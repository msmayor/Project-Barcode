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82B" w:rsidRDefault="004312CF">
      <w:pPr>
        <w:spacing w:line="200" w:lineRule="exact"/>
      </w:pPr>
      <w:r>
        <w:rPr>
          <w:noProof/>
          <w:lang w:val="en-PH" w:eastAsia="en-PH"/>
        </w:rPr>
        <mc:AlternateContent>
          <mc:Choice Requires="wpg">
            <w:drawing>
              <wp:anchor distT="0" distB="0" distL="114300" distR="114300" simplePos="0" relativeHeight="6" behindDoc="1" locked="0" layoutInCell="1" allowOverlap="1">
                <wp:simplePos x="0" y="0"/>
                <wp:positionH relativeFrom="page">
                  <wp:posOffset>895985</wp:posOffset>
                </wp:positionH>
                <wp:positionV relativeFrom="page">
                  <wp:posOffset>1094740</wp:posOffset>
                </wp:positionV>
                <wp:extent cx="5981065" cy="635"/>
                <wp:effectExtent l="0" t="0" r="0" b="0"/>
                <wp:wrapNone/>
                <wp:docPr id="1" name="Group 1"/>
                <wp:cNvGraphicFramePr/>
                <a:graphic xmlns:a="http://schemas.openxmlformats.org/drawingml/2006/main">
                  <a:graphicData uri="http://schemas.microsoft.com/office/word/2010/wordprocessingGroup">
                    <wpg:wgp>
                      <wpg:cNvGrpSpPr/>
                      <wpg:grpSpPr>
                        <a:xfrm>
                          <a:off x="0" y="0"/>
                          <a:ext cx="5980320" cy="0"/>
                          <a:chOff x="0" y="0"/>
                          <a:chExt cx="0" cy="0"/>
                        </a:xfrm>
                      </wpg:grpSpPr>
                      <wps:wsp>
                        <wps:cNvPr id="4" name="Straight Connector 2"/>
                        <wps:cNvCnPr/>
                        <wps:spPr>
                          <a:xfrm>
                            <a:off x="0" y="0"/>
                            <a:ext cx="5980320" cy="0"/>
                          </a:xfrm>
                          <a:prstGeom prst="line">
                            <a:avLst/>
                          </a:prstGeom>
                          <a:ln w="5796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145AB5A2" id="Group 1" o:spid="_x0000_s1026" style="position:absolute;margin-left:70.55pt;margin-top:86.2pt;width:470.95pt;height:.05pt;z-index:-503316474;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">
                <v:line id="Straight Connector 2" o:spid="_x0000_s1027" style="position:absolute;visibility:visible;mso-wrap-style:square" from="0,0" to="5980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" strokeweight="1.61mm"/>
                <w10:wrap anchorx="page" anchory="page"/>
              </v:group>
            </w:pict>
          </mc:Fallback>
        </mc:AlternateContent>
      </w:r>
    </w:p>
    <w:p w:rsidR="006F182B" w:rsidRDefault="006F182B">
      <w:pPr>
        <w:spacing w:line="200" w:lineRule="exact"/>
      </w:pPr>
    </w:p>
    <w:p w:rsidR="006F182B" w:rsidRDefault="006F182B">
      <w:pPr>
        <w:spacing w:line="200" w:lineRule="exact"/>
      </w:pPr>
    </w:p>
    <w:p w:rsidR="006F182B" w:rsidRDefault="006F182B">
      <w:pPr>
        <w:spacing w:line="200" w:lineRule="exact"/>
      </w:pPr>
    </w:p>
    <w:p w:rsidR="006F182B" w:rsidRDefault="006F182B">
      <w:pPr>
        <w:spacing w:before="19" w:line="220" w:lineRule="exact"/>
        <w:rPr>
          <w:sz w:val="22"/>
          <w:szCs w:val="22"/>
        </w:rPr>
      </w:pPr>
    </w:p>
    <w:p w:rsidR="00484CC4" w:rsidRDefault="00484CC4">
      <w:pPr>
        <w:spacing w:line="700" w:lineRule="exact"/>
        <w:ind w:right="121"/>
        <w:jc w:val="right"/>
        <w:rPr>
          <w:rFonts w:ascii="Arial" w:eastAsia="Arial" w:hAnsi="Arial" w:cs="Arial"/>
          <w:b/>
          <w:sz w:val="64"/>
          <w:szCs w:val="64"/>
        </w:rPr>
      </w:pPr>
    </w:p>
    <w:p w:rsidR="006F182B" w:rsidRDefault="004312CF">
      <w:pPr>
        <w:spacing w:line="700" w:lineRule="exact"/>
        <w:ind w:right="121"/>
        <w:jc w:val="right"/>
        <w:rPr>
          <w:rFonts w:ascii="Arial" w:eastAsia="Arial" w:hAnsi="Arial" w:cs="Arial"/>
          <w:sz w:val="64"/>
          <w:szCs w:val="64"/>
        </w:rPr>
      </w:pPr>
      <w:r>
        <w:rPr>
          <w:rFonts w:ascii="Arial" w:eastAsia="Arial" w:hAnsi="Arial" w:cs="Arial"/>
          <w:b/>
          <w:sz w:val="64"/>
          <w:szCs w:val="64"/>
        </w:rPr>
        <w:t>S</w:t>
      </w:r>
      <w:r>
        <w:rPr>
          <w:rFonts w:ascii="Arial" w:eastAsia="Arial" w:hAnsi="Arial" w:cs="Arial"/>
          <w:b/>
          <w:spacing w:val="-1"/>
          <w:sz w:val="64"/>
          <w:szCs w:val="64"/>
        </w:rPr>
        <w:t>o</w:t>
      </w:r>
      <w:r>
        <w:rPr>
          <w:rFonts w:ascii="Arial" w:eastAsia="Arial" w:hAnsi="Arial" w:cs="Arial"/>
          <w:b/>
          <w:spacing w:val="-17"/>
          <w:sz w:val="64"/>
          <w:szCs w:val="64"/>
        </w:rPr>
        <w:t>f</w:t>
      </w:r>
      <w:r>
        <w:rPr>
          <w:rFonts w:ascii="Arial" w:eastAsia="Arial" w:hAnsi="Arial" w:cs="Arial"/>
          <w:b/>
          <w:sz w:val="64"/>
          <w:szCs w:val="64"/>
        </w:rPr>
        <w:t>t</w:t>
      </w:r>
      <w:r>
        <w:rPr>
          <w:rFonts w:ascii="Arial" w:eastAsia="Arial" w:hAnsi="Arial" w:cs="Arial"/>
          <w:b/>
          <w:spacing w:val="1"/>
          <w:sz w:val="64"/>
          <w:szCs w:val="64"/>
        </w:rPr>
        <w:t>w</w:t>
      </w:r>
      <w:r>
        <w:rPr>
          <w:rFonts w:ascii="Arial" w:eastAsia="Arial" w:hAnsi="Arial" w:cs="Arial"/>
          <w:b/>
          <w:spacing w:val="-1"/>
          <w:sz w:val="64"/>
          <w:szCs w:val="64"/>
        </w:rPr>
        <w:t>a</w:t>
      </w:r>
      <w:r>
        <w:rPr>
          <w:rFonts w:ascii="Arial" w:eastAsia="Arial" w:hAnsi="Arial" w:cs="Arial"/>
          <w:b/>
          <w:spacing w:val="1"/>
          <w:sz w:val="64"/>
          <w:szCs w:val="64"/>
        </w:rPr>
        <w:t>r</w:t>
      </w:r>
      <w:r>
        <w:rPr>
          <w:rFonts w:ascii="Arial" w:eastAsia="Arial" w:hAnsi="Arial" w:cs="Arial"/>
          <w:b/>
          <w:sz w:val="64"/>
          <w:szCs w:val="64"/>
        </w:rPr>
        <w:t xml:space="preserve">e </w:t>
      </w:r>
      <w:r>
        <w:rPr>
          <w:rFonts w:ascii="Arial" w:eastAsia="Arial" w:hAnsi="Arial" w:cs="Arial"/>
          <w:b/>
          <w:spacing w:val="1"/>
          <w:sz w:val="64"/>
          <w:szCs w:val="64"/>
        </w:rPr>
        <w:t>R</w:t>
      </w:r>
      <w:r>
        <w:rPr>
          <w:rFonts w:ascii="Arial" w:eastAsia="Arial" w:hAnsi="Arial" w:cs="Arial"/>
          <w:b/>
          <w:spacing w:val="-1"/>
          <w:sz w:val="64"/>
          <w:szCs w:val="64"/>
        </w:rPr>
        <w:t>equi</w:t>
      </w:r>
      <w:r>
        <w:rPr>
          <w:rFonts w:ascii="Arial" w:eastAsia="Arial" w:hAnsi="Arial" w:cs="Arial"/>
          <w:b/>
          <w:sz w:val="64"/>
          <w:szCs w:val="64"/>
        </w:rPr>
        <w:t>r</w:t>
      </w:r>
      <w:r>
        <w:rPr>
          <w:rFonts w:ascii="Arial" w:eastAsia="Arial" w:hAnsi="Arial" w:cs="Arial"/>
          <w:b/>
          <w:spacing w:val="-1"/>
          <w:sz w:val="64"/>
          <w:szCs w:val="64"/>
        </w:rPr>
        <w:t>emen</w:t>
      </w:r>
      <w:r>
        <w:rPr>
          <w:rFonts w:ascii="Arial" w:eastAsia="Arial" w:hAnsi="Arial" w:cs="Arial"/>
          <w:b/>
          <w:spacing w:val="-17"/>
          <w:sz w:val="64"/>
          <w:szCs w:val="64"/>
        </w:rPr>
        <w:t>t</w:t>
      </w:r>
      <w:r>
        <w:rPr>
          <w:rFonts w:ascii="Arial" w:eastAsia="Arial" w:hAnsi="Arial" w:cs="Arial"/>
          <w:b/>
          <w:sz w:val="64"/>
          <w:szCs w:val="64"/>
        </w:rPr>
        <w:t>s</w:t>
      </w:r>
    </w:p>
    <w:p w:rsidR="006F182B" w:rsidRDefault="004312CF">
      <w:pPr>
        <w:spacing w:before="3"/>
        <w:ind w:right="122"/>
        <w:jc w:val="right"/>
        <w:rPr>
          <w:rFonts w:ascii="Arial" w:eastAsia="Arial" w:hAnsi="Arial" w:cs="Arial"/>
          <w:sz w:val="64"/>
          <w:szCs w:val="64"/>
        </w:rPr>
      </w:pPr>
      <w:r>
        <w:rPr>
          <w:rFonts w:ascii="Arial" w:eastAsia="Arial" w:hAnsi="Arial" w:cs="Arial"/>
          <w:b/>
          <w:spacing w:val="-12"/>
          <w:sz w:val="64"/>
          <w:szCs w:val="64"/>
        </w:rPr>
        <w:t>S</w:t>
      </w:r>
      <w:r>
        <w:rPr>
          <w:rFonts w:ascii="Arial" w:eastAsia="Arial" w:hAnsi="Arial" w:cs="Arial"/>
          <w:b/>
          <w:spacing w:val="-1"/>
          <w:sz w:val="64"/>
          <w:szCs w:val="64"/>
        </w:rPr>
        <w:t>peci</w:t>
      </w:r>
      <w:r>
        <w:rPr>
          <w:rFonts w:ascii="Arial" w:eastAsia="Arial" w:hAnsi="Arial" w:cs="Arial"/>
          <w:b/>
          <w:sz w:val="64"/>
          <w:szCs w:val="64"/>
        </w:rPr>
        <w:t>f</w:t>
      </w:r>
      <w:r>
        <w:rPr>
          <w:rFonts w:ascii="Arial" w:eastAsia="Arial" w:hAnsi="Arial" w:cs="Arial"/>
          <w:b/>
          <w:spacing w:val="-1"/>
          <w:sz w:val="64"/>
          <w:szCs w:val="64"/>
        </w:rPr>
        <w:t>ica</w:t>
      </w:r>
      <w:r>
        <w:rPr>
          <w:rFonts w:ascii="Arial" w:eastAsia="Arial" w:hAnsi="Arial" w:cs="Arial"/>
          <w:b/>
          <w:sz w:val="64"/>
          <w:szCs w:val="64"/>
        </w:rPr>
        <w:t>t</w:t>
      </w:r>
      <w:r>
        <w:rPr>
          <w:rFonts w:ascii="Arial" w:eastAsia="Arial" w:hAnsi="Arial" w:cs="Arial"/>
          <w:b/>
          <w:spacing w:val="-1"/>
          <w:sz w:val="64"/>
          <w:szCs w:val="64"/>
        </w:rPr>
        <w:t>io</w:t>
      </w:r>
      <w:r>
        <w:rPr>
          <w:rFonts w:ascii="Arial" w:eastAsia="Arial" w:hAnsi="Arial" w:cs="Arial"/>
          <w:b/>
          <w:sz w:val="64"/>
          <w:szCs w:val="64"/>
        </w:rPr>
        <w:t>n</w:t>
      </w:r>
    </w:p>
    <w:p w:rsidR="006F182B" w:rsidRDefault="006F182B">
      <w:pPr>
        <w:spacing w:before="7" w:line="120" w:lineRule="exact"/>
        <w:rPr>
          <w:sz w:val="12"/>
          <w:szCs w:val="12"/>
        </w:rPr>
      </w:pPr>
    </w:p>
    <w:p w:rsidR="006F182B" w:rsidRDefault="006F182B">
      <w:pPr>
        <w:spacing w:line="200" w:lineRule="exact"/>
      </w:pPr>
    </w:p>
    <w:p w:rsidR="006F182B" w:rsidRDefault="006F182B">
      <w:pPr>
        <w:spacing w:line="200" w:lineRule="exact"/>
      </w:pPr>
    </w:p>
    <w:p w:rsidR="006F182B" w:rsidRDefault="006F182B">
      <w:pPr>
        <w:spacing w:line="200" w:lineRule="exact"/>
      </w:pPr>
    </w:p>
    <w:p w:rsidR="006F182B" w:rsidRDefault="004312CF">
      <w:pPr>
        <w:ind w:right="120"/>
        <w:jc w:val="right"/>
        <w:rPr>
          <w:rFonts w:ascii="Arial" w:eastAsia="Arial" w:hAnsi="Arial" w:cs="Arial"/>
          <w:sz w:val="40"/>
          <w:szCs w:val="40"/>
        </w:rPr>
      </w:pPr>
      <w:r>
        <w:rPr>
          <w:rFonts w:ascii="Arial" w:eastAsia="Arial" w:hAnsi="Arial" w:cs="Arial"/>
          <w:b/>
          <w:spacing w:val="1"/>
          <w:sz w:val="40"/>
          <w:szCs w:val="40"/>
        </w:rPr>
        <w:t>f</w:t>
      </w:r>
      <w:r>
        <w:rPr>
          <w:rFonts w:ascii="Arial" w:eastAsia="Arial" w:hAnsi="Arial" w:cs="Arial"/>
          <w:b/>
          <w:sz w:val="40"/>
          <w:szCs w:val="40"/>
        </w:rPr>
        <w:t>or</w:t>
      </w:r>
    </w:p>
    <w:p w:rsidR="006F182B" w:rsidRDefault="006F182B">
      <w:pPr>
        <w:spacing w:line="200" w:lineRule="exact"/>
      </w:pPr>
    </w:p>
    <w:p w:rsidR="006F182B" w:rsidRDefault="006F182B">
      <w:pPr>
        <w:spacing w:line="200" w:lineRule="exact"/>
      </w:pPr>
    </w:p>
    <w:p w:rsidR="006F182B" w:rsidRDefault="006F182B">
      <w:pPr>
        <w:spacing w:before="5" w:line="240" w:lineRule="exact"/>
        <w:rPr>
          <w:sz w:val="24"/>
          <w:szCs w:val="24"/>
        </w:rPr>
      </w:pPr>
    </w:p>
    <w:p w:rsidR="006F182B" w:rsidRDefault="004312CF">
      <w:pPr>
        <w:ind w:right="121"/>
        <w:jc w:val="right"/>
        <w:rPr>
          <w:rFonts w:ascii="Arial" w:eastAsia="Arial" w:hAnsi="Arial" w:cs="Arial"/>
          <w:sz w:val="64"/>
          <w:szCs w:val="64"/>
        </w:rPr>
      </w:pPr>
      <w:r>
        <w:rPr>
          <w:rFonts w:ascii="Arial" w:eastAsia="Arial" w:hAnsi="Arial" w:cs="Arial"/>
          <w:b/>
          <w:sz w:val="64"/>
          <w:szCs w:val="64"/>
        </w:rPr>
        <w:t>Asset Management with Barcode Tagging System</w:t>
      </w:r>
    </w:p>
    <w:p w:rsidR="006F182B" w:rsidRDefault="006F182B">
      <w:pPr>
        <w:spacing w:before="7" w:line="160" w:lineRule="exact"/>
        <w:rPr>
          <w:sz w:val="16"/>
          <w:szCs w:val="16"/>
        </w:rPr>
      </w:pPr>
    </w:p>
    <w:p w:rsidR="006F182B" w:rsidRDefault="006F182B">
      <w:pPr>
        <w:spacing w:line="200" w:lineRule="exact"/>
      </w:pPr>
    </w:p>
    <w:p w:rsidR="006F182B" w:rsidRDefault="006F182B">
      <w:pPr>
        <w:spacing w:line="200" w:lineRule="exact"/>
      </w:pPr>
    </w:p>
    <w:p w:rsidR="006F182B" w:rsidRDefault="006F182B">
      <w:pPr>
        <w:spacing w:line="200" w:lineRule="exact"/>
      </w:pPr>
    </w:p>
    <w:p w:rsidR="006F182B" w:rsidRDefault="006F182B">
      <w:pPr>
        <w:spacing w:line="200" w:lineRule="exact"/>
      </w:pPr>
    </w:p>
    <w:p w:rsidR="006F182B" w:rsidRDefault="004312CF">
      <w:pPr>
        <w:ind w:right="118"/>
        <w:jc w:val="right"/>
        <w:rPr>
          <w:rFonts w:ascii="Arial" w:eastAsia="Arial" w:hAnsi="Arial" w:cs="Arial"/>
          <w:sz w:val="28"/>
          <w:szCs w:val="28"/>
        </w:rPr>
      </w:pPr>
      <w:r>
        <w:rPr>
          <w:rFonts w:ascii="Arial" w:eastAsia="Arial" w:hAnsi="Arial" w:cs="Arial"/>
          <w:b/>
          <w:spacing w:val="-15"/>
          <w:sz w:val="28"/>
          <w:szCs w:val="28"/>
        </w:rPr>
        <w:t>V</w:t>
      </w:r>
      <w:r>
        <w:rPr>
          <w:rFonts w:ascii="Arial" w:eastAsia="Arial" w:hAnsi="Arial" w:cs="Arial"/>
          <w:b/>
          <w:sz w:val="28"/>
          <w:szCs w:val="28"/>
        </w:rPr>
        <w:t>e</w:t>
      </w:r>
      <w:r>
        <w:rPr>
          <w:rFonts w:ascii="Arial" w:eastAsia="Arial" w:hAnsi="Arial" w:cs="Arial"/>
          <w:b/>
          <w:spacing w:val="1"/>
          <w:sz w:val="28"/>
          <w:szCs w:val="28"/>
        </w:rPr>
        <w:t>r</w:t>
      </w:r>
      <w:r>
        <w:rPr>
          <w:rFonts w:ascii="Arial" w:eastAsia="Arial" w:hAnsi="Arial" w:cs="Arial"/>
          <w:b/>
          <w:sz w:val="28"/>
          <w:szCs w:val="28"/>
        </w:rPr>
        <w:t>s</w:t>
      </w:r>
      <w:r>
        <w:rPr>
          <w:rFonts w:ascii="Arial" w:eastAsia="Arial" w:hAnsi="Arial" w:cs="Arial"/>
          <w:b/>
          <w:spacing w:val="1"/>
          <w:sz w:val="28"/>
          <w:szCs w:val="28"/>
        </w:rPr>
        <w:t>i</w:t>
      </w:r>
      <w:r>
        <w:rPr>
          <w:rFonts w:ascii="Arial" w:eastAsia="Arial" w:hAnsi="Arial" w:cs="Arial"/>
          <w:b/>
          <w:spacing w:val="-1"/>
          <w:sz w:val="28"/>
          <w:szCs w:val="28"/>
        </w:rPr>
        <w:t>o</w:t>
      </w:r>
      <w:r>
        <w:rPr>
          <w:rFonts w:ascii="Arial" w:eastAsia="Arial" w:hAnsi="Arial" w:cs="Arial"/>
          <w:b/>
          <w:sz w:val="28"/>
          <w:szCs w:val="28"/>
        </w:rPr>
        <w:t>n 1</w:t>
      </w:r>
      <w:r>
        <w:rPr>
          <w:rFonts w:ascii="Arial" w:eastAsia="Arial" w:hAnsi="Arial" w:cs="Arial"/>
          <w:b/>
          <w:spacing w:val="1"/>
          <w:sz w:val="28"/>
          <w:szCs w:val="28"/>
        </w:rPr>
        <w:t>.</w:t>
      </w:r>
      <w:r>
        <w:rPr>
          <w:rFonts w:ascii="Arial" w:eastAsia="Arial" w:hAnsi="Arial" w:cs="Arial"/>
          <w:b/>
          <w:sz w:val="28"/>
          <w:szCs w:val="28"/>
        </w:rPr>
        <w:t>0</w:t>
      </w:r>
      <w:r>
        <w:rPr>
          <w:rFonts w:ascii="Arial" w:eastAsia="Arial" w:hAnsi="Arial" w:cs="Arial"/>
          <w:b/>
          <w:spacing w:val="2"/>
          <w:sz w:val="28"/>
          <w:szCs w:val="28"/>
        </w:rPr>
        <w:t xml:space="preserve"> </w:t>
      </w:r>
      <w:r>
        <w:rPr>
          <w:rFonts w:ascii="Arial" w:eastAsia="Arial" w:hAnsi="Arial" w:cs="Arial"/>
          <w:b/>
          <w:sz w:val="28"/>
          <w:szCs w:val="28"/>
        </w:rPr>
        <w:t>a</w:t>
      </w:r>
      <w:r>
        <w:rPr>
          <w:rFonts w:ascii="Arial" w:eastAsia="Arial" w:hAnsi="Arial" w:cs="Arial"/>
          <w:b/>
          <w:spacing w:val="-1"/>
          <w:sz w:val="28"/>
          <w:szCs w:val="28"/>
        </w:rPr>
        <w:t>pp</w:t>
      </w:r>
      <w:r>
        <w:rPr>
          <w:rFonts w:ascii="Arial" w:eastAsia="Arial" w:hAnsi="Arial" w:cs="Arial"/>
          <w:b/>
          <w:spacing w:val="1"/>
          <w:sz w:val="28"/>
          <w:szCs w:val="28"/>
        </w:rPr>
        <w:t>r</w:t>
      </w:r>
      <w:r>
        <w:rPr>
          <w:rFonts w:ascii="Arial" w:eastAsia="Arial" w:hAnsi="Arial" w:cs="Arial"/>
          <w:b/>
          <w:spacing w:val="-1"/>
          <w:sz w:val="28"/>
          <w:szCs w:val="28"/>
        </w:rPr>
        <w:t>o</w:t>
      </w:r>
      <w:r>
        <w:rPr>
          <w:rFonts w:ascii="Arial" w:eastAsia="Arial" w:hAnsi="Arial" w:cs="Arial"/>
          <w:b/>
          <w:spacing w:val="-3"/>
          <w:sz w:val="28"/>
          <w:szCs w:val="28"/>
        </w:rPr>
        <w:t>v</w:t>
      </w:r>
      <w:r>
        <w:rPr>
          <w:rFonts w:ascii="Arial" w:eastAsia="Arial" w:hAnsi="Arial" w:cs="Arial"/>
          <w:b/>
          <w:sz w:val="28"/>
          <w:szCs w:val="28"/>
        </w:rPr>
        <w:t>ed</w:t>
      </w:r>
    </w:p>
    <w:p w:rsidR="006F182B" w:rsidRDefault="006F182B">
      <w:pPr>
        <w:spacing w:before="9" w:line="160" w:lineRule="exact"/>
        <w:rPr>
          <w:sz w:val="16"/>
          <w:szCs w:val="16"/>
        </w:rPr>
      </w:pPr>
    </w:p>
    <w:p w:rsidR="006F182B" w:rsidRDefault="006F182B">
      <w:pPr>
        <w:spacing w:line="200" w:lineRule="exact"/>
      </w:pPr>
    </w:p>
    <w:p w:rsidR="006F182B" w:rsidRDefault="006F182B">
      <w:pPr>
        <w:spacing w:line="200" w:lineRule="exact"/>
      </w:pPr>
    </w:p>
    <w:p w:rsidR="006F182B" w:rsidRDefault="006F182B">
      <w:pPr>
        <w:spacing w:line="200" w:lineRule="exact"/>
      </w:pPr>
    </w:p>
    <w:p w:rsidR="006F182B" w:rsidRDefault="006F182B">
      <w:pPr>
        <w:spacing w:line="200" w:lineRule="exact"/>
      </w:pPr>
    </w:p>
    <w:p w:rsidR="006F182B" w:rsidRDefault="004312CF">
      <w:pPr>
        <w:ind w:right="120"/>
        <w:jc w:val="right"/>
        <w:rPr>
          <w:rFonts w:ascii="Arial" w:eastAsia="Arial" w:hAnsi="Arial" w:cs="Arial"/>
          <w:sz w:val="28"/>
          <w:szCs w:val="28"/>
        </w:rPr>
      </w:pPr>
      <w:r>
        <w:rPr>
          <w:rFonts w:ascii="Arial" w:eastAsia="Arial" w:hAnsi="Arial" w:cs="Arial"/>
          <w:b/>
          <w:sz w:val="28"/>
          <w:szCs w:val="28"/>
        </w:rPr>
        <w:t>P</w:t>
      </w:r>
      <w:r>
        <w:rPr>
          <w:rFonts w:ascii="Arial" w:eastAsia="Arial" w:hAnsi="Arial" w:cs="Arial"/>
          <w:b/>
          <w:spacing w:val="1"/>
          <w:sz w:val="28"/>
          <w:szCs w:val="28"/>
        </w:rPr>
        <w:t>r</w:t>
      </w:r>
      <w:r>
        <w:rPr>
          <w:rFonts w:ascii="Arial" w:eastAsia="Arial" w:hAnsi="Arial" w:cs="Arial"/>
          <w:b/>
          <w:sz w:val="28"/>
          <w:szCs w:val="28"/>
        </w:rPr>
        <w:t>e</w:t>
      </w:r>
      <w:r>
        <w:rPr>
          <w:rFonts w:ascii="Arial" w:eastAsia="Arial" w:hAnsi="Arial" w:cs="Arial"/>
          <w:b/>
          <w:spacing w:val="-8"/>
          <w:sz w:val="28"/>
          <w:szCs w:val="28"/>
        </w:rPr>
        <w:t>p</w:t>
      </w:r>
      <w:r>
        <w:rPr>
          <w:rFonts w:ascii="Arial" w:eastAsia="Arial" w:hAnsi="Arial" w:cs="Arial"/>
          <w:b/>
          <w:sz w:val="28"/>
          <w:szCs w:val="28"/>
        </w:rPr>
        <w:t>a</w:t>
      </w:r>
      <w:r>
        <w:rPr>
          <w:rFonts w:ascii="Arial" w:eastAsia="Arial" w:hAnsi="Arial" w:cs="Arial"/>
          <w:b/>
          <w:spacing w:val="1"/>
          <w:sz w:val="28"/>
          <w:szCs w:val="28"/>
        </w:rPr>
        <w:t>r</w:t>
      </w:r>
      <w:r>
        <w:rPr>
          <w:rFonts w:ascii="Arial" w:eastAsia="Arial" w:hAnsi="Arial" w:cs="Arial"/>
          <w:b/>
          <w:sz w:val="28"/>
          <w:szCs w:val="28"/>
        </w:rPr>
        <w:t xml:space="preserve">ed </w:t>
      </w:r>
      <w:r>
        <w:rPr>
          <w:rFonts w:ascii="Arial" w:eastAsia="Arial" w:hAnsi="Arial" w:cs="Arial"/>
          <w:b/>
          <w:spacing w:val="-1"/>
          <w:sz w:val="28"/>
          <w:szCs w:val="28"/>
        </w:rPr>
        <w:t>b</w:t>
      </w:r>
      <w:r>
        <w:rPr>
          <w:rFonts w:ascii="Arial" w:eastAsia="Arial" w:hAnsi="Arial" w:cs="Arial"/>
          <w:b/>
          <w:sz w:val="28"/>
          <w:szCs w:val="28"/>
        </w:rPr>
        <w:t>y</w:t>
      </w:r>
      <w:r>
        <w:rPr>
          <w:rFonts w:ascii="Arial" w:eastAsia="Arial" w:hAnsi="Arial" w:cs="Arial"/>
          <w:b/>
          <w:spacing w:val="-8"/>
          <w:sz w:val="28"/>
          <w:szCs w:val="28"/>
        </w:rPr>
        <w:t xml:space="preserve"> </w:t>
      </w:r>
      <w:r w:rsidR="00B923CF">
        <w:rPr>
          <w:rFonts w:ascii="Arial" w:eastAsia="Arial" w:hAnsi="Arial" w:cs="Arial"/>
          <w:b/>
          <w:spacing w:val="-1"/>
          <w:sz w:val="28"/>
          <w:szCs w:val="28"/>
        </w:rPr>
        <w:t>Joanna De Guzman, Adrian Tobias, Miguel Mayor</w:t>
      </w:r>
    </w:p>
    <w:p w:rsidR="006F182B" w:rsidRDefault="006F182B">
      <w:pPr>
        <w:spacing w:before="9" w:line="160" w:lineRule="exact"/>
        <w:rPr>
          <w:sz w:val="16"/>
          <w:szCs w:val="16"/>
        </w:rPr>
      </w:pPr>
    </w:p>
    <w:p w:rsidR="006F182B" w:rsidRDefault="006F182B">
      <w:pPr>
        <w:spacing w:line="200" w:lineRule="exact"/>
      </w:pPr>
    </w:p>
    <w:p w:rsidR="006F182B" w:rsidRDefault="006F182B">
      <w:pPr>
        <w:spacing w:line="200" w:lineRule="exact"/>
      </w:pPr>
    </w:p>
    <w:p w:rsidR="006F182B" w:rsidRDefault="006F182B">
      <w:pPr>
        <w:spacing w:line="200" w:lineRule="exact"/>
      </w:pPr>
    </w:p>
    <w:p w:rsidR="006F182B" w:rsidRDefault="00B923CF">
      <w:pPr>
        <w:spacing w:line="300" w:lineRule="exact"/>
        <w:ind w:right="120"/>
        <w:jc w:val="right"/>
        <w:rPr>
          <w:rFonts w:ascii="Arial" w:eastAsia="Arial" w:hAnsi="Arial" w:cs="Arial"/>
          <w:sz w:val="28"/>
          <w:szCs w:val="28"/>
        </w:rPr>
      </w:pPr>
      <w:r>
        <w:rPr>
          <w:rFonts w:ascii="Arial" w:eastAsia="Arial" w:hAnsi="Arial" w:cs="Arial"/>
          <w:b/>
          <w:spacing w:val="-1"/>
          <w:sz w:val="28"/>
          <w:szCs w:val="28"/>
        </w:rPr>
        <w:t>Nov. 11, 2016</w:t>
      </w:r>
    </w:p>
    <w:p w:rsidR="006F182B" w:rsidRDefault="006F182B">
      <w:pPr>
        <w:spacing w:before="4" w:line="140" w:lineRule="exact"/>
        <w:rPr>
          <w:sz w:val="15"/>
          <w:szCs w:val="15"/>
        </w:rPr>
      </w:pPr>
    </w:p>
    <w:p w:rsidR="006F182B" w:rsidRDefault="006F182B">
      <w:pPr>
        <w:spacing w:line="200" w:lineRule="exact"/>
      </w:pPr>
    </w:p>
    <w:p w:rsidR="006F182B" w:rsidRDefault="006F182B">
      <w:pPr>
        <w:spacing w:line="200" w:lineRule="exact"/>
      </w:pPr>
    </w:p>
    <w:p w:rsidR="006F182B" w:rsidRDefault="006F182B">
      <w:pPr>
        <w:spacing w:line="200" w:lineRule="exact"/>
      </w:pPr>
    </w:p>
    <w:p w:rsidR="006F182B" w:rsidRDefault="006F182B">
      <w:pPr>
        <w:spacing w:line="200" w:lineRule="exact"/>
      </w:pPr>
    </w:p>
    <w:p w:rsidR="006F182B" w:rsidRDefault="006F182B">
      <w:pPr>
        <w:spacing w:line="200" w:lineRule="exact"/>
      </w:pPr>
    </w:p>
    <w:p w:rsidR="006F182B" w:rsidRDefault="006F182B">
      <w:pPr>
        <w:spacing w:line="200" w:lineRule="exact"/>
      </w:pPr>
    </w:p>
    <w:p w:rsidR="006F182B" w:rsidRDefault="006F182B">
      <w:pPr>
        <w:spacing w:line="200" w:lineRule="exact"/>
      </w:pPr>
    </w:p>
    <w:p w:rsidR="006F182B" w:rsidRDefault="006F182B">
      <w:pPr>
        <w:spacing w:line="200" w:lineRule="exact"/>
      </w:pPr>
    </w:p>
    <w:p w:rsidR="006F182B" w:rsidRDefault="006F182B">
      <w:pPr>
        <w:spacing w:line="200" w:lineRule="exact"/>
      </w:pPr>
    </w:p>
    <w:p w:rsidR="006F182B" w:rsidRDefault="006F182B">
      <w:pPr>
        <w:spacing w:line="200" w:lineRule="exact"/>
      </w:pPr>
    </w:p>
    <w:p w:rsidR="006F182B" w:rsidRDefault="006F182B">
      <w:pPr>
        <w:spacing w:line="200" w:lineRule="exact"/>
      </w:pPr>
    </w:p>
    <w:p w:rsidR="006F182B" w:rsidRDefault="006F182B">
      <w:pPr>
        <w:spacing w:line="200" w:lineRule="exact"/>
      </w:pPr>
    </w:p>
    <w:p w:rsidR="006F182B" w:rsidRDefault="006F182B">
      <w:pPr>
        <w:spacing w:line="200" w:lineRule="exact"/>
      </w:pPr>
    </w:p>
    <w:p w:rsidR="006F182B" w:rsidRDefault="006F182B">
      <w:pPr>
        <w:spacing w:line="200" w:lineRule="exact"/>
      </w:pPr>
    </w:p>
    <w:p w:rsidR="006F182B" w:rsidRDefault="006F182B">
      <w:pPr>
        <w:spacing w:line="200" w:lineRule="exact"/>
      </w:pPr>
    </w:p>
    <w:p w:rsidR="00B923CF" w:rsidRDefault="00B923CF">
      <w:pPr>
        <w:spacing w:before="65"/>
        <w:ind w:left="220"/>
        <w:rPr>
          <w:b/>
          <w:i/>
          <w:spacing w:val="-1"/>
        </w:rPr>
      </w:pPr>
    </w:p>
    <w:p w:rsidR="00B923CF" w:rsidRDefault="00B923CF">
      <w:pPr>
        <w:spacing w:before="65"/>
        <w:ind w:left="220"/>
        <w:rPr>
          <w:b/>
          <w:i/>
          <w:spacing w:val="-1"/>
        </w:rPr>
      </w:pPr>
    </w:p>
    <w:p w:rsidR="00B923CF" w:rsidRDefault="00B923CF">
      <w:pPr>
        <w:spacing w:before="65"/>
        <w:ind w:left="220"/>
        <w:rPr>
          <w:b/>
          <w:i/>
          <w:spacing w:val="-1"/>
        </w:rPr>
      </w:pPr>
    </w:p>
    <w:p w:rsidR="00B923CF" w:rsidRDefault="00B923CF">
      <w:pPr>
        <w:spacing w:before="65"/>
        <w:ind w:left="220"/>
        <w:rPr>
          <w:b/>
          <w:i/>
          <w:spacing w:val="-1"/>
        </w:rPr>
      </w:pPr>
    </w:p>
    <w:p w:rsidR="00B923CF" w:rsidRDefault="00B923CF">
      <w:pPr>
        <w:spacing w:before="12" w:line="200" w:lineRule="exact"/>
      </w:pPr>
    </w:p>
    <w:p w:rsidR="00B923CF" w:rsidRDefault="00B923CF">
      <w:pPr>
        <w:spacing w:before="12" w:line="200" w:lineRule="exact"/>
      </w:pPr>
    </w:p>
    <w:p w:rsidR="006F182B" w:rsidRPr="00484CC4" w:rsidRDefault="004312CF" w:rsidP="00484CC4">
      <w:pPr>
        <w:ind w:left="220"/>
        <w:jc w:val="center"/>
        <w:rPr>
          <w:rFonts w:ascii="Arial" w:hAnsi="Arial" w:cs="Arial"/>
          <w:sz w:val="36"/>
          <w:szCs w:val="36"/>
        </w:rPr>
      </w:pPr>
      <w:r w:rsidRPr="00484CC4">
        <w:rPr>
          <w:rFonts w:ascii="Arial" w:hAnsi="Arial" w:cs="Arial"/>
          <w:b/>
          <w:sz w:val="36"/>
          <w:szCs w:val="36"/>
        </w:rPr>
        <w:t>Ta</w:t>
      </w:r>
      <w:r w:rsidRPr="00484CC4">
        <w:rPr>
          <w:rFonts w:ascii="Arial" w:hAnsi="Arial" w:cs="Arial"/>
          <w:b/>
          <w:spacing w:val="-1"/>
          <w:sz w:val="36"/>
          <w:szCs w:val="36"/>
        </w:rPr>
        <w:t>b</w:t>
      </w:r>
      <w:r w:rsidRPr="00484CC4">
        <w:rPr>
          <w:rFonts w:ascii="Arial" w:hAnsi="Arial" w:cs="Arial"/>
          <w:b/>
          <w:spacing w:val="1"/>
          <w:sz w:val="36"/>
          <w:szCs w:val="36"/>
        </w:rPr>
        <w:t>l</w:t>
      </w:r>
      <w:r w:rsidRPr="00484CC4">
        <w:rPr>
          <w:rFonts w:ascii="Arial" w:hAnsi="Arial" w:cs="Arial"/>
          <w:b/>
          <w:sz w:val="36"/>
          <w:szCs w:val="36"/>
        </w:rPr>
        <w:t>e</w:t>
      </w:r>
      <w:r w:rsidRPr="00484CC4">
        <w:rPr>
          <w:rFonts w:ascii="Arial" w:hAnsi="Arial" w:cs="Arial"/>
          <w:b/>
          <w:spacing w:val="2"/>
          <w:sz w:val="36"/>
          <w:szCs w:val="36"/>
        </w:rPr>
        <w:t xml:space="preserve"> </w:t>
      </w:r>
      <w:r w:rsidRPr="00484CC4">
        <w:rPr>
          <w:rFonts w:ascii="Arial" w:hAnsi="Arial" w:cs="Arial"/>
          <w:b/>
          <w:sz w:val="36"/>
          <w:szCs w:val="36"/>
        </w:rPr>
        <w:t>of</w:t>
      </w:r>
      <w:r w:rsidRPr="00484CC4">
        <w:rPr>
          <w:rFonts w:ascii="Arial" w:hAnsi="Arial" w:cs="Arial"/>
          <w:b/>
          <w:spacing w:val="1"/>
          <w:sz w:val="36"/>
          <w:szCs w:val="36"/>
        </w:rPr>
        <w:t xml:space="preserve"> </w:t>
      </w:r>
      <w:r w:rsidRPr="00484CC4">
        <w:rPr>
          <w:rFonts w:ascii="Arial" w:hAnsi="Arial" w:cs="Arial"/>
          <w:b/>
          <w:spacing w:val="-1"/>
          <w:sz w:val="36"/>
          <w:szCs w:val="36"/>
        </w:rPr>
        <w:t>C</w:t>
      </w:r>
      <w:r w:rsidRPr="00484CC4">
        <w:rPr>
          <w:rFonts w:ascii="Arial" w:hAnsi="Arial" w:cs="Arial"/>
          <w:b/>
          <w:sz w:val="36"/>
          <w:szCs w:val="36"/>
        </w:rPr>
        <w:t>o</w:t>
      </w:r>
      <w:r w:rsidRPr="00484CC4">
        <w:rPr>
          <w:rFonts w:ascii="Arial" w:hAnsi="Arial" w:cs="Arial"/>
          <w:b/>
          <w:spacing w:val="-1"/>
          <w:sz w:val="36"/>
          <w:szCs w:val="36"/>
        </w:rPr>
        <w:t>n</w:t>
      </w:r>
      <w:r w:rsidRPr="00484CC4">
        <w:rPr>
          <w:rFonts w:ascii="Arial" w:hAnsi="Arial" w:cs="Arial"/>
          <w:b/>
          <w:sz w:val="36"/>
          <w:szCs w:val="36"/>
        </w:rPr>
        <w:t>t</w:t>
      </w:r>
      <w:r w:rsidRPr="00484CC4">
        <w:rPr>
          <w:rFonts w:ascii="Arial" w:hAnsi="Arial" w:cs="Arial"/>
          <w:b/>
          <w:spacing w:val="1"/>
          <w:sz w:val="36"/>
          <w:szCs w:val="36"/>
        </w:rPr>
        <w:t>e</w:t>
      </w:r>
      <w:r w:rsidRPr="00484CC4">
        <w:rPr>
          <w:rFonts w:ascii="Arial" w:hAnsi="Arial" w:cs="Arial"/>
          <w:b/>
          <w:spacing w:val="-1"/>
          <w:sz w:val="36"/>
          <w:szCs w:val="36"/>
        </w:rPr>
        <w:t>n</w:t>
      </w:r>
      <w:r w:rsidRPr="00484CC4">
        <w:rPr>
          <w:rFonts w:ascii="Arial" w:hAnsi="Arial" w:cs="Arial"/>
          <w:b/>
          <w:sz w:val="36"/>
          <w:szCs w:val="36"/>
        </w:rPr>
        <w:t>ts</w:t>
      </w:r>
    </w:p>
    <w:p w:rsidR="006F182B" w:rsidRDefault="006F182B">
      <w:pPr>
        <w:spacing w:before="15" w:line="240" w:lineRule="exact"/>
        <w:rPr>
          <w:sz w:val="24"/>
          <w:szCs w:val="24"/>
        </w:rPr>
      </w:pPr>
    </w:p>
    <w:p w:rsidR="006F182B" w:rsidRDefault="004312CF">
      <w:pPr>
        <w:ind w:left="220"/>
        <w:rPr>
          <w:sz w:val="24"/>
          <w:szCs w:val="24"/>
        </w:rPr>
      </w:pPr>
      <w:r>
        <w:rPr>
          <w:b/>
          <w:spacing w:val="1"/>
          <w:sz w:val="24"/>
          <w:szCs w:val="24"/>
        </w:rPr>
        <w:t>T</w:t>
      </w:r>
      <w:r>
        <w:rPr>
          <w:b/>
          <w:sz w:val="24"/>
          <w:szCs w:val="24"/>
        </w:rPr>
        <w:t>a</w:t>
      </w:r>
      <w:r>
        <w:rPr>
          <w:b/>
          <w:spacing w:val="1"/>
          <w:sz w:val="24"/>
          <w:szCs w:val="24"/>
        </w:rPr>
        <w:t>b</w:t>
      </w:r>
      <w:r>
        <w:rPr>
          <w:b/>
          <w:sz w:val="24"/>
          <w:szCs w:val="24"/>
        </w:rPr>
        <w:t>le</w:t>
      </w:r>
      <w:r>
        <w:rPr>
          <w:b/>
          <w:spacing w:val="-1"/>
          <w:sz w:val="24"/>
          <w:szCs w:val="24"/>
        </w:rPr>
        <w:t xml:space="preserve"> </w:t>
      </w:r>
      <w:r>
        <w:rPr>
          <w:b/>
          <w:sz w:val="24"/>
          <w:szCs w:val="24"/>
        </w:rPr>
        <w:t>of</w:t>
      </w:r>
      <w:r>
        <w:rPr>
          <w:b/>
          <w:spacing w:val="2"/>
          <w:sz w:val="24"/>
          <w:szCs w:val="24"/>
        </w:rPr>
        <w:t xml:space="preserve"> </w:t>
      </w:r>
      <w:r>
        <w:rPr>
          <w:b/>
          <w:sz w:val="24"/>
          <w:szCs w:val="24"/>
        </w:rPr>
        <w:t>Co</w:t>
      </w:r>
      <w:r>
        <w:rPr>
          <w:b/>
          <w:spacing w:val="1"/>
          <w:sz w:val="24"/>
          <w:szCs w:val="24"/>
        </w:rPr>
        <w:t>n</w:t>
      </w:r>
      <w:r>
        <w:rPr>
          <w:b/>
          <w:spacing w:val="-1"/>
          <w:sz w:val="24"/>
          <w:szCs w:val="24"/>
        </w:rPr>
        <w:t>te</w:t>
      </w:r>
      <w:r>
        <w:rPr>
          <w:b/>
          <w:spacing w:val="1"/>
          <w:sz w:val="24"/>
          <w:szCs w:val="24"/>
        </w:rPr>
        <w:t>n</w:t>
      </w:r>
      <w:r>
        <w:rPr>
          <w:b/>
          <w:spacing w:val="-1"/>
          <w:sz w:val="24"/>
          <w:szCs w:val="24"/>
        </w:rPr>
        <w:t>t</w:t>
      </w:r>
      <w:r>
        <w:rPr>
          <w:b/>
          <w:sz w:val="24"/>
          <w:szCs w:val="24"/>
        </w:rPr>
        <w:t>s</w:t>
      </w:r>
      <w:r>
        <w:rPr>
          <w:b/>
          <w:spacing w:val="-29"/>
          <w:sz w:val="24"/>
          <w:szCs w:val="24"/>
        </w:rPr>
        <w:t xml:space="preserve"> </w:t>
      </w:r>
      <w:r>
        <w:rPr>
          <w:b/>
          <w:sz w:val="24"/>
          <w:szCs w:val="24"/>
        </w:rPr>
        <w:t>..........................................................................................................................</w:t>
      </w:r>
      <w:r>
        <w:rPr>
          <w:b/>
          <w:spacing w:val="-14"/>
          <w:sz w:val="24"/>
          <w:szCs w:val="24"/>
        </w:rPr>
        <w:t xml:space="preserve"> </w:t>
      </w:r>
      <w:r>
        <w:rPr>
          <w:b/>
          <w:sz w:val="24"/>
          <w:szCs w:val="24"/>
        </w:rPr>
        <w:t>ii</w:t>
      </w:r>
    </w:p>
    <w:p w:rsidR="006F182B" w:rsidRDefault="004312CF">
      <w:pPr>
        <w:spacing w:before="5"/>
        <w:ind w:left="220"/>
        <w:rPr>
          <w:sz w:val="24"/>
          <w:szCs w:val="24"/>
        </w:rPr>
      </w:pPr>
      <w:r>
        <w:rPr>
          <w:b/>
          <w:sz w:val="24"/>
          <w:szCs w:val="24"/>
        </w:rPr>
        <w:t>R</w:t>
      </w:r>
      <w:r>
        <w:rPr>
          <w:b/>
          <w:spacing w:val="-1"/>
          <w:sz w:val="24"/>
          <w:szCs w:val="24"/>
        </w:rPr>
        <w:t>e</w:t>
      </w:r>
      <w:r>
        <w:rPr>
          <w:b/>
          <w:sz w:val="24"/>
          <w:szCs w:val="24"/>
        </w:rPr>
        <w:t>vision</w:t>
      </w:r>
      <w:r>
        <w:rPr>
          <w:b/>
          <w:spacing w:val="1"/>
          <w:sz w:val="24"/>
          <w:szCs w:val="24"/>
        </w:rPr>
        <w:t xml:space="preserve"> </w:t>
      </w:r>
      <w:r>
        <w:rPr>
          <w:b/>
          <w:sz w:val="24"/>
          <w:szCs w:val="24"/>
        </w:rPr>
        <w:t>His</w:t>
      </w:r>
      <w:r>
        <w:rPr>
          <w:b/>
          <w:spacing w:val="-1"/>
          <w:sz w:val="24"/>
          <w:szCs w:val="24"/>
        </w:rPr>
        <w:t>t</w:t>
      </w:r>
      <w:r>
        <w:rPr>
          <w:b/>
          <w:sz w:val="24"/>
          <w:szCs w:val="24"/>
        </w:rPr>
        <w:t>o</w:t>
      </w:r>
      <w:r>
        <w:rPr>
          <w:b/>
          <w:spacing w:val="-1"/>
          <w:sz w:val="24"/>
          <w:szCs w:val="24"/>
        </w:rPr>
        <w:t>r</w:t>
      </w:r>
      <w:r>
        <w:rPr>
          <w:b/>
          <w:sz w:val="24"/>
          <w:szCs w:val="24"/>
        </w:rPr>
        <w:t>y</w:t>
      </w:r>
      <w:r>
        <w:rPr>
          <w:b/>
          <w:spacing w:val="-34"/>
          <w:sz w:val="24"/>
          <w:szCs w:val="24"/>
        </w:rPr>
        <w:t xml:space="preserve"> </w:t>
      </w:r>
      <w:r>
        <w:rPr>
          <w:b/>
          <w:sz w:val="24"/>
          <w:szCs w:val="24"/>
        </w:rPr>
        <w:t>............................................................................................................................</w:t>
      </w:r>
      <w:r>
        <w:rPr>
          <w:b/>
          <w:spacing w:val="-14"/>
          <w:sz w:val="24"/>
          <w:szCs w:val="24"/>
        </w:rPr>
        <w:t xml:space="preserve"> </w:t>
      </w:r>
      <w:r>
        <w:rPr>
          <w:b/>
          <w:sz w:val="24"/>
          <w:szCs w:val="24"/>
        </w:rPr>
        <w:t>ii</w:t>
      </w:r>
    </w:p>
    <w:p w:rsidR="006F182B" w:rsidRDefault="004312CF">
      <w:pPr>
        <w:spacing w:before="5" w:line="260" w:lineRule="exact"/>
        <w:ind w:left="220"/>
        <w:rPr>
          <w:sz w:val="24"/>
          <w:szCs w:val="24"/>
        </w:rPr>
      </w:pPr>
      <w:r>
        <w:rPr>
          <w:b/>
          <w:sz w:val="24"/>
          <w:szCs w:val="24"/>
        </w:rPr>
        <w:t>1.   I</w:t>
      </w:r>
      <w:r>
        <w:rPr>
          <w:b/>
          <w:spacing w:val="1"/>
          <w:sz w:val="24"/>
          <w:szCs w:val="24"/>
        </w:rPr>
        <w:t>n</w:t>
      </w:r>
      <w:r>
        <w:rPr>
          <w:b/>
          <w:spacing w:val="-1"/>
          <w:sz w:val="24"/>
          <w:szCs w:val="24"/>
        </w:rPr>
        <w:t>tr</w:t>
      </w:r>
      <w:r>
        <w:rPr>
          <w:b/>
          <w:sz w:val="24"/>
          <w:szCs w:val="24"/>
        </w:rPr>
        <w:t>o</w:t>
      </w:r>
      <w:r>
        <w:rPr>
          <w:b/>
          <w:spacing w:val="1"/>
          <w:sz w:val="24"/>
          <w:szCs w:val="24"/>
        </w:rPr>
        <w:t>du</w:t>
      </w:r>
      <w:r>
        <w:rPr>
          <w:b/>
          <w:spacing w:val="-1"/>
          <w:sz w:val="24"/>
          <w:szCs w:val="24"/>
        </w:rPr>
        <w:t>ct</w:t>
      </w:r>
      <w:r>
        <w:rPr>
          <w:b/>
          <w:sz w:val="24"/>
          <w:szCs w:val="24"/>
        </w:rPr>
        <w:t>io</w:t>
      </w:r>
      <w:r>
        <w:rPr>
          <w:b/>
          <w:spacing w:val="13"/>
          <w:sz w:val="24"/>
          <w:szCs w:val="24"/>
        </w:rPr>
        <w:t>n</w:t>
      </w:r>
      <w:r>
        <w:rPr>
          <w:b/>
          <w:sz w:val="24"/>
          <w:szCs w:val="24"/>
        </w:rPr>
        <w:t>..............................................................................................................................1</w:t>
      </w:r>
    </w:p>
    <w:p w:rsidR="006F182B" w:rsidRDefault="004312CF">
      <w:pPr>
        <w:spacing w:line="200" w:lineRule="exact"/>
        <w:ind w:left="491"/>
        <w:rPr>
          <w:sz w:val="22"/>
          <w:szCs w:val="22"/>
        </w:rPr>
      </w:pPr>
      <w:r>
        <w:rPr>
          <w:sz w:val="22"/>
          <w:szCs w:val="22"/>
        </w:rPr>
        <w:t xml:space="preserve">1.1  </w:t>
      </w:r>
      <w:r>
        <w:rPr>
          <w:spacing w:val="8"/>
          <w:sz w:val="22"/>
          <w:szCs w:val="22"/>
        </w:rPr>
        <w:t xml:space="preserve"> </w:t>
      </w:r>
      <w:r>
        <w:rPr>
          <w:sz w:val="22"/>
          <w:szCs w:val="22"/>
        </w:rPr>
        <w:t>Pu</w:t>
      </w:r>
      <w:r>
        <w:rPr>
          <w:spacing w:val="1"/>
          <w:sz w:val="22"/>
          <w:szCs w:val="22"/>
        </w:rPr>
        <w:t>r</w:t>
      </w:r>
      <w:r>
        <w:rPr>
          <w:sz w:val="22"/>
          <w:szCs w:val="22"/>
        </w:rPr>
        <w:t>pose</w:t>
      </w:r>
      <w:r>
        <w:rPr>
          <w:spacing w:val="-2"/>
          <w:sz w:val="22"/>
          <w:szCs w:val="22"/>
        </w:rPr>
        <w:t xml:space="preserve"> </w:t>
      </w:r>
      <w:r>
        <w:rPr>
          <w:sz w:val="22"/>
          <w:szCs w:val="22"/>
        </w:rPr>
        <w:t>............................................................................................................................................</w:t>
      </w:r>
      <w:r>
        <w:rPr>
          <w:spacing w:val="-19"/>
          <w:sz w:val="22"/>
          <w:szCs w:val="22"/>
        </w:rPr>
        <w:t xml:space="preserve"> </w:t>
      </w:r>
      <w:r>
        <w:rPr>
          <w:sz w:val="22"/>
          <w:szCs w:val="22"/>
        </w:rPr>
        <w:t>1</w:t>
      </w:r>
    </w:p>
    <w:p w:rsidR="006F182B" w:rsidRDefault="004312CF">
      <w:pPr>
        <w:spacing w:line="220" w:lineRule="exact"/>
        <w:ind w:left="491"/>
        <w:rPr>
          <w:sz w:val="22"/>
          <w:szCs w:val="22"/>
        </w:rPr>
      </w:pPr>
      <w:r>
        <w:rPr>
          <w:sz w:val="22"/>
          <w:szCs w:val="22"/>
        </w:rPr>
        <w:t xml:space="preserve">1.2  </w:t>
      </w:r>
      <w:r>
        <w:rPr>
          <w:spacing w:val="8"/>
          <w:sz w:val="22"/>
          <w:szCs w:val="22"/>
        </w:rPr>
        <w:t xml:space="preserve"> </w:t>
      </w:r>
      <w:r>
        <w:rPr>
          <w:spacing w:val="-1"/>
          <w:sz w:val="22"/>
          <w:szCs w:val="22"/>
        </w:rPr>
        <w:t>D</w:t>
      </w:r>
      <w:r>
        <w:rPr>
          <w:sz w:val="22"/>
          <w:szCs w:val="22"/>
        </w:rPr>
        <w:t>ocu</w:t>
      </w:r>
      <w:r>
        <w:rPr>
          <w:spacing w:val="-4"/>
          <w:sz w:val="22"/>
          <w:szCs w:val="22"/>
        </w:rPr>
        <w:t>m</w:t>
      </w:r>
      <w:r>
        <w:rPr>
          <w:sz w:val="22"/>
          <w:szCs w:val="22"/>
        </w:rPr>
        <w:t>ent</w:t>
      </w:r>
      <w:r>
        <w:rPr>
          <w:spacing w:val="1"/>
          <w:sz w:val="22"/>
          <w:szCs w:val="22"/>
        </w:rPr>
        <w:t xml:space="preserve"> </w:t>
      </w:r>
      <w:r>
        <w:rPr>
          <w:spacing w:val="-1"/>
          <w:sz w:val="22"/>
          <w:szCs w:val="22"/>
        </w:rPr>
        <w:t>C</w:t>
      </w:r>
      <w:r>
        <w:rPr>
          <w:sz w:val="22"/>
          <w:szCs w:val="22"/>
        </w:rPr>
        <w:t>on</w:t>
      </w:r>
      <w:r>
        <w:rPr>
          <w:spacing w:val="-2"/>
          <w:sz w:val="22"/>
          <w:szCs w:val="22"/>
        </w:rPr>
        <w:t>v</w:t>
      </w:r>
      <w:r>
        <w:rPr>
          <w:sz w:val="22"/>
          <w:szCs w:val="22"/>
        </w:rPr>
        <w:t>en</w:t>
      </w:r>
      <w:r>
        <w:rPr>
          <w:spacing w:val="1"/>
          <w:sz w:val="22"/>
          <w:szCs w:val="22"/>
        </w:rPr>
        <w:t>ti</w:t>
      </w:r>
      <w:r>
        <w:rPr>
          <w:sz w:val="22"/>
          <w:szCs w:val="22"/>
        </w:rPr>
        <w:t>on</w:t>
      </w:r>
      <w:r>
        <w:rPr>
          <w:spacing w:val="3"/>
          <w:sz w:val="22"/>
          <w:szCs w:val="22"/>
        </w:rPr>
        <w:t>s</w:t>
      </w:r>
      <w:r>
        <w:rPr>
          <w:sz w:val="22"/>
          <w:szCs w:val="22"/>
        </w:rPr>
        <w:t>....................................................................................................................</w:t>
      </w:r>
      <w:r>
        <w:rPr>
          <w:spacing w:val="-19"/>
          <w:sz w:val="22"/>
          <w:szCs w:val="22"/>
        </w:rPr>
        <w:t xml:space="preserve"> </w:t>
      </w:r>
      <w:r>
        <w:rPr>
          <w:sz w:val="22"/>
          <w:szCs w:val="22"/>
        </w:rPr>
        <w:t>1</w:t>
      </w:r>
    </w:p>
    <w:p w:rsidR="006F182B" w:rsidRDefault="004312CF">
      <w:pPr>
        <w:spacing w:line="220" w:lineRule="exact"/>
        <w:ind w:left="491"/>
        <w:rPr>
          <w:sz w:val="22"/>
          <w:szCs w:val="22"/>
        </w:rPr>
      </w:pPr>
      <w:r>
        <w:rPr>
          <w:sz w:val="22"/>
          <w:szCs w:val="22"/>
        </w:rPr>
        <w:t xml:space="preserve">1.3  </w:t>
      </w:r>
      <w:r>
        <w:rPr>
          <w:spacing w:val="8"/>
          <w:sz w:val="22"/>
          <w:szCs w:val="22"/>
        </w:rPr>
        <w:t xml:space="preserve"> </w:t>
      </w:r>
      <w:r>
        <w:rPr>
          <w:spacing w:val="-4"/>
          <w:sz w:val="22"/>
          <w:szCs w:val="22"/>
        </w:rPr>
        <w:t>I</w:t>
      </w:r>
      <w:r>
        <w:rPr>
          <w:sz w:val="22"/>
          <w:szCs w:val="22"/>
        </w:rPr>
        <w:t>n</w:t>
      </w:r>
      <w:r>
        <w:rPr>
          <w:spacing w:val="1"/>
          <w:sz w:val="22"/>
          <w:szCs w:val="22"/>
        </w:rPr>
        <w:t>t</w:t>
      </w:r>
      <w:r>
        <w:rPr>
          <w:sz w:val="22"/>
          <w:szCs w:val="22"/>
        </w:rPr>
        <w:t xml:space="preserve">ended </w:t>
      </w:r>
      <w:r>
        <w:rPr>
          <w:spacing w:val="-1"/>
          <w:sz w:val="22"/>
          <w:szCs w:val="22"/>
        </w:rPr>
        <w:t>A</w:t>
      </w:r>
      <w:r>
        <w:rPr>
          <w:sz w:val="22"/>
          <w:szCs w:val="22"/>
        </w:rPr>
        <w:t>ud</w:t>
      </w:r>
      <w:r>
        <w:rPr>
          <w:spacing w:val="1"/>
          <w:sz w:val="22"/>
          <w:szCs w:val="22"/>
        </w:rPr>
        <w:t>i</w:t>
      </w:r>
      <w:r>
        <w:rPr>
          <w:sz w:val="22"/>
          <w:szCs w:val="22"/>
        </w:rPr>
        <w:t>ence</w:t>
      </w:r>
      <w:r>
        <w:rPr>
          <w:spacing w:val="1"/>
          <w:sz w:val="22"/>
          <w:szCs w:val="22"/>
        </w:rPr>
        <w:t xml:space="preserve"> </w:t>
      </w:r>
      <w:r>
        <w:rPr>
          <w:sz w:val="22"/>
          <w:szCs w:val="22"/>
        </w:rPr>
        <w:t xml:space="preserve">and </w:t>
      </w:r>
      <w:r>
        <w:rPr>
          <w:spacing w:val="-1"/>
          <w:sz w:val="22"/>
          <w:szCs w:val="22"/>
        </w:rPr>
        <w:t>R</w:t>
      </w:r>
      <w:r>
        <w:rPr>
          <w:sz w:val="22"/>
          <w:szCs w:val="22"/>
        </w:rPr>
        <w:t>ead</w:t>
      </w:r>
      <w:r>
        <w:rPr>
          <w:spacing w:val="1"/>
          <w:sz w:val="22"/>
          <w:szCs w:val="22"/>
        </w:rPr>
        <w:t>i</w:t>
      </w:r>
      <w:r>
        <w:rPr>
          <w:sz w:val="22"/>
          <w:szCs w:val="22"/>
        </w:rPr>
        <w:t>ng</w:t>
      </w:r>
      <w:r>
        <w:rPr>
          <w:spacing w:val="-2"/>
          <w:sz w:val="22"/>
          <w:szCs w:val="22"/>
        </w:rPr>
        <w:t xml:space="preserve"> </w:t>
      </w:r>
      <w:r>
        <w:rPr>
          <w:sz w:val="22"/>
          <w:szCs w:val="22"/>
        </w:rPr>
        <w:t>Su</w:t>
      </w:r>
      <w:r>
        <w:rPr>
          <w:spacing w:val="-2"/>
          <w:sz w:val="22"/>
          <w:szCs w:val="22"/>
        </w:rPr>
        <w:t>gg</w:t>
      </w:r>
      <w:r>
        <w:rPr>
          <w:sz w:val="22"/>
          <w:szCs w:val="22"/>
        </w:rPr>
        <w:t>es</w:t>
      </w:r>
      <w:r>
        <w:rPr>
          <w:spacing w:val="1"/>
          <w:sz w:val="22"/>
          <w:szCs w:val="22"/>
        </w:rPr>
        <w:t>ti</w:t>
      </w:r>
      <w:r>
        <w:rPr>
          <w:sz w:val="22"/>
          <w:szCs w:val="22"/>
        </w:rPr>
        <w:t>on</w:t>
      </w:r>
      <w:r>
        <w:rPr>
          <w:spacing w:val="9"/>
          <w:sz w:val="22"/>
          <w:szCs w:val="22"/>
        </w:rPr>
        <w:t>s</w:t>
      </w:r>
      <w:r>
        <w:rPr>
          <w:sz w:val="22"/>
          <w:szCs w:val="22"/>
        </w:rPr>
        <w:t>..................................................................................</w:t>
      </w:r>
      <w:r>
        <w:rPr>
          <w:spacing w:val="-19"/>
          <w:sz w:val="22"/>
          <w:szCs w:val="22"/>
        </w:rPr>
        <w:t xml:space="preserve"> </w:t>
      </w:r>
      <w:r>
        <w:rPr>
          <w:sz w:val="22"/>
          <w:szCs w:val="22"/>
        </w:rPr>
        <w:t>1</w:t>
      </w:r>
    </w:p>
    <w:p w:rsidR="006F182B" w:rsidRDefault="004312CF">
      <w:pPr>
        <w:spacing w:line="220" w:lineRule="exact"/>
        <w:ind w:left="491"/>
        <w:rPr>
          <w:sz w:val="22"/>
          <w:szCs w:val="22"/>
        </w:rPr>
      </w:pPr>
      <w:r>
        <w:rPr>
          <w:sz w:val="22"/>
          <w:szCs w:val="22"/>
        </w:rPr>
        <w:t xml:space="preserve">1.4  </w:t>
      </w:r>
      <w:r>
        <w:rPr>
          <w:spacing w:val="8"/>
          <w:sz w:val="22"/>
          <w:szCs w:val="22"/>
        </w:rPr>
        <w:t xml:space="preserve"> </w:t>
      </w:r>
      <w:r>
        <w:rPr>
          <w:sz w:val="22"/>
          <w:szCs w:val="22"/>
        </w:rPr>
        <w:t>P</w:t>
      </w:r>
      <w:r>
        <w:rPr>
          <w:spacing w:val="1"/>
          <w:sz w:val="22"/>
          <w:szCs w:val="22"/>
        </w:rPr>
        <w:t>r</w:t>
      </w:r>
      <w:r>
        <w:rPr>
          <w:sz w:val="22"/>
          <w:szCs w:val="22"/>
        </w:rPr>
        <w:t>oduct</w:t>
      </w:r>
      <w:r>
        <w:rPr>
          <w:spacing w:val="1"/>
          <w:sz w:val="22"/>
          <w:szCs w:val="22"/>
        </w:rPr>
        <w:t xml:space="preserve"> </w:t>
      </w:r>
      <w:r>
        <w:rPr>
          <w:sz w:val="22"/>
          <w:szCs w:val="22"/>
        </w:rPr>
        <w:t>Scope</w:t>
      </w:r>
      <w:r>
        <w:rPr>
          <w:spacing w:val="-21"/>
          <w:sz w:val="22"/>
          <w:szCs w:val="22"/>
        </w:rPr>
        <w:t xml:space="preserve"> </w:t>
      </w:r>
      <w:r>
        <w:rPr>
          <w:sz w:val="22"/>
          <w:szCs w:val="22"/>
        </w:rPr>
        <w:t>..................................................................................................................................</w:t>
      </w:r>
      <w:r>
        <w:rPr>
          <w:spacing w:val="-19"/>
          <w:sz w:val="22"/>
          <w:szCs w:val="22"/>
        </w:rPr>
        <w:t xml:space="preserve"> </w:t>
      </w:r>
      <w:r>
        <w:rPr>
          <w:sz w:val="22"/>
          <w:szCs w:val="22"/>
        </w:rPr>
        <w:t>1</w:t>
      </w:r>
    </w:p>
    <w:p w:rsidR="006F182B" w:rsidRDefault="004312CF">
      <w:pPr>
        <w:spacing w:line="220" w:lineRule="exact"/>
        <w:ind w:left="491"/>
        <w:rPr>
          <w:sz w:val="22"/>
          <w:szCs w:val="22"/>
        </w:rPr>
      </w:pPr>
      <w:r>
        <w:rPr>
          <w:sz w:val="22"/>
          <w:szCs w:val="22"/>
        </w:rPr>
        <w:t xml:space="preserve">1.5  </w:t>
      </w:r>
      <w:r>
        <w:rPr>
          <w:spacing w:val="8"/>
          <w:sz w:val="22"/>
          <w:szCs w:val="22"/>
        </w:rPr>
        <w:t xml:space="preserve"> </w:t>
      </w:r>
      <w:r>
        <w:rPr>
          <w:spacing w:val="-1"/>
          <w:sz w:val="22"/>
          <w:szCs w:val="22"/>
        </w:rPr>
        <w:t>R</w:t>
      </w:r>
      <w:r>
        <w:rPr>
          <w:sz w:val="22"/>
          <w:szCs w:val="22"/>
        </w:rPr>
        <w:t>e</w:t>
      </w:r>
      <w:r>
        <w:rPr>
          <w:spacing w:val="1"/>
          <w:sz w:val="22"/>
          <w:szCs w:val="22"/>
        </w:rPr>
        <w:t>f</w:t>
      </w:r>
      <w:r>
        <w:rPr>
          <w:sz w:val="22"/>
          <w:szCs w:val="22"/>
        </w:rPr>
        <w:t>e</w:t>
      </w:r>
      <w:r>
        <w:rPr>
          <w:spacing w:val="1"/>
          <w:sz w:val="22"/>
          <w:szCs w:val="22"/>
        </w:rPr>
        <w:t>r</w:t>
      </w:r>
      <w:r>
        <w:rPr>
          <w:sz w:val="22"/>
          <w:szCs w:val="22"/>
        </w:rPr>
        <w:t>ence</w:t>
      </w:r>
      <w:r>
        <w:rPr>
          <w:spacing w:val="2"/>
          <w:sz w:val="22"/>
          <w:szCs w:val="22"/>
        </w:rPr>
        <w:t>s</w:t>
      </w:r>
      <w:r>
        <w:rPr>
          <w:sz w:val="22"/>
          <w:szCs w:val="22"/>
        </w:rPr>
        <w:t>........................................................................................................................................</w:t>
      </w:r>
      <w:r>
        <w:rPr>
          <w:spacing w:val="-19"/>
          <w:sz w:val="22"/>
          <w:szCs w:val="22"/>
        </w:rPr>
        <w:t xml:space="preserve"> </w:t>
      </w:r>
      <w:r w:rsidR="00B923CF">
        <w:rPr>
          <w:sz w:val="22"/>
          <w:szCs w:val="22"/>
        </w:rPr>
        <w:t>2</w:t>
      </w:r>
    </w:p>
    <w:p w:rsidR="006F182B" w:rsidRDefault="004312CF">
      <w:pPr>
        <w:spacing w:before="9" w:line="260" w:lineRule="exact"/>
        <w:ind w:left="220"/>
        <w:rPr>
          <w:sz w:val="24"/>
          <w:szCs w:val="24"/>
        </w:rPr>
      </w:pPr>
      <w:r>
        <w:rPr>
          <w:b/>
          <w:sz w:val="24"/>
          <w:szCs w:val="24"/>
        </w:rPr>
        <w:t>2.   Ov</w:t>
      </w:r>
      <w:r>
        <w:rPr>
          <w:b/>
          <w:spacing w:val="-1"/>
          <w:sz w:val="24"/>
          <w:szCs w:val="24"/>
        </w:rPr>
        <w:t>er</w:t>
      </w:r>
      <w:r>
        <w:rPr>
          <w:b/>
          <w:sz w:val="24"/>
          <w:szCs w:val="24"/>
        </w:rPr>
        <w:t>all D</w:t>
      </w:r>
      <w:r>
        <w:rPr>
          <w:b/>
          <w:spacing w:val="-1"/>
          <w:sz w:val="24"/>
          <w:szCs w:val="24"/>
        </w:rPr>
        <w:t>e</w:t>
      </w:r>
      <w:r>
        <w:rPr>
          <w:b/>
          <w:sz w:val="24"/>
          <w:szCs w:val="24"/>
        </w:rPr>
        <w:t>s</w:t>
      </w:r>
      <w:r>
        <w:rPr>
          <w:b/>
          <w:spacing w:val="-1"/>
          <w:sz w:val="24"/>
          <w:szCs w:val="24"/>
        </w:rPr>
        <w:t>cr</w:t>
      </w:r>
      <w:r>
        <w:rPr>
          <w:b/>
          <w:sz w:val="24"/>
          <w:szCs w:val="24"/>
        </w:rPr>
        <w:t>i</w:t>
      </w:r>
      <w:r>
        <w:rPr>
          <w:b/>
          <w:spacing w:val="1"/>
          <w:sz w:val="24"/>
          <w:szCs w:val="24"/>
        </w:rPr>
        <w:t>p</w:t>
      </w:r>
      <w:r>
        <w:rPr>
          <w:b/>
          <w:spacing w:val="-1"/>
          <w:sz w:val="24"/>
          <w:szCs w:val="24"/>
        </w:rPr>
        <w:t>t</w:t>
      </w:r>
      <w:r>
        <w:rPr>
          <w:b/>
          <w:sz w:val="24"/>
          <w:szCs w:val="24"/>
        </w:rPr>
        <w:t>ion</w:t>
      </w:r>
      <w:r>
        <w:rPr>
          <w:b/>
          <w:spacing w:val="-37"/>
          <w:sz w:val="24"/>
          <w:szCs w:val="24"/>
        </w:rPr>
        <w:t xml:space="preserve"> </w:t>
      </w:r>
      <w:r>
        <w:rPr>
          <w:b/>
          <w:sz w:val="24"/>
          <w:szCs w:val="24"/>
        </w:rPr>
        <w:t>...................................................................................</w:t>
      </w:r>
      <w:r w:rsidR="00EF3FB5">
        <w:rPr>
          <w:b/>
          <w:sz w:val="24"/>
          <w:szCs w:val="24"/>
        </w:rPr>
        <w:t>...............................3</w:t>
      </w:r>
    </w:p>
    <w:p w:rsidR="006F182B" w:rsidRDefault="004312CF">
      <w:pPr>
        <w:spacing w:line="200" w:lineRule="exact"/>
        <w:ind w:left="491"/>
        <w:rPr>
          <w:sz w:val="22"/>
          <w:szCs w:val="22"/>
        </w:rPr>
      </w:pPr>
      <w:r>
        <w:rPr>
          <w:sz w:val="22"/>
          <w:szCs w:val="22"/>
        </w:rPr>
        <w:t xml:space="preserve">2.1  </w:t>
      </w:r>
      <w:r>
        <w:rPr>
          <w:spacing w:val="8"/>
          <w:sz w:val="22"/>
          <w:szCs w:val="22"/>
        </w:rPr>
        <w:t xml:space="preserve"> </w:t>
      </w:r>
      <w:r>
        <w:rPr>
          <w:sz w:val="22"/>
          <w:szCs w:val="22"/>
        </w:rPr>
        <w:t>P</w:t>
      </w:r>
      <w:r>
        <w:rPr>
          <w:spacing w:val="1"/>
          <w:sz w:val="22"/>
          <w:szCs w:val="22"/>
        </w:rPr>
        <w:t>r</w:t>
      </w:r>
      <w:r>
        <w:rPr>
          <w:sz w:val="22"/>
          <w:szCs w:val="22"/>
        </w:rPr>
        <w:t>oduct</w:t>
      </w:r>
      <w:r>
        <w:rPr>
          <w:spacing w:val="1"/>
          <w:sz w:val="22"/>
          <w:szCs w:val="22"/>
        </w:rPr>
        <w:t xml:space="preserve"> </w:t>
      </w:r>
      <w:r>
        <w:rPr>
          <w:sz w:val="22"/>
          <w:szCs w:val="22"/>
        </w:rPr>
        <w:t>Pe</w:t>
      </w:r>
      <w:r>
        <w:rPr>
          <w:spacing w:val="1"/>
          <w:sz w:val="22"/>
          <w:szCs w:val="22"/>
        </w:rPr>
        <w:t>r</w:t>
      </w:r>
      <w:r>
        <w:rPr>
          <w:sz w:val="22"/>
          <w:szCs w:val="22"/>
        </w:rPr>
        <w:t>spec</w:t>
      </w:r>
      <w:r>
        <w:rPr>
          <w:spacing w:val="1"/>
          <w:sz w:val="22"/>
          <w:szCs w:val="22"/>
        </w:rPr>
        <w:t>ti</w:t>
      </w:r>
      <w:r>
        <w:rPr>
          <w:spacing w:val="-2"/>
          <w:sz w:val="22"/>
          <w:szCs w:val="22"/>
        </w:rPr>
        <w:t>v</w:t>
      </w:r>
      <w:r>
        <w:rPr>
          <w:sz w:val="22"/>
          <w:szCs w:val="22"/>
        </w:rPr>
        <w:t>e</w:t>
      </w:r>
      <w:r>
        <w:rPr>
          <w:spacing w:val="-5"/>
          <w:sz w:val="22"/>
          <w:szCs w:val="22"/>
        </w:rPr>
        <w:t xml:space="preserve"> </w:t>
      </w:r>
      <w:r>
        <w:rPr>
          <w:sz w:val="22"/>
          <w:szCs w:val="22"/>
        </w:rPr>
        <w:t>.........................................................................................................................</w:t>
      </w:r>
      <w:r>
        <w:rPr>
          <w:spacing w:val="-19"/>
          <w:sz w:val="22"/>
          <w:szCs w:val="22"/>
        </w:rPr>
        <w:t xml:space="preserve"> </w:t>
      </w:r>
      <w:r>
        <w:rPr>
          <w:sz w:val="22"/>
          <w:szCs w:val="22"/>
        </w:rPr>
        <w:t>2</w:t>
      </w:r>
    </w:p>
    <w:p w:rsidR="006F182B" w:rsidRDefault="004312CF">
      <w:pPr>
        <w:spacing w:line="220" w:lineRule="exact"/>
        <w:ind w:left="491"/>
        <w:rPr>
          <w:sz w:val="22"/>
          <w:szCs w:val="22"/>
        </w:rPr>
      </w:pPr>
      <w:r>
        <w:rPr>
          <w:sz w:val="22"/>
          <w:szCs w:val="22"/>
        </w:rPr>
        <w:t xml:space="preserve">2.2  </w:t>
      </w:r>
      <w:r>
        <w:rPr>
          <w:spacing w:val="8"/>
          <w:sz w:val="22"/>
          <w:szCs w:val="22"/>
        </w:rPr>
        <w:t xml:space="preserve"> </w:t>
      </w:r>
      <w:r>
        <w:rPr>
          <w:sz w:val="22"/>
          <w:szCs w:val="22"/>
        </w:rPr>
        <w:t>P</w:t>
      </w:r>
      <w:r>
        <w:rPr>
          <w:spacing w:val="1"/>
          <w:sz w:val="22"/>
          <w:szCs w:val="22"/>
        </w:rPr>
        <w:t>r</w:t>
      </w:r>
      <w:r>
        <w:rPr>
          <w:sz w:val="22"/>
          <w:szCs w:val="22"/>
        </w:rPr>
        <w:t>oduct</w:t>
      </w:r>
      <w:r>
        <w:rPr>
          <w:spacing w:val="1"/>
          <w:sz w:val="22"/>
          <w:szCs w:val="22"/>
        </w:rPr>
        <w:t xml:space="preserve"> </w:t>
      </w:r>
      <w:r>
        <w:rPr>
          <w:sz w:val="22"/>
          <w:szCs w:val="22"/>
        </w:rPr>
        <w:t>Func</w:t>
      </w:r>
      <w:r>
        <w:rPr>
          <w:spacing w:val="1"/>
          <w:sz w:val="22"/>
          <w:szCs w:val="22"/>
        </w:rPr>
        <w:t>ti</w:t>
      </w:r>
      <w:r>
        <w:rPr>
          <w:sz w:val="22"/>
          <w:szCs w:val="22"/>
        </w:rPr>
        <w:t>ons</w:t>
      </w:r>
      <w:r>
        <w:rPr>
          <w:spacing w:val="-24"/>
          <w:sz w:val="22"/>
          <w:szCs w:val="22"/>
        </w:rPr>
        <w:t xml:space="preserve"> </w:t>
      </w:r>
      <w:r>
        <w:rPr>
          <w:sz w:val="22"/>
          <w:szCs w:val="22"/>
        </w:rPr>
        <w:t>............................................................................................................................</w:t>
      </w:r>
      <w:r>
        <w:rPr>
          <w:spacing w:val="-19"/>
          <w:sz w:val="22"/>
          <w:szCs w:val="22"/>
        </w:rPr>
        <w:t xml:space="preserve"> </w:t>
      </w:r>
      <w:r>
        <w:rPr>
          <w:sz w:val="22"/>
          <w:szCs w:val="22"/>
        </w:rPr>
        <w:t>2</w:t>
      </w:r>
    </w:p>
    <w:p w:rsidR="006F182B" w:rsidRDefault="004312CF">
      <w:pPr>
        <w:spacing w:line="220" w:lineRule="exact"/>
        <w:ind w:left="491"/>
        <w:rPr>
          <w:sz w:val="22"/>
          <w:szCs w:val="22"/>
        </w:rPr>
      </w:pPr>
      <w:r>
        <w:rPr>
          <w:sz w:val="22"/>
          <w:szCs w:val="22"/>
        </w:rPr>
        <w:t xml:space="preserve">2.3  </w:t>
      </w:r>
      <w:r>
        <w:rPr>
          <w:spacing w:val="8"/>
          <w:sz w:val="22"/>
          <w:szCs w:val="22"/>
        </w:rPr>
        <w:t xml:space="preserve"> </w:t>
      </w:r>
      <w:r>
        <w:rPr>
          <w:spacing w:val="-1"/>
          <w:sz w:val="22"/>
          <w:szCs w:val="22"/>
        </w:rPr>
        <w:t>U</w:t>
      </w:r>
      <w:r>
        <w:rPr>
          <w:sz w:val="22"/>
          <w:szCs w:val="22"/>
        </w:rPr>
        <w:t>ser</w:t>
      </w:r>
      <w:r>
        <w:rPr>
          <w:spacing w:val="1"/>
          <w:sz w:val="22"/>
          <w:szCs w:val="22"/>
        </w:rPr>
        <w:t xml:space="preserve"> </w:t>
      </w:r>
      <w:r>
        <w:rPr>
          <w:spacing w:val="-1"/>
          <w:sz w:val="22"/>
          <w:szCs w:val="22"/>
        </w:rPr>
        <w:t>C</w:t>
      </w:r>
      <w:r>
        <w:rPr>
          <w:spacing w:val="1"/>
          <w:sz w:val="22"/>
          <w:szCs w:val="22"/>
        </w:rPr>
        <w:t>l</w:t>
      </w:r>
      <w:r>
        <w:rPr>
          <w:sz w:val="22"/>
          <w:szCs w:val="22"/>
        </w:rPr>
        <w:t>asses</w:t>
      </w:r>
      <w:r>
        <w:rPr>
          <w:spacing w:val="1"/>
          <w:sz w:val="22"/>
          <w:szCs w:val="22"/>
        </w:rPr>
        <w:t xml:space="preserve"> </w:t>
      </w:r>
      <w:r>
        <w:rPr>
          <w:sz w:val="22"/>
          <w:szCs w:val="22"/>
        </w:rPr>
        <w:t xml:space="preserve">and </w:t>
      </w:r>
      <w:r>
        <w:rPr>
          <w:spacing w:val="-1"/>
          <w:sz w:val="22"/>
          <w:szCs w:val="22"/>
        </w:rPr>
        <w:t>C</w:t>
      </w:r>
      <w:r>
        <w:rPr>
          <w:sz w:val="22"/>
          <w:szCs w:val="22"/>
        </w:rPr>
        <w:t>ha</w:t>
      </w:r>
      <w:r>
        <w:rPr>
          <w:spacing w:val="1"/>
          <w:sz w:val="22"/>
          <w:szCs w:val="22"/>
        </w:rPr>
        <w:t>r</w:t>
      </w:r>
      <w:r>
        <w:rPr>
          <w:sz w:val="22"/>
          <w:szCs w:val="22"/>
        </w:rPr>
        <w:t>ac</w:t>
      </w:r>
      <w:r>
        <w:rPr>
          <w:spacing w:val="1"/>
          <w:sz w:val="22"/>
          <w:szCs w:val="22"/>
        </w:rPr>
        <w:t>t</w:t>
      </w:r>
      <w:r>
        <w:rPr>
          <w:sz w:val="22"/>
          <w:szCs w:val="22"/>
        </w:rPr>
        <w:t>e</w:t>
      </w:r>
      <w:r>
        <w:rPr>
          <w:spacing w:val="1"/>
          <w:sz w:val="22"/>
          <w:szCs w:val="22"/>
        </w:rPr>
        <w:t>ri</w:t>
      </w:r>
      <w:r>
        <w:rPr>
          <w:sz w:val="22"/>
          <w:szCs w:val="22"/>
        </w:rPr>
        <w:t>s</w:t>
      </w:r>
      <w:r>
        <w:rPr>
          <w:spacing w:val="1"/>
          <w:sz w:val="22"/>
          <w:szCs w:val="22"/>
        </w:rPr>
        <w:t>ti</w:t>
      </w:r>
      <w:r>
        <w:rPr>
          <w:sz w:val="22"/>
          <w:szCs w:val="22"/>
        </w:rPr>
        <w:t>cs</w:t>
      </w:r>
      <w:r>
        <w:rPr>
          <w:spacing w:val="-24"/>
          <w:sz w:val="22"/>
          <w:szCs w:val="22"/>
        </w:rPr>
        <w:t xml:space="preserve"> </w:t>
      </w:r>
      <w:r>
        <w:rPr>
          <w:sz w:val="22"/>
          <w:szCs w:val="22"/>
        </w:rPr>
        <w:t>.....................................................................................................</w:t>
      </w:r>
      <w:r>
        <w:rPr>
          <w:spacing w:val="-19"/>
          <w:sz w:val="22"/>
          <w:szCs w:val="22"/>
        </w:rPr>
        <w:t xml:space="preserve"> </w:t>
      </w:r>
      <w:r>
        <w:rPr>
          <w:sz w:val="22"/>
          <w:szCs w:val="22"/>
        </w:rPr>
        <w:t>2</w:t>
      </w:r>
    </w:p>
    <w:p w:rsidR="006F182B" w:rsidRDefault="004312CF">
      <w:pPr>
        <w:spacing w:line="220" w:lineRule="exact"/>
        <w:ind w:left="491"/>
        <w:rPr>
          <w:sz w:val="22"/>
          <w:szCs w:val="22"/>
        </w:rPr>
      </w:pPr>
      <w:r>
        <w:rPr>
          <w:sz w:val="22"/>
          <w:szCs w:val="22"/>
        </w:rPr>
        <w:t xml:space="preserve">2.4  </w:t>
      </w:r>
      <w:r>
        <w:rPr>
          <w:spacing w:val="8"/>
          <w:sz w:val="22"/>
          <w:szCs w:val="22"/>
        </w:rPr>
        <w:t xml:space="preserve"> </w:t>
      </w:r>
      <w:r>
        <w:rPr>
          <w:spacing w:val="-1"/>
          <w:sz w:val="22"/>
          <w:szCs w:val="22"/>
        </w:rPr>
        <w:t>O</w:t>
      </w:r>
      <w:r>
        <w:rPr>
          <w:sz w:val="22"/>
          <w:szCs w:val="22"/>
        </w:rPr>
        <w:t>pe</w:t>
      </w:r>
      <w:r>
        <w:rPr>
          <w:spacing w:val="1"/>
          <w:sz w:val="22"/>
          <w:szCs w:val="22"/>
        </w:rPr>
        <w:t>r</w:t>
      </w:r>
      <w:r>
        <w:rPr>
          <w:sz w:val="22"/>
          <w:szCs w:val="22"/>
        </w:rPr>
        <w:t>a</w:t>
      </w:r>
      <w:r>
        <w:rPr>
          <w:spacing w:val="1"/>
          <w:sz w:val="22"/>
          <w:szCs w:val="22"/>
        </w:rPr>
        <w:t>ti</w:t>
      </w:r>
      <w:r>
        <w:rPr>
          <w:sz w:val="22"/>
          <w:szCs w:val="22"/>
        </w:rPr>
        <w:t>ng</w:t>
      </w:r>
      <w:r>
        <w:rPr>
          <w:spacing w:val="-2"/>
          <w:sz w:val="22"/>
          <w:szCs w:val="22"/>
        </w:rPr>
        <w:t xml:space="preserve"> </w:t>
      </w:r>
      <w:r>
        <w:rPr>
          <w:sz w:val="22"/>
          <w:szCs w:val="22"/>
        </w:rPr>
        <w:t>En</w:t>
      </w:r>
      <w:r>
        <w:rPr>
          <w:spacing w:val="-2"/>
          <w:sz w:val="22"/>
          <w:szCs w:val="22"/>
        </w:rPr>
        <w:t>v</w:t>
      </w:r>
      <w:r>
        <w:rPr>
          <w:spacing w:val="1"/>
          <w:sz w:val="22"/>
          <w:szCs w:val="22"/>
        </w:rPr>
        <w:t>ir</w:t>
      </w:r>
      <w:r>
        <w:rPr>
          <w:sz w:val="22"/>
          <w:szCs w:val="22"/>
        </w:rPr>
        <w:t>on</w:t>
      </w:r>
      <w:r>
        <w:rPr>
          <w:spacing w:val="-4"/>
          <w:sz w:val="22"/>
          <w:szCs w:val="22"/>
        </w:rPr>
        <w:t>m</w:t>
      </w:r>
      <w:r>
        <w:rPr>
          <w:sz w:val="22"/>
          <w:szCs w:val="22"/>
        </w:rPr>
        <w:t>en</w:t>
      </w:r>
      <w:r>
        <w:rPr>
          <w:spacing w:val="3"/>
          <w:sz w:val="22"/>
          <w:szCs w:val="22"/>
        </w:rPr>
        <w:t>t</w:t>
      </w:r>
      <w:r>
        <w:rPr>
          <w:sz w:val="22"/>
          <w:szCs w:val="22"/>
        </w:rPr>
        <w:t>....................................................................................................................</w:t>
      </w:r>
      <w:r>
        <w:rPr>
          <w:spacing w:val="-19"/>
          <w:sz w:val="22"/>
          <w:szCs w:val="22"/>
        </w:rPr>
        <w:t xml:space="preserve"> </w:t>
      </w:r>
      <w:r>
        <w:rPr>
          <w:sz w:val="22"/>
          <w:szCs w:val="22"/>
        </w:rPr>
        <w:t>2</w:t>
      </w:r>
    </w:p>
    <w:p w:rsidR="006F182B" w:rsidRDefault="004312CF">
      <w:pPr>
        <w:spacing w:line="220" w:lineRule="exact"/>
        <w:ind w:left="491"/>
        <w:rPr>
          <w:sz w:val="22"/>
          <w:szCs w:val="22"/>
        </w:rPr>
      </w:pPr>
      <w:r>
        <w:rPr>
          <w:sz w:val="22"/>
          <w:szCs w:val="22"/>
        </w:rPr>
        <w:t xml:space="preserve">2.5  </w:t>
      </w:r>
      <w:r>
        <w:rPr>
          <w:spacing w:val="8"/>
          <w:sz w:val="22"/>
          <w:szCs w:val="22"/>
        </w:rPr>
        <w:t xml:space="preserve"> </w:t>
      </w:r>
      <w:r>
        <w:rPr>
          <w:spacing w:val="-1"/>
          <w:sz w:val="22"/>
          <w:szCs w:val="22"/>
        </w:rPr>
        <w:t>D</w:t>
      </w:r>
      <w:r>
        <w:rPr>
          <w:sz w:val="22"/>
          <w:szCs w:val="22"/>
        </w:rPr>
        <w:t>es</w:t>
      </w:r>
      <w:r>
        <w:rPr>
          <w:spacing w:val="1"/>
          <w:sz w:val="22"/>
          <w:szCs w:val="22"/>
        </w:rPr>
        <w:t>i</w:t>
      </w:r>
      <w:r>
        <w:rPr>
          <w:spacing w:val="-2"/>
          <w:sz w:val="22"/>
          <w:szCs w:val="22"/>
        </w:rPr>
        <w:t>g</w:t>
      </w:r>
      <w:r>
        <w:rPr>
          <w:sz w:val="22"/>
          <w:szCs w:val="22"/>
        </w:rPr>
        <w:t xml:space="preserve">n and </w:t>
      </w:r>
      <w:r>
        <w:rPr>
          <w:spacing w:val="-4"/>
          <w:sz w:val="22"/>
          <w:szCs w:val="22"/>
        </w:rPr>
        <w:t>Im</w:t>
      </w:r>
      <w:r>
        <w:rPr>
          <w:sz w:val="22"/>
          <w:szCs w:val="22"/>
        </w:rPr>
        <w:t>p</w:t>
      </w:r>
      <w:r>
        <w:rPr>
          <w:spacing w:val="1"/>
          <w:sz w:val="22"/>
          <w:szCs w:val="22"/>
        </w:rPr>
        <w:t>l</w:t>
      </w:r>
      <w:r>
        <w:rPr>
          <w:sz w:val="22"/>
          <w:szCs w:val="22"/>
        </w:rPr>
        <w:t>e</w:t>
      </w:r>
      <w:r>
        <w:rPr>
          <w:spacing w:val="-4"/>
          <w:sz w:val="22"/>
          <w:szCs w:val="22"/>
        </w:rPr>
        <w:t>m</w:t>
      </w:r>
      <w:r>
        <w:rPr>
          <w:sz w:val="22"/>
          <w:szCs w:val="22"/>
        </w:rPr>
        <w:t>en</w:t>
      </w:r>
      <w:r>
        <w:rPr>
          <w:spacing w:val="1"/>
          <w:sz w:val="22"/>
          <w:szCs w:val="22"/>
        </w:rPr>
        <w:t>t</w:t>
      </w:r>
      <w:r>
        <w:rPr>
          <w:sz w:val="22"/>
          <w:szCs w:val="22"/>
        </w:rPr>
        <w:t>a</w:t>
      </w:r>
      <w:r>
        <w:rPr>
          <w:spacing w:val="1"/>
          <w:sz w:val="22"/>
          <w:szCs w:val="22"/>
        </w:rPr>
        <w:t>ti</w:t>
      </w:r>
      <w:r>
        <w:rPr>
          <w:sz w:val="22"/>
          <w:szCs w:val="22"/>
        </w:rPr>
        <w:t xml:space="preserve">on </w:t>
      </w:r>
      <w:r>
        <w:rPr>
          <w:spacing w:val="-1"/>
          <w:sz w:val="22"/>
          <w:szCs w:val="22"/>
        </w:rPr>
        <w:t>C</w:t>
      </w:r>
      <w:r>
        <w:rPr>
          <w:sz w:val="22"/>
          <w:szCs w:val="22"/>
        </w:rPr>
        <w:t>ons</w:t>
      </w:r>
      <w:r>
        <w:rPr>
          <w:spacing w:val="1"/>
          <w:sz w:val="22"/>
          <w:szCs w:val="22"/>
        </w:rPr>
        <w:t>tr</w:t>
      </w:r>
      <w:r>
        <w:rPr>
          <w:sz w:val="22"/>
          <w:szCs w:val="22"/>
        </w:rPr>
        <w:t>a</w:t>
      </w:r>
      <w:r>
        <w:rPr>
          <w:spacing w:val="1"/>
          <w:sz w:val="22"/>
          <w:szCs w:val="22"/>
        </w:rPr>
        <w:t>i</w:t>
      </w:r>
      <w:r>
        <w:rPr>
          <w:sz w:val="22"/>
          <w:szCs w:val="22"/>
        </w:rPr>
        <w:t>n</w:t>
      </w:r>
      <w:r>
        <w:rPr>
          <w:spacing w:val="1"/>
          <w:sz w:val="22"/>
          <w:szCs w:val="22"/>
        </w:rPr>
        <w:t>t</w:t>
      </w:r>
      <w:r>
        <w:rPr>
          <w:sz w:val="22"/>
          <w:szCs w:val="22"/>
        </w:rPr>
        <w:t>s</w:t>
      </w:r>
      <w:r>
        <w:rPr>
          <w:spacing w:val="-41"/>
          <w:sz w:val="22"/>
          <w:szCs w:val="22"/>
        </w:rPr>
        <w:t xml:space="preserve"> </w:t>
      </w:r>
      <w:r>
        <w:rPr>
          <w:sz w:val="22"/>
          <w:szCs w:val="22"/>
        </w:rPr>
        <w:t>..........................................................................................</w:t>
      </w:r>
      <w:r>
        <w:rPr>
          <w:spacing w:val="-19"/>
          <w:sz w:val="22"/>
          <w:szCs w:val="22"/>
        </w:rPr>
        <w:t xml:space="preserve"> </w:t>
      </w:r>
      <w:r>
        <w:rPr>
          <w:sz w:val="22"/>
          <w:szCs w:val="22"/>
        </w:rPr>
        <w:t>2</w:t>
      </w:r>
    </w:p>
    <w:p w:rsidR="006F182B" w:rsidRDefault="004312CF">
      <w:pPr>
        <w:spacing w:line="220" w:lineRule="exact"/>
        <w:ind w:left="491"/>
        <w:rPr>
          <w:sz w:val="22"/>
          <w:szCs w:val="22"/>
        </w:rPr>
      </w:pPr>
      <w:r>
        <w:rPr>
          <w:sz w:val="22"/>
          <w:szCs w:val="22"/>
        </w:rPr>
        <w:t xml:space="preserve">2.6  </w:t>
      </w:r>
      <w:r>
        <w:rPr>
          <w:spacing w:val="8"/>
          <w:sz w:val="22"/>
          <w:szCs w:val="22"/>
        </w:rPr>
        <w:t xml:space="preserve"> </w:t>
      </w:r>
      <w:r>
        <w:rPr>
          <w:spacing w:val="-1"/>
          <w:sz w:val="22"/>
          <w:szCs w:val="22"/>
        </w:rPr>
        <w:t>U</w:t>
      </w:r>
      <w:r>
        <w:rPr>
          <w:sz w:val="22"/>
          <w:szCs w:val="22"/>
        </w:rPr>
        <w:t>ser</w:t>
      </w:r>
      <w:r>
        <w:rPr>
          <w:spacing w:val="1"/>
          <w:sz w:val="22"/>
          <w:szCs w:val="22"/>
        </w:rPr>
        <w:t xml:space="preserve"> </w:t>
      </w:r>
      <w:r>
        <w:rPr>
          <w:spacing w:val="-1"/>
          <w:sz w:val="22"/>
          <w:szCs w:val="22"/>
        </w:rPr>
        <w:t>D</w:t>
      </w:r>
      <w:r>
        <w:rPr>
          <w:sz w:val="22"/>
          <w:szCs w:val="22"/>
        </w:rPr>
        <w:t>ocu</w:t>
      </w:r>
      <w:r>
        <w:rPr>
          <w:spacing w:val="-4"/>
          <w:sz w:val="22"/>
          <w:szCs w:val="22"/>
        </w:rPr>
        <w:t>m</w:t>
      </w:r>
      <w:r>
        <w:rPr>
          <w:sz w:val="22"/>
          <w:szCs w:val="22"/>
        </w:rPr>
        <w:t>en</w:t>
      </w:r>
      <w:r>
        <w:rPr>
          <w:spacing w:val="1"/>
          <w:sz w:val="22"/>
          <w:szCs w:val="22"/>
        </w:rPr>
        <w:t>t</w:t>
      </w:r>
      <w:r>
        <w:rPr>
          <w:sz w:val="22"/>
          <w:szCs w:val="22"/>
        </w:rPr>
        <w:t>a</w:t>
      </w:r>
      <w:r>
        <w:rPr>
          <w:spacing w:val="1"/>
          <w:sz w:val="22"/>
          <w:szCs w:val="22"/>
        </w:rPr>
        <w:t>ti</w:t>
      </w:r>
      <w:r>
        <w:rPr>
          <w:sz w:val="22"/>
          <w:szCs w:val="22"/>
        </w:rPr>
        <w:t>on</w:t>
      </w:r>
      <w:r>
        <w:rPr>
          <w:spacing w:val="-19"/>
          <w:sz w:val="22"/>
          <w:szCs w:val="22"/>
        </w:rPr>
        <w:t xml:space="preserve"> </w:t>
      </w:r>
      <w:r>
        <w:rPr>
          <w:sz w:val="22"/>
          <w:szCs w:val="22"/>
        </w:rPr>
        <w:t>........................................................................................................................</w:t>
      </w:r>
      <w:r>
        <w:rPr>
          <w:spacing w:val="-19"/>
          <w:sz w:val="22"/>
          <w:szCs w:val="22"/>
        </w:rPr>
        <w:t xml:space="preserve"> </w:t>
      </w:r>
      <w:r>
        <w:rPr>
          <w:sz w:val="22"/>
          <w:szCs w:val="22"/>
        </w:rPr>
        <w:t>2</w:t>
      </w:r>
    </w:p>
    <w:p w:rsidR="006F182B" w:rsidRDefault="004312CF">
      <w:pPr>
        <w:spacing w:line="220" w:lineRule="exact"/>
        <w:ind w:left="491"/>
        <w:rPr>
          <w:sz w:val="22"/>
          <w:szCs w:val="22"/>
        </w:rPr>
      </w:pPr>
      <w:r>
        <w:rPr>
          <w:sz w:val="22"/>
          <w:szCs w:val="22"/>
        </w:rPr>
        <w:t xml:space="preserve">2.7  </w:t>
      </w:r>
      <w:r>
        <w:rPr>
          <w:spacing w:val="8"/>
          <w:sz w:val="22"/>
          <w:szCs w:val="22"/>
        </w:rPr>
        <w:t xml:space="preserve"> </w:t>
      </w:r>
      <w:r>
        <w:rPr>
          <w:spacing w:val="-1"/>
          <w:sz w:val="22"/>
          <w:szCs w:val="22"/>
        </w:rPr>
        <w:t>A</w:t>
      </w:r>
      <w:r>
        <w:rPr>
          <w:sz w:val="22"/>
          <w:szCs w:val="22"/>
        </w:rPr>
        <w:t>ssu</w:t>
      </w:r>
      <w:r>
        <w:rPr>
          <w:spacing w:val="-4"/>
          <w:sz w:val="22"/>
          <w:szCs w:val="22"/>
        </w:rPr>
        <w:t>m</w:t>
      </w:r>
      <w:r>
        <w:rPr>
          <w:sz w:val="22"/>
          <w:szCs w:val="22"/>
        </w:rPr>
        <w:t>p</w:t>
      </w:r>
      <w:r>
        <w:rPr>
          <w:spacing w:val="1"/>
          <w:sz w:val="22"/>
          <w:szCs w:val="22"/>
        </w:rPr>
        <w:t>ti</w:t>
      </w:r>
      <w:r>
        <w:rPr>
          <w:sz w:val="22"/>
          <w:szCs w:val="22"/>
        </w:rPr>
        <w:t>ons</w:t>
      </w:r>
      <w:r>
        <w:rPr>
          <w:spacing w:val="1"/>
          <w:sz w:val="22"/>
          <w:szCs w:val="22"/>
        </w:rPr>
        <w:t xml:space="preserve"> </w:t>
      </w:r>
      <w:r>
        <w:rPr>
          <w:sz w:val="22"/>
          <w:szCs w:val="22"/>
        </w:rPr>
        <w:t xml:space="preserve">and </w:t>
      </w:r>
      <w:r>
        <w:rPr>
          <w:spacing w:val="-1"/>
          <w:sz w:val="22"/>
          <w:szCs w:val="22"/>
        </w:rPr>
        <w:t>D</w:t>
      </w:r>
      <w:r>
        <w:rPr>
          <w:sz w:val="22"/>
          <w:szCs w:val="22"/>
        </w:rPr>
        <w:t>ependenc</w:t>
      </w:r>
      <w:r>
        <w:rPr>
          <w:spacing w:val="1"/>
          <w:sz w:val="22"/>
          <w:szCs w:val="22"/>
        </w:rPr>
        <w:t>i</w:t>
      </w:r>
      <w:r>
        <w:rPr>
          <w:sz w:val="22"/>
          <w:szCs w:val="22"/>
        </w:rPr>
        <w:t>es</w:t>
      </w:r>
      <w:r>
        <w:rPr>
          <w:spacing w:val="-14"/>
          <w:sz w:val="22"/>
          <w:szCs w:val="22"/>
        </w:rPr>
        <w:t xml:space="preserve"> </w:t>
      </w:r>
      <w:r>
        <w:rPr>
          <w:sz w:val="22"/>
          <w:szCs w:val="22"/>
        </w:rPr>
        <w:t>......................................................................................................</w:t>
      </w:r>
      <w:r>
        <w:rPr>
          <w:spacing w:val="-19"/>
          <w:sz w:val="22"/>
          <w:szCs w:val="22"/>
        </w:rPr>
        <w:t xml:space="preserve"> </w:t>
      </w:r>
      <w:r w:rsidR="00EF3FB5">
        <w:rPr>
          <w:sz w:val="22"/>
          <w:szCs w:val="22"/>
        </w:rPr>
        <w:t>4</w:t>
      </w:r>
    </w:p>
    <w:p w:rsidR="006F182B" w:rsidRDefault="004312CF">
      <w:pPr>
        <w:spacing w:before="9" w:line="260" w:lineRule="exact"/>
        <w:ind w:left="220"/>
        <w:rPr>
          <w:sz w:val="24"/>
          <w:szCs w:val="24"/>
        </w:rPr>
      </w:pPr>
      <w:r>
        <w:rPr>
          <w:b/>
          <w:sz w:val="24"/>
          <w:szCs w:val="24"/>
        </w:rPr>
        <w:t xml:space="preserve">3.   </w:t>
      </w:r>
      <w:r>
        <w:rPr>
          <w:b/>
          <w:spacing w:val="1"/>
          <w:sz w:val="24"/>
          <w:szCs w:val="24"/>
        </w:rPr>
        <w:t>E</w:t>
      </w:r>
      <w:r>
        <w:rPr>
          <w:b/>
          <w:sz w:val="24"/>
          <w:szCs w:val="24"/>
        </w:rPr>
        <w:t>x</w:t>
      </w:r>
      <w:r>
        <w:rPr>
          <w:b/>
          <w:spacing w:val="-1"/>
          <w:sz w:val="24"/>
          <w:szCs w:val="24"/>
        </w:rPr>
        <w:t>ter</w:t>
      </w:r>
      <w:r>
        <w:rPr>
          <w:b/>
          <w:spacing w:val="1"/>
          <w:sz w:val="24"/>
          <w:szCs w:val="24"/>
        </w:rPr>
        <w:t>n</w:t>
      </w:r>
      <w:r>
        <w:rPr>
          <w:b/>
          <w:sz w:val="24"/>
          <w:szCs w:val="24"/>
        </w:rPr>
        <w:t>al I</w:t>
      </w:r>
      <w:r>
        <w:rPr>
          <w:b/>
          <w:spacing w:val="1"/>
          <w:sz w:val="24"/>
          <w:szCs w:val="24"/>
        </w:rPr>
        <w:t>n</w:t>
      </w:r>
      <w:r>
        <w:rPr>
          <w:b/>
          <w:spacing w:val="-1"/>
          <w:sz w:val="24"/>
          <w:szCs w:val="24"/>
        </w:rPr>
        <w:t>ter</w:t>
      </w:r>
      <w:r>
        <w:rPr>
          <w:b/>
          <w:spacing w:val="2"/>
          <w:sz w:val="24"/>
          <w:szCs w:val="24"/>
        </w:rPr>
        <w:t>f</w:t>
      </w:r>
      <w:r>
        <w:rPr>
          <w:b/>
          <w:sz w:val="24"/>
          <w:szCs w:val="24"/>
        </w:rPr>
        <w:t>a</w:t>
      </w:r>
      <w:r>
        <w:rPr>
          <w:b/>
          <w:spacing w:val="-1"/>
          <w:sz w:val="24"/>
          <w:szCs w:val="24"/>
        </w:rPr>
        <w:t>c</w:t>
      </w:r>
      <w:r>
        <w:rPr>
          <w:b/>
          <w:sz w:val="24"/>
          <w:szCs w:val="24"/>
        </w:rPr>
        <w:t>e</w:t>
      </w:r>
      <w:r>
        <w:rPr>
          <w:b/>
          <w:spacing w:val="-1"/>
          <w:sz w:val="24"/>
          <w:szCs w:val="24"/>
        </w:rPr>
        <w:t xml:space="preserve"> </w:t>
      </w:r>
      <w:r>
        <w:rPr>
          <w:b/>
          <w:sz w:val="24"/>
          <w:szCs w:val="24"/>
        </w:rPr>
        <w:t>R</w:t>
      </w:r>
      <w:r>
        <w:rPr>
          <w:b/>
          <w:spacing w:val="-1"/>
          <w:sz w:val="24"/>
          <w:szCs w:val="24"/>
        </w:rPr>
        <w:t>e</w:t>
      </w:r>
      <w:r>
        <w:rPr>
          <w:b/>
          <w:spacing w:val="1"/>
          <w:sz w:val="24"/>
          <w:szCs w:val="24"/>
        </w:rPr>
        <w:t>qu</w:t>
      </w:r>
      <w:r>
        <w:rPr>
          <w:b/>
          <w:sz w:val="24"/>
          <w:szCs w:val="24"/>
        </w:rPr>
        <w:t>i</w:t>
      </w:r>
      <w:r>
        <w:rPr>
          <w:b/>
          <w:spacing w:val="-1"/>
          <w:sz w:val="24"/>
          <w:szCs w:val="24"/>
        </w:rPr>
        <w:t>re</w:t>
      </w:r>
      <w:r>
        <w:rPr>
          <w:b/>
          <w:spacing w:val="-3"/>
          <w:sz w:val="24"/>
          <w:szCs w:val="24"/>
        </w:rPr>
        <w:t>m</w:t>
      </w:r>
      <w:r>
        <w:rPr>
          <w:b/>
          <w:spacing w:val="-1"/>
          <w:sz w:val="24"/>
          <w:szCs w:val="24"/>
        </w:rPr>
        <w:t>e</w:t>
      </w:r>
      <w:r>
        <w:rPr>
          <w:b/>
          <w:spacing w:val="1"/>
          <w:sz w:val="24"/>
          <w:szCs w:val="24"/>
        </w:rPr>
        <w:t>n</w:t>
      </w:r>
      <w:r>
        <w:rPr>
          <w:b/>
          <w:spacing w:val="-1"/>
          <w:sz w:val="24"/>
          <w:szCs w:val="24"/>
        </w:rPr>
        <w:t>t</w:t>
      </w:r>
      <w:r>
        <w:rPr>
          <w:b/>
          <w:sz w:val="24"/>
          <w:szCs w:val="24"/>
        </w:rPr>
        <w:t>s</w:t>
      </w:r>
      <w:r>
        <w:rPr>
          <w:b/>
          <w:spacing w:val="-19"/>
          <w:sz w:val="24"/>
          <w:szCs w:val="24"/>
        </w:rPr>
        <w:t xml:space="preserve"> </w:t>
      </w:r>
      <w:r>
        <w:rPr>
          <w:b/>
          <w:sz w:val="24"/>
          <w:szCs w:val="24"/>
        </w:rPr>
        <w:t>............................................................</w:t>
      </w:r>
      <w:r w:rsidR="00EF3FB5">
        <w:rPr>
          <w:b/>
          <w:sz w:val="24"/>
          <w:szCs w:val="24"/>
        </w:rPr>
        <w:t>...............................4</w:t>
      </w:r>
    </w:p>
    <w:p w:rsidR="006F182B" w:rsidRDefault="004312CF">
      <w:pPr>
        <w:spacing w:line="200" w:lineRule="exact"/>
        <w:ind w:left="491"/>
        <w:rPr>
          <w:sz w:val="22"/>
          <w:szCs w:val="22"/>
        </w:rPr>
      </w:pPr>
      <w:r>
        <w:rPr>
          <w:sz w:val="22"/>
          <w:szCs w:val="22"/>
        </w:rPr>
        <w:t xml:space="preserve">3.1  </w:t>
      </w:r>
      <w:r>
        <w:rPr>
          <w:spacing w:val="8"/>
          <w:sz w:val="22"/>
          <w:szCs w:val="22"/>
        </w:rPr>
        <w:t xml:space="preserve"> </w:t>
      </w:r>
      <w:r>
        <w:rPr>
          <w:spacing w:val="-1"/>
          <w:sz w:val="22"/>
          <w:szCs w:val="22"/>
        </w:rPr>
        <w:t>U</w:t>
      </w:r>
      <w:r>
        <w:rPr>
          <w:sz w:val="22"/>
          <w:szCs w:val="22"/>
        </w:rPr>
        <w:t>ser</w:t>
      </w:r>
      <w:r>
        <w:rPr>
          <w:spacing w:val="1"/>
          <w:sz w:val="22"/>
          <w:szCs w:val="22"/>
        </w:rPr>
        <w:t xml:space="preserve"> </w:t>
      </w:r>
      <w:r>
        <w:rPr>
          <w:spacing w:val="-4"/>
          <w:sz w:val="22"/>
          <w:szCs w:val="22"/>
        </w:rPr>
        <w:t>I</w:t>
      </w:r>
      <w:r>
        <w:rPr>
          <w:sz w:val="22"/>
          <w:szCs w:val="22"/>
        </w:rPr>
        <w:t>n</w:t>
      </w:r>
      <w:r>
        <w:rPr>
          <w:spacing w:val="1"/>
          <w:sz w:val="22"/>
          <w:szCs w:val="22"/>
        </w:rPr>
        <w:t>t</w:t>
      </w:r>
      <w:r>
        <w:rPr>
          <w:sz w:val="22"/>
          <w:szCs w:val="22"/>
        </w:rPr>
        <w:t>e</w:t>
      </w:r>
      <w:r>
        <w:rPr>
          <w:spacing w:val="1"/>
          <w:sz w:val="22"/>
          <w:szCs w:val="22"/>
        </w:rPr>
        <w:t>rf</w:t>
      </w:r>
      <w:r>
        <w:rPr>
          <w:sz w:val="22"/>
          <w:szCs w:val="22"/>
        </w:rPr>
        <w:t>aces</w:t>
      </w:r>
      <w:r>
        <w:rPr>
          <w:spacing w:val="-26"/>
          <w:sz w:val="22"/>
          <w:szCs w:val="22"/>
        </w:rPr>
        <w:t xml:space="preserve"> </w:t>
      </w:r>
      <w:r>
        <w:rPr>
          <w:sz w:val="22"/>
          <w:szCs w:val="22"/>
        </w:rPr>
        <w:t>.................................................................................................................................</w:t>
      </w:r>
      <w:r>
        <w:rPr>
          <w:spacing w:val="-19"/>
          <w:sz w:val="22"/>
          <w:szCs w:val="22"/>
        </w:rPr>
        <w:t xml:space="preserve"> </w:t>
      </w:r>
      <w:r>
        <w:rPr>
          <w:sz w:val="22"/>
          <w:szCs w:val="22"/>
        </w:rPr>
        <w:t>3</w:t>
      </w:r>
    </w:p>
    <w:p w:rsidR="006F182B" w:rsidRDefault="004312CF">
      <w:pPr>
        <w:spacing w:line="220" w:lineRule="exact"/>
        <w:ind w:left="491"/>
        <w:rPr>
          <w:sz w:val="22"/>
          <w:szCs w:val="22"/>
        </w:rPr>
      </w:pPr>
      <w:r>
        <w:rPr>
          <w:sz w:val="22"/>
          <w:szCs w:val="22"/>
        </w:rPr>
        <w:t xml:space="preserve">3.2  </w:t>
      </w:r>
      <w:r>
        <w:rPr>
          <w:spacing w:val="8"/>
          <w:sz w:val="22"/>
          <w:szCs w:val="22"/>
        </w:rPr>
        <w:t xml:space="preserve"> </w:t>
      </w:r>
      <w:r>
        <w:rPr>
          <w:spacing w:val="-1"/>
          <w:sz w:val="22"/>
          <w:szCs w:val="22"/>
        </w:rPr>
        <w:t>H</w:t>
      </w:r>
      <w:r>
        <w:rPr>
          <w:sz w:val="22"/>
          <w:szCs w:val="22"/>
        </w:rPr>
        <w:t>a</w:t>
      </w:r>
      <w:r>
        <w:rPr>
          <w:spacing w:val="1"/>
          <w:sz w:val="22"/>
          <w:szCs w:val="22"/>
        </w:rPr>
        <w:t>r</w:t>
      </w:r>
      <w:r>
        <w:rPr>
          <w:sz w:val="22"/>
          <w:szCs w:val="22"/>
        </w:rPr>
        <w:t>d</w:t>
      </w:r>
      <w:r>
        <w:rPr>
          <w:spacing w:val="-1"/>
          <w:sz w:val="22"/>
          <w:szCs w:val="22"/>
        </w:rPr>
        <w:t>w</w:t>
      </w:r>
      <w:r>
        <w:rPr>
          <w:sz w:val="22"/>
          <w:szCs w:val="22"/>
        </w:rPr>
        <w:t>a</w:t>
      </w:r>
      <w:r>
        <w:rPr>
          <w:spacing w:val="1"/>
          <w:sz w:val="22"/>
          <w:szCs w:val="22"/>
        </w:rPr>
        <w:t>r</w:t>
      </w:r>
      <w:r>
        <w:rPr>
          <w:sz w:val="22"/>
          <w:szCs w:val="22"/>
        </w:rPr>
        <w:t>e</w:t>
      </w:r>
      <w:r>
        <w:rPr>
          <w:spacing w:val="1"/>
          <w:sz w:val="22"/>
          <w:szCs w:val="22"/>
        </w:rPr>
        <w:t xml:space="preserve"> </w:t>
      </w:r>
      <w:r>
        <w:rPr>
          <w:spacing w:val="-4"/>
          <w:sz w:val="22"/>
          <w:szCs w:val="22"/>
        </w:rPr>
        <w:t>I</w:t>
      </w:r>
      <w:r>
        <w:rPr>
          <w:sz w:val="22"/>
          <w:szCs w:val="22"/>
        </w:rPr>
        <w:t>n</w:t>
      </w:r>
      <w:r>
        <w:rPr>
          <w:spacing w:val="1"/>
          <w:sz w:val="22"/>
          <w:szCs w:val="22"/>
        </w:rPr>
        <w:t>t</w:t>
      </w:r>
      <w:r>
        <w:rPr>
          <w:sz w:val="22"/>
          <w:szCs w:val="22"/>
        </w:rPr>
        <w:t>e</w:t>
      </w:r>
      <w:r>
        <w:rPr>
          <w:spacing w:val="1"/>
          <w:sz w:val="22"/>
          <w:szCs w:val="22"/>
        </w:rPr>
        <w:t>rf</w:t>
      </w:r>
      <w:r>
        <w:rPr>
          <w:sz w:val="22"/>
          <w:szCs w:val="22"/>
        </w:rPr>
        <w:t>aces</w:t>
      </w:r>
      <w:r>
        <w:rPr>
          <w:spacing w:val="-38"/>
          <w:sz w:val="22"/>
          <w:szCs w:val="22"/>
        </w:rPr>
        <w:t xml:space="preserve"> </w:t>
      </w:r>
      <w:r>
        <w:rPr>
          <w:sz w:val="22"/>
          <w:szCs w:val="22"/>
        </w:rPr>
        <w:t>.........................................................................................................................</w:t>
      </w:r>
      <w:r>
        <w:rPr>
          <w:spacing w:val="-19"/>
          <w:sz w:val="22"/>
          <w:szCs w:val="22"/>
        </w:rPr>
        <w:t xml:space="preserve"> </w:t>
      </w:r>
      <w:r w:rsidR="00EF3FB5">
        <w:rPr>
          <w:sz w:val="22"/>
          <w:szCs w:val="22"/>
        </w:rPr>
        <w:t>8</w:t>
      </w:r>
    </w:p>
    <w:p w:rsidR="006F182B" w:rsidRDefault="004312CF">
      <w:pPr>
        <w:spacing w:line="220" w:lineRule="exact"/>
        <w:ind w:left="491"/>
        <w:rPr>
          <w:sz w:val="22"/>
          <w:szCs w:val="22"/>
        </w:rPr>
      </w:pPr>
      <w:r>
        <w:rPr>
          <w:sz w:val="22"/>
          <w:szCs w:val="22"/>
        </w:rPr>
        <w:t xml:space="preserve">3.3  </w:t>
      </w:r>
      <w:r>
        <w:rPr>
          <w:spacing w:val="8"/>
          <w:sz w:val="22"/>
          <w:szCs w:val="22"/>
        </w:rPr>
        <w:t xml:space="preserve"> </w:t>
      </w:r>
      <w:r>
        <w:rPr>
          <w:sz w:val="22"/>
          <w:szCs w:val="22"/>
        </w:rPr>
        <w:t>So</w:t>
      </w:r>
      <w:r>
        <w:rPr>
          <w:spacing w:val="1"/>
          <w:sz w:val="22"/>
          <w:szCs w:val="22"/>
        </w:rPr>
        <w:t>ft</w:t>
      </w:r>
      <w:r>
        <w:rPr>
          <w:spacing w:val="-1"/>
          <w:sz w:val="22"/>
          <w:szCs w:val="22"/>
        </w:rPr>
        <w:t>w</w:t>
      </w:r>
      <w:r>
        <w:rPr>
          <w:sz w:val="22"/>
          <w:szCs w:val="22"/>
        </w:rPr>
        <w:t>a</w:t>
      </w:r>
      <w:r>
        <w:rPr>
          <w:spacing w:val="1"/>
          <w:sz w:val="22"/>
          <w:szCs w:val="22"/>
        </w:rPr>
        <w:t>r</w:t>
      </w:r>
      <w:r>
        <w:rPr>
          <w:sz w:val="22"/>
          <w:szCs w:val="22"/>
        </w:rPr>
        <w:t>e</w:t>
      </w:r>
      <w:r>
        <w:rPr>
          <w:spacing w:val="1"/>
          <w:sz w:val="22"/>
          <w:szCs w:val="22"/>
        </w:rPr>
        <w:t xml:space="preserve"> </w:t>
      </w:r>
      <w:r>
        <w:rPr>
          <w:spacing w:val="-4"/>
          <w:sz w:val="22"/>
          <w:szCs w:val="22"/>
        </w:rPr>
        <w:t>I</w:t>
      </w:r>
      <w:r>
        <w:rPr>
          <w:sz w:val="22"/>
          <w:szCs w:val="22"/>
        </w:rPr>
        <w:t>n</w:t>
      </w:r>
      <w:r>
        <w:rPr>
          <w:spacing w:val="1"/>
          <w:sz w:val="22"/>
          <w:szCs w:val="22"/>
        </w:rPr>
        <w:t>t</w:t>
      </w:r>
      <w:r>
        <w:rPr>
          <w:sz w:val="22"/>
          <w:szCs w:val="22"/>
        </w:rPr>
        <w:t>e</w:t>
      </w:r>
      <w:r>
        <w:rPr>
          <w:spacing w:val="1"/>
          <w:sz w:val="22"/>
          <w:szCs w:val="22"/>
        </w:rPr>
        <w:t>rf</w:t>
      </w:r>
      <w:r>
        <w:rPr>
          <w:sz w:val="22"/>
          <w:szCs w:val="22"/>
        </w:rPr>
        <w:t>aces</w:t>
      </w:r>
      <w:r>
        <w:rPr>
          <w:spacing w:val="-21"/>
          <w:sz w:val="22"/>
          <w:szCs w:val="22"/>
        </w:rPr>
        <w:t xml:space="preserve"> </w:t>
      </w:r>
      <w:r>
        <w:rPr>
          <w:sz w:val="22"/>
          <w:szCs w:val="22"/>
        </w:rPr>
        <w:t>..........................................................................................................................</w:t>
      </w:r>
      <w:r>
        <w:rPr>
          <w:spacing w:val="-19"/>
          <w:sz w:val="22"/>
          <w:szCs w:val="22"/>
        </w:rPr>
        <w:t xml:space="preserve"> </w:t>
      </w:r>
      <w:r w:rsidR="00EF3FB5">
        <w:rPr>
          <w:sz w:val="22"/>
          <w:szCs w:val="22"/>
        </w:rPr>
        <w:t>8</w:t>
      </w:r>
    </w:p>
    <w:p w:rsidR="006F182B" w:rsidRDefault="004312CF">
      <w:pPr>
        <w:spacing w:line="220" w:lineRule="exact"/>
        <w:ind w:left="491"/>
        <w:rPr>
          <w:sz w:val="22"/>
          <w:szCs w:val="22"/>
        </w:rPr>
      </w:pPr>
      <w:r>
        <w:rPr>
          <w:sz w:val="22"/>
          <w:szCs w:val="22"/>
        </w:rPr>
        <w:t xml:space="preserve">3.4  </w:t>
      </w:r>
      <w:r>
        <w:rPr>
          <w:spacing w:val="8"/>
          <w:sz w:val="22"/>
          <w:szCs w:val="22"/>
        </w:rPr>
        <w:t xml:space="preserve"> </w:t>
      </w:r>
      <w:r>
        <w:rPr>
          <w:spacing w:val="-1"/>
          <w:sz w:val="22"/>
          <w:szCs w:val="22"/>
        </w:rPr>
        <w:t>C</w:t>
      </w:r>
      <w:r>
        <w:rPr>
          <w:sz w:val="22"/>
          <w:szCs w:val="22"/>
        </w:rPr>
        <w:t>o</w:t>
      </w:r>
      <w:r>
        <w:rPr>
          <w:spacing w:val="-4"/>
          <w:sz w:val="22"/>
          <w:szCs w:val="22"/>
        </w:rPr>
        <w:t>mm</w:t>
      </w:r>
      <w:r>
        <w:rPr>
          <w:sz w:val="22"/>
          <w:szCs w:val="22"/>
        </w:rPr>
        <w:t>un</w:t>
      </w:r>
      <w:r>
        <w:rPr>
          <w:spacing w:val="1"/>
          <w:sz w:val="22"/>
          <w:szCs w:val="22"/>
        </w:rPr>
        <w:t>i</w:t>
      </w:r>
      <w:r>
        <w:rPr>
          <w:sz w:val="22"/>
          <w:szCs w:val="22"/>
        </w:rPr>
        <w:t>ca</w:t>
      </w:r>
      <w:r>
        <w:rPr>
          <w:spacing w:val="1"/>
          <w:sz w:val="22"/>
          <w:szCs w:val="22"/>
        </w:rPr>
        <w:t>ti</w:t>
      </w:r>
      <w:r>
        <w:rPr>
          <w:sz w:val="22"/>
          <w:szCs w:val="22"/>
        </w:rPr>
        <w:t>ons</w:t>
      </w:r>
      <w:r>
        <w:rPr>
          <w:spacing w:val="1"/>
          <w:sz w:val="22"/>
          <w:szCs w:val="22"/>
        </w:rPr>
        <w:t xml:space="preserve"> </w:t>
      </w:r>
      <w:r>
        <w:rPr>
          <w:spacing w:val="-4"/>
          <w:sz w:val="22"/>
          <w:szCs w:val="22"/>
        </w:rPr>
        <w:t>I</w:t>
      </w:r>
      <w:r>
        <w:rPr>
          <w:sz w:val="22"/>
          <w:szCs w:val="22"/>
        </w:rPr>
        <w:t>n</w:t>
      </w:r>
      <w:r>
        <w:rPr>
          <w:spacing w:val="1"/>
          <w:sz w:val="22"/>
          <w:szCs w:val="22"/>
        </w:rPr>
        <w:t>t</w:t>
      </w:r>
      <w:r>
        <w:rPr>
          <w:sz w:val="22"/>
          <w:szCs w:val="22"/>
        </w:rPr>
        <w:t>e</w:t>
      </w:r>
      <w:r>
        <w:rPr>
          <w:spacing w:val="1"/>
          <w:sz w:val="22"/>
          <w:szCs w:val="22"/>
        </w:rPr>
        <w:t>rf</w:t>
      </w:r>
      <w:r>
        <w:rPr>
          <w:sz w:val="22"/>
          <w:szCs w:val="22"/>
        </w:rPr>
        <w:t>aces</w:t>
      </w:r>
      <w:r>
        <w:rPr>
          <w:spacing w:val="-10"/>
          <w:sz w:val="22"/>
          <w:szCs w:val="22"/>
        </w:rPr>
        <w:t xml:space="preserve"> </w:t>
      </w:r>
      <w:r>
        <w:rPr>
          <w:sz w:val="22"/>
          <w:szCs w:val="22"/>
        </w:rPr>
        <w:t>.............................................................................................................</w:t>
      </w:r>
      <w:r>
        <w:rPr>
          <w:spacing w:val="-19"/>
          <w:sz w:val="22"/>
          <w:szCs w:val="22"/>
        </w:rPr>
        <w:t xml:space="preserve"> </w:t>
      </w:r>
      <w:r w:rsidR="00EF3FB5">
        <w:rPr>
          <w:sz w:val="22"/>
          <w:szCs w:val="22"/>
        </w:rPr>
        <w:t>8</w:t>
      </w:r>
    </w:p>
    <w:p w:rsidR="006F182B" w:rsidRDefault="004312CF">
      <w:pPr>
        <w:spacing w:before="9" w:line="260" w:lineRule="exact"/>
        <w:ind w:left="220"/>
        <w:rPr>
          <w:sz w:val="24"/>
          <w:szCs w:val="24"/>
        </w:rPr>
      </w:pPr>
      <w:r>
        <w:rPr>
          <w:b/>
          <w:sz w:val="24"/>
          <w:szCs w:val="24"/>
        </w:rPr>
        <w:t xml:space="preserve">4.   </w:t>
      </w:r>
      <w:r>
        <w:rPr>
          <w:b/>
          <w:spacing w:val="1"/>
          <w:sz w:val="24"/>
          <w:szCs w:val="24"/>
        </w:rPr>
        <w:t>S</w:t>
      </w:r>
      <w:r>
        <w:rPr>
          <w:b/>
          <w:sz w:val="24"/>
          <w:szCs w:val="24"/>
        </w:rPr>
        <w:t>ys</w:t>
      </w:r>
      <w:r>
        <w:rPr>
          <w:b/>
          <w:spacing w:val="-1"/>
          <w:sz w:val="24"/>
          <w:szCs w:val="24"/>
        </w:rPr>
        <w:t>te</w:t>
      </w:r>
      <w:r>
        <w:rPr>
          <w:b/>
          <w:sz w:val="24"/>
          <w:szCs w:val="24"/>
        </w:rPr>
        <w:t>m</w:t>
      </w:r>
      <w:r>
        <w:rPr>
          <w:b/>
          <w:spacing w:val="-3"/>
          <w:sz w:val="24"/>
          <w:szCs w:val="24"/>
        </w:rPr>
        <w:t xml:space="preserve"> F</w:t>
      </w:r>
      <w:r>
        <w:rPr>
          <w:b/>
          <w:spacing w:val="-1"/>
          <w:sz w:val="24"/>
          <w:szCs w:val="24"/>
        </w:rPr>
        <w:t>e</w:t>
      </w:r>
      <w:r>
        <w:rPr>
          <w:b/>
          <w:sz w:val="24"/>
          <w:szCs w:val="24"/>
        </w:rPr>
        <w:t>a</w:t>
      </w:r>
      <w:r>
        <w:rPr>
          <w:b/>
          <w:spacing w:val="-1"/>
          <w:sz w:val="24"/>
          <w:szCs w:val="24"/>
        </w:rPr>
        <w:t>t</w:t>
      </w:r>
      <w:r>
        <w:rPr>
          <w:b/>
          <w:spacing w:val="1"/>
          <w:sz w:val="24"/>
          <w:szCs w:val="24"/>
        </w:rPr>
        <w:t>u</w:t>
      </w:r>
      <w:r>
        <w:rPr>
          <w:b/>
          <w:spacing w:val="-1"/>
          <w:sz w:val="24"/>
          <w:szCs w:val="24"/>
        </w:rPr>
        <w:t>re</w:t>
      </w:r>
      <w:r>
        <w:rPr>
          <w:b/>
          <w:spacing w:val="3"/>
          <w:sz w:val="24"/>
          <w:szCs w:val="24"/>
        </w:rPr>
        <w:t>s</w:t>
      </w:r>
      <w:r>
        <w:rPr>
          <w:b/>
          <w:sz w:val="24"/>
          <w:szCs w:val="24"/>
        </w:rPr>
        <w:t>.........................................................................................</w:t>
      </w:r>
      <w:r w:rsidR="00EF3FB5">
        <w:rPr>
          <w:b/>
          <w:sz w:val="24"/>
          <w:szCs w:val="24"/>
        </w:rPr>
        <w:t>...............................9</w:t>
      </w:r>
    </w:p>
    <w:p w:rsidR="006F182B" w:rsidRDefault="004312CF">
      <w:pPr>
        <w:spacing w:line="200" w:lineRule="exact"/>
        <w:ind w:left="491"/>
        <w:rPr>
          <w:sz w:val="22"/>
          <w:szCs w:val="22"/>
        </w:rPr>
      </w:pPr>
      <w:r>
        <w:rPr>
          <w:sz w:val="22"/>
          <w:szCs w:val="22"/>
        </w:rPr>
        <w:t xml:space="preserve">4.1  </w:t>
      </w:r>
      <w:r>
        <w:rPr>
          <w:spacing w:val="8"/>
          <w:sz w:val="22"/>
          <w:szCs w:val="22"/>
        </w:rPr>
        <w:t xml:space="preserve"> </w:t>
      </w:r>
      <w:r w:rsidR="00EF3FB5">
        <w:rPr>
          <w:sz w:val="22"/>
          <w:szCs w:val="22"/>
        </w:rPr>
        <w:t>Event Scheduling.</w:t>
      </w:r>
      <w:r>
        <w:rPr>
          <w:sz w:val="22"/>
          <w:szCs w:val="22"/>
        </w:rPr>
        <w:t>.............................................................................................................................</w:t>
      </w:r>
      <w:r>
        <w:rPr>
          <w:spacing w:val="-19"/>
          <w:sz w:val="22"/>
          <w:szCs w:val="22"/>
        </w:rPr>
        <w:t xml:space="preserve"> </w:t>
      </w:r>
      <w:r w:rsidR="00EF3FB5">
        <w:rPr>
          <w:sz w:val="22"/>
          <w:szCs w:val="22"/>
        </w:rPr>
        <w:t>9</w:t>
      </w:r>
    </w:p>
    <w:p w:rsidR="006F182B" w:rsidRDefault="004312CF">
      <w:pPr>
        <w:spacing w:line="220" w:lineRule="exact"/>
        <w:ind w:left="491"/>
        <w:rPr>
          <w:sz w:val="22"/>
          <w:szCs w:val="22"/>
        </w:rPr>
      </w:pPr>
      <w:r>
        <w:rPr>
          <w:sz w:val="22"/>
          <w:szCs w:val="22"/>
        </w:rPr>
        <w:t xml:space="preserve">4.2  </w:t>
      </w:r>
      <w:r>
        <w:rPr>
          <w:spacing w:val="8"/>
          <w:sz w:val="22"/>
          <w:szCs w:val="22"/>
        </w:rPr>
        <w:t xml:space="preserve"> </w:t>
      </w:r>
      <w:r w:rsidR="00EF3FB5">
        <w:rPr>
          <w:spacing w:val="6"/>
          <w:sz w:val="22"/>
          <w:szCs w:val="22"/>
        </w:rPr>
        <w:t>CRUD Operations</w:t>
      </w:r>
      <w:r w:rsidR="00EF3FB5">
        <w:rPr>
          <w:sz w:val="22"/>
          <w:szCs w:val="22"/>
        </w:rPr>
        <w:t>................</w:t>
      </w:r>
      <w:r>
        <w:rPr>
          <w:sz w:val="22"/>
          <w:szCs w:val="22"/>
        </w:rPr>
        <w:t>...........................................................................................................</w:t>
      </w:r>
      <w:r>
        <w:rPr>
          <w:spacing w:val="-19"/>
          <w:sz w:val="22"/>
          <w:szCs w:val="22"/>
        </w:rPr>
        <w:t xml:space="preserve"> </w:t>
      </w:r>
      <w:r w:rsidR="00EF3FB5">
        <w:rPr>
          <w:sz w:val="22"/>
          <w:szCs w:val="22"/>
        </w:rPr>
        <w:t>9</w:t>
      </w:r>
    </w:p>
    <w:p w:rsidR="006F182B" w:rsidRDefault="004312CF">
      <w:pPr>
        <w:spacing w:before="9" w:line="260" w:lineRule="exact"/>
        <w:ind w:left="220"/>
        <w:rPr>
          <w:sz w:val="24"/>
          <w:szCs w:val="24"/>
        </w:rPr>
      </w:pPr>
      <w:r>
        <w:rPr>
          <w:b/>
          <w:sz w:val="24"/>
          <w:szCs w:val="24"/>
        </w:rPr>
        <w:t>5.   O</w:t>
      </w:r>
      <w:r>
        <w:rPr>
          <w:b/>
          <w:spacing w:val="-1"/>
          <w:sz w:val="24"/>
          <w:szCs w:val="24"/>
        </w:rPr>
        <w:t>t</w:t>
      </w:r>
      <w:r>
        <w:rPr>
          <w:b/>
          <w:spacing w:val="1"/>
          <w:sz w:val="24"/>
          <w:szCs w:val="24"/>
        </w:rPr>
        <w:t>h</w:t>
      </w:r>
      <w:r>
        <w:rPr>
          <w:b/>
          <w:spacing w:val="-1"/>
          <w:sz w:val="24"/>
          <w:szCs w:val="24"/>
        </w:rPr>
        <w:t>e</w:t>
      </w:r>
      <w:r>
        <w:rPr>
          <w:b/>
          <w:sz w:val="24"/>
          <w:szCs w:val="24"/>
        </w:rPr>
        <w:t>r</w:t>
      </w:r>
      <w:r>
        <w:rPr>
          <w:b/>
          <w:spacing w:val="-1"/>
          <w:sz w:val="24"/>
          <w:szCs w:val="24"/>
        </w:rPr>
        <w:t xml:space="preserve"> </w:t>
      </w:r>
      <w:r>
        <w:rPr>
          <w:b/>
          <w:sz w:val="24"/>
          <w:szCs w:val="24"/>
        </w:rPr>
        <w:t>No</w:t>
      </w:r>
      <w:r>
        <w:rPr>
          <w:b/>
          <w:spacing w:val="1"/>
          <w:sz w:val="24"/>
          <w:szCs w:val="24"/>
        </w:rPr>
        <w:t>n</w:t>
      </w:r>
      <w:r>
        <w:rPr>
          <w:b/>
          <w:spacing w:val="2"/>
          <w:sz w:val="24"/>
          <w:szCs w:val="24"/>
        </w:rPr>
        <w:t>f</w:t>
      </w:r>
      <w:r>
        <w:rPr>
          <w:b/>
          <w:spacing w:val="1"/>
          <w:sz w:val="24"/>
          <w:szCs w:val="24"/>
        </w:rPr>
        <w:t>un</w:t>
      </w:r>
      <w:r>
        <w:rPr>
          <w:b/>
          <w:spacing w:val="-1"/>
          <w:sz w:val="24"/>
          <w:szCs w:val="24"/>
        </w:rPr>
        <w:t>ct</w:t>
      </w:r>
      <w:r>
        <w:rPr>
          <w:b/>
          <w:sz w:val="24"/>
          <w:szCs w:val="24"/>
        </w:rPr>
        <w:t>io</w:t>
      </w:r>
      <w:r>
        <w:rPr>
          <w:b/>
          <w:spacing w:val="1"/>
          <w:sz w:val="24"/>
          <w:szCs w:val="24"/>
        </w:rPr>
        <w:t>n</w:t>
      </w:r>
      <w:r>
        <w:rPr>
          <w:b/>
          <w:sz w:val="24"/>
          <w:szCs w:val="24"/>
        </w:rPr>
        <w:t>al R</w:t>
      </w:r>
      <w:r>
        <w:rPr>
          <w:b/>
          <w:spacing w:val="-1"/>
          <w:sz w:val="24"/>
          <w:szCs w:val="24"/>
        </w:rPr>
        <w:t>e</w:t>
      </w:r>
      <w:r>
        <w:rPr>
          <w:b/>
          <w:spacing w:val="1"/>
          <w:sz w:val="24"/>
          <w:szCs w:val="24"/>
        </w:rPr>
        <w:t>qu</w:t>
      </w:r>
      <w:r>
        <w:rPr>
          <w:b/>
          <w:sz w:val="24"/>
          <w:szCs w:val="24"/>
        </w:rPr>
        <w:t>i</w:t>
      </w:r>
      <w:r>
        <w:rPr>
          <w:b/>
          <w:spacing w:val="-1"/>
          <w:sz w:val="24"/>
          <w:szCs w:val="24"/>
        </w:rPr>
        <w:t>re</w:t>
      </w:r>
      <w:r>
        <w:rPr>
          <w:b/>
          <w:spacing w:val="-3"/>
          <w:sz w:val="24"/>
          <w:szCs w:val="24"/>
        </w:rPr>
        <w:t>m</w:t>
      </w:r>
      <w:r>
        <w:rPr>
          <w:b/>
          <w:spacing w:val="-1"/>
          <w:sz w:val="24"/>
          <w:szCs w:val="24"/>
        </w:rPr>
        <w:t>e</w:t>
      </w:r>
      <w:r>
        <w:rPr>
          <w:b/>
          <w:spacing w:val="1"/>
          <w:sz w:val="24"/>
          <w:szCs w:val="24"/>
        </w:rPr>
        <w:t>n</w:t>
      </w:r>
      <w:r>
        <w:rPr>
          <w:b/>
          <w:spacing w:val="-1"/>
          <w:sz w:val="24"/>
          <w:szCs w:val="24"/>
        </w:rPr>
        <w:t>t</w:t>
      </w:r>
      <w:r>
        <w:rPr>
          <w:b/>
          <w:sz w:val="24"/>
          <w:szCs w:val="24"/>
        </w:rPr>
        <w:t>s</w:t>
      </w:r>
      <w:r>
        <w:rPr>
          <w:b/>
          <w:spacing w:val="-38"/>
          <w:sz w:val="24"/>
          <w:szCs w:val="24"/>
        </w:rPr>
        <w:t xml:space="preserve"> </w:t>
      </w:r>
      <w:r>
        <w:rPr>
          <w:b/>
          <w:sz w:val="24"/>
          <w:szCs w:val="24"/>
        </w:rPr>
        <w:t>........................................................</w:t>
      </w:r>
      <w:r w:rsidR="009B50F7">
        <w:rPr>
          <w:b/>
          <w:sz w:val="24"/>
          <w:szCs w:val="24"/>
        </w:rPr>
        <w:t>...............................10</w:t>
      </w:r>
    </w:p>
    <w:p w:rsidR="006F182B" w:rsidRDefault="004312CF">
      <w:pPr>
        <w:spacing w:line="200" w:lineRule="exact"/>
        <w:ind w:left="491"/>
        <w:rPr>
          <w:sz w:val="22"/>
          <w:szCs w:val="22"/>
        </w:rPr>
      </w:pPr>
      <w:r>
        <w:rPr>
          <w:sz w:val="22"/>
          <w:szCs w:val="22"/>
        </w:rPr>
        <w:t xml:space="preserve">5.1  </w:t>
      </w:r>
      <w:r>
        <w:rPr>
          <w:spacing w:val="8"/>
          <w:sz w:val="22"/>
          <w:szCs w:val="22"/>
        </w:rPr>
        <w:t xml:space="preserve"> </w:t>
      </w:r>
      <w:r>
        <w:rPr>
          <w:sz w:val="22"/>
          <w:szCs w:val="22"/>
        </w:rPr>
        <w:t>Pe</w:t>
      </w:r>
      <w:r>
        <w:rPr>
          <w:spacing w:val="1"/>
          <w:sz w:val="22"/>
          <w:szCs w:val="22"/>
        </w:rPr>
        <w:t>rf</w:t>
      </w:r>
      <w:r>
        <w:rPr>
          <w:sz w:val="22"/>
          <w:szCs w:val="22"/>
        </w:rPr>
        <w:t>o</w:t>
      </w:r>
      <w:r>
        <w:rPr>
          <w:spacing w:val="1"/>
          <w:sz w:val="22"/>
          <w:szCs w:val="22"/>
        </w:rPr>
        <w:t>r</w:t>
      </w:r>
      <w:r>
        <w:rPr>
          <w:spacing w:val="-4"/>
          <w:sz w:val="22"/>
          <w:szCs w:val="22"/>
        </w:rPr>
        <w:t>m</w:t>
      </w:r>
      <w:r>
        <w:rPr>
          <w:sz w:val="22"/>
          <w:szCs w:val="22"/>
        </w:rPr>
        <w:t>ance</w:t>
      </w:r>
      <w:r>
        <w:rPr>
          <w:spacing w:val="1"/>
          <w:sz w:val="22"/>
          <w:szCs w:val="22"/>
        </w:rPr>
        <w:t xml:space="preserve"> </w:t>
      </w:r>
      <w:r>
        <w:rPr>
          <w:spacing w:val="-1"/>
          <w:sz w:val="22"/>
          <w:szCs w:val="22"/>
        </w:rPr>
        <w:t>R</w:t>
      </w:r>
      <w:r>
        <w:rPr>
          <w:sz w:val="22"/>
          <w:szCs w:val="22"/>
        </w:rPr>
        <w:t>equ</w:t>
      </w:r>
      <w:r>
        <w:rPr>
          <w:spacing w:val="1"/>
          <w:sz w:val="22"/>
          <w:szCs w:val="22"/>
        </w:rPr>
        <w:t>ir</w:t>
      </w:r>
      <w:r>
        <w:rPr>
          <w:sz w:val="22"/>
          <w:szCs w:val="22"/>
        </w:rPr>
        <w:t>e</w:t>
      </w:r>
      <w:r>
        <w:rPr>
          <w:spacing w:val="-4"/>
          <w:sz w:val="22"/>
          <w:szCs w:val="22"/>
        </w:rPr>
        <w:t>m</w:t>
      </w:r>
      <w:r>
        <w:rPr>
          <w:sz w:val="22"/>
          <w:szCs w:val="22"/>
        </w:rPr>
        <w:t>en</w:t>
      </w:r>
      <w:r>
        <w:rPr>
          <w:spacing w:val="1"/>
          <w:sz w:val="22"/>
          <w:szCs w:val="22"/>
        </w:rPr>
        <w:t>t</w:t>
      </w:r>
      <w:r>
        <w:rPr>
          <w:spacing w:val="12"/>
          <w:sz w:val="22"/>
          <w:szCs w:val="22"/>
        </w:rPr>
        <w:t>s</w:t>
      </w:r>
      <w:r>
        <w:rPr>
          <w:sz w:val="22"/>
          <w:szCs w:val="22"/>
        </w:rPr>
        <w:t>..............................................................................................................</w:t>
      </w:r>
      <w:r>
        <w:rPr>
          <w:spacing w:val="-19"/>
          <w:sz w:val="22"/>
          <w:szCs w:val="22"/>
        </w:rPr>
        <w:t xml:space="preserve"> </w:t>
      </w:r>
      <w:r w:rsidR="009B50F7">
        <w:rPr>
          <w:sz w:val="22"/>
          <w:szCs w:val="22"/>
        </w:rPr>
        <w:t>10</w:t>
      </w:r>
    </w:p>
    <w:p w:rsidR="006F182B" w:rsidRDefault="004312CF">
      <w:pPr>
        <w:spacing w:line="220" w:lineRule="exact"/>
        <w:ind w:left="491"/>
        <w:rPr>
          <w:sz w:val="22"/>
          <w:szCs w:val="22"/>
        </w:rPr>
      </w:pPr>
      <w:r>
        <w:rPr>
          <w:sz w:val="22"/>
          <w:szCs w:val="22"/>
        </w:rPr>
        <w:t xml:space="preserve">5.2  </w:t>
      </w:r>
      <w:r>
        <w:rPr>
          <w:spacing w:val="8"/>
          <w:sz w:val="22"/>
          <w:szCs w:val="22"/>
        </w:rPr>
        <w:t xml:space="preserve"> </w:t>
      </w:r>
      <w:r>
        <w:rPr>
          <w:sz w:val="22"/>
          <w:szCs w:val="22"/>
        </w:rPr>
        <w:t>Sa</w:t>
      </w:r>
      <w:r>
        <w:rPr>
          <w:spacing w:val="1"/>
          <w:sz w:val="22"/>
          <w:szCs w:val="22"/>
        </w:rPr>
        <w:t>f</w:t>
      </w:r>
      <w:r>
        <w:rPr>
          <w:sz w:val="22"/>
          <w:szCs w:val="22"/>
        </w:rPr>
        <w:t>e</w:t>
      </w:r>
      <w:r>
        <w:rPr>
          <w:spacing w:val="1"/>
          <w:sz w:val="22"/>
          <w:szCs w:val="22"/>
        </w:rPr>
        <w:t>t</w:t>
      </w:r>
      <w:r>
        <w:rPr>
          <w:sz w:val="22"/>
          <w:szCs w:val="22"/>
        </w:rPr>
        <w:t>y</w:t>
      </w:r>
      <w:r>
        <w:rPr>
          <w:spacing w:val="-2"/>
          <w:sz w:val="22"/>
          <w:szCs w:val="22"/>
        </w:rPr>
        <w:t xml:space="preserve"> </w:t>
      </w:r>
      <w:r>
        <w:rPr>
          <w:spacing w:val="-1"/>
          <w:sz w:val="22"/>
          <w:szCs w:val="22"/>
        </w:rPr>
        <w:t>R</w:t>
      </w:r>
      <w:r>
        <w:rPr>
          <w:sz w:val="22"/>
          <w:szCs w:val="22"/>
        </w:rPr>
        <w:t>equ</w:t>
      </w:r>
      <w:r>
        <w:rPr>
          <w:spacing w:val="1"/>
          <w:sz w:val="22"/>
          <w:szCs w:val="22"/>
        </w:rPr>
        <w:t>ir</w:t>
      </w:r>
      <w:r>
        <w:rPr>
          <w:sz w:val="22"/>
          <w:szCs w:val="22"/>
        </w:rPr>
        <w:t>e</w:t>
      </w:r>
      <w:r>
        <w:rPr>
          <w:spacing w:val="-4"/>
          <w:sz w:val="22"/>
          <w:szCs w:val="22"/>
        </w:rPr>
        <w:t>m</w:t>
      </w:r>
      <w:r>
        <w:rPr>
          <w:sz w:val="22"/>
          <w:szCs w:val="22"/>
        </w:rPr>
        <w:t>en</w:t>
      </w:r>
      <w:r>
        <w:rPr>
          <w:spacing w:val="1"/>
          <w:sz w:val="22"/>
          <w:szCs w:val="22"/>
        </w:rPr>
        <w:t>t</w:t>
      </w:r>
      <w:r>
        <w:rPr>
          <w:sz w:val="22"/>
          <w:szCs w:val="22"/>
        </w:rPr>
        <w:t>s</w:t>
      </w:r>
      <w:r>
        <w:rPr>
          <w:spacing w:val="-31"/>
          <w:sz w:val="22"/>
          <w:szCs w:val="22"/>
        </w:rPr>
        <w:t xml:space="preserve"> </w:t>
      </w:r>
      <w:r>
        <w:rPr>
          <w:sz w:val="22"/>
          <w:szCs w:val="22"/>
        </w:rPr>
        <w:t>........................................................................................................................</w:t>
      </w:r>
      <w:r>
        <w:rPr>
          <w:spacing w:val="-19"/>
          <w:sz w:val="22"/>
          <w:szCs w:val="22"/>
        </w:rPr>
        <w:t xml:space="preserve"> </w:t>
      </w:r>
      <w:r w:rsidR="009B50F7">
        <w:rPr>
          <w:sz w:val="22"/>
          <w:szCs w:val="22"/>
        </w:rPr>
        <w:t>10</w:t>
      </w:r>
    </w:p>
    <w:p w:rsidR="006F182B" w:rsidRDefault="004312CF">
      <w:pPr>
        <w:spacing w:line="220" w:lineRule="exact"/>
        <w:ind w:left="491"/>
        <w:rPr>
          <w:sz w:val="22"/>
          <w:szCs w:val="22"/>
        </w:rPr>
      </w:pPr>
      <w:r>
        <w:rPr>
          <w:sz w:val="22"/>
          <w:szCs w:val="22"/>
        </w:rPr>
        <w:t xml:space="preserve">5.3  </w:t>
      </w:r>
      <w:r>
        <w:rPr>
          <w:spacing w:val="8"/>
          <w:sz w:val="22"/>
          <w:szCs w:val="22"/>
        </w:rPr>
        <w:t xml:space="preserve"> </w:t>
      </w:r>
      <w:r>
        <w:rPr>
          <w:sz w:val="22"/>
          <w:szCs w:val="22"/>
        </w:rPr>
        <w:t>Secu</w:t>
      </w:r>
      <w:r>
        <w:rPr>
          <w:spacing w:val="1"/>
          <w:sz w:val="22"/>
          <w:szCs w:val="22"/>
        </w:rPr>
        <w:t>rit</w:t>
      </w:r>
      <w:r>
        <w:rPr>
          <w:sz w:val="22"/>
          <w:szCs w:val="22"/>
        </w:rPr>
        <w:t>y</w:t>
      </w:r>
      <w:r>
        <w:rPr>
          <w:spacing w:val="-2"/>
          <w:sz w:val="22"/>
          <w:szCs w:val="22"/>
        </w:rPr>
        <w:t xml:space="preserve"> </w:t>
      </w:r>
      <w:r>
        <w:rPr>
          <w:spacing w:val="-1"/>
          <w:sz w:val="22"/>
          <w:szCs w:val="22"/>
        </w:rPr>
        <w:t>R</w:t>
      </w:r>
      <w:r>
        <w:rPr>
          <w:sz w:val="22"/>
          <w:szCs w:val="22"/>
        </w:rPr>
        <w:t>equ</w:t>
      </w:r>
      <w:r>
        <w:rPr>
          <w:spacing w:val="1"/>
          <w:sz w:val="22"/>
          <w:szCs w:val="22"/>
        </w:rPr>
        <w:t>ir</w:t>
      </w:r>
      <w:r>
        <w:rPr>
          <w:sz w:val="22"/>
          <w:szCs w:val="22"/>
        </w:rPr>
        <w:t>e</w:t>
      </w:r>
      <w:r>
        <w:rPr>
          <w:spacing w:val="-4"/>
          <w:sz w:val="22"/>
          <w:szCs w:val="22"/>
        </w:rPr>
        <w:t>m</w:t>
      </w:r>
      <w:r>
        <w:rPr>
          <w:sz w:val="22"/>
          <w:szCs w:val="22"/>
        </w:rPr>
        <w:t>en</w:t>
      </w:r>
      <w:r>
        <w:rPr>
          <w:spacing w:val="1"/>
          <w:sz w:val="22"/>
          <w:szCs w:val="22"/>
        </w:rPr>
        <w:t>t</w:t>
      </w:r>
      <w:r>
        <w:rPr>
          <w:sz w:val="22"/>
          <w:szCs w:val="22"/>
        </w:rPr>
        <w:t>s</w:t>
      </w:r>
      <w:r>
        <w:rPr>
          <w:spacing w:val="-38"/>
          <w:sz w:val="22"/>
          <w:szCs w:val="22"/>
        </w:rPr>
        <w:t xml:space="preserve"> </w:t>
      </w:r>
      <w:r>
        <w:rPr>
          <w:sz w:val="22"/>
          <w:szCs w:val="22"/>
        </w:rPr>
        <w:t>.....................................................................................................................</w:t>
      </w:r>
      <w:r>
        <w:rPr>
          <w:spacing w:val="-19"/>
          <w:sz w:val="22"/>
          <w:szCs w:val="22"/>
        </w:rPr>
        <w:t xml:space="preserve"> </w:t>
      </w:r>
      <w:r w:rsidR="009B50F7">
        <w:rPr>
          <w:sz w:val="22"/>
          <w:szCs w:val="22"/>
        </w:rPr>
        <w:t>10</w:t>
      </w:r>
    </w:p>
    <w:p w:rsidR="006F182B" w:rsidRDefault="004312CF">
      <w:pPr>
        <w:spacing w:line="220" w:lineRule="exact"/>
        <w:ind w:left="491"/>
        <w:rPr>
          <w:sz w:val="22"/>
          <w:szCs w:val="22"/>
        </w:rPr>
      </w:pPr>
      <w:r>
        <w:rPr>
          <w:sz w:val="22"/>
          <w:szCs w:val="22"/>
        </w:rPr>
        <w:t xml:space="preserve">5.4  </w:t>
      </w:r>
      <w:r>
        <w:rPr>
          <w:spacing w:val="8"/>
          <w:sz w:val="22"/>
          <w:szCs w:val="22"/>
        </w:rPr>
        <w:t xml:space="preserve"> </w:t>
      </w:r>
      <w:r>
        <w:rPr>
          <w:sz w:val="22"/>
          <w:szCs w:val="22"/>
        </w:rPr>
        <w:t>So</w:t>
      </w:r>
      <w:r>
        <w:rPr>
          <w:spacing w:val="1"/>
          <w:sz w:val="22"/>
          <w:szCs w:val="22"/>
        </w:rPr>
        <w:t>ft</w:t>
      </w:r>
      <w:r>
        <w:rPr>
          <w:spacing w:val="-1"/>
          <w:sz w:val="22"/>
          <w:szCs w:val="22"/>
        </w:rPr>
        <w:t>w</w:t>
      </w:r>
      <w:r>
        <w:rPr>
          <w:sz w:val="22"/>
          <w:szCs w:val="22"/>
        </w:rPr>
        <w:t>a</w:t>
      </w:r>
      <w:r>
        <w:rPr>
          <w:spacing w:val="1"/>
          <w:sz w:val="22"/>
          <w:szCs w:val="22"/>
        </w:rPr>
        <w:t>r</w:t>
      </w:r>
      <w:r>
        <w:rPr>
          <w:sz w:val="22"/>
          <w:szCs w:val="22"/>
        </w:rPr>
        <w:t>e</w:t>
      </w:r>
      <w:r>
        <w:rPr>
          <w:spacing w:val="1"/>
          <w:sz w:val="22"/>
          <w:szCs w:val="22"/>
        </w:rPr>
        <w:t xml:space="preserve"> </w:t>
      </w:r>
      <w:r>
        <w:rPr>
          <w:spacing w:val="-1"/>
          <w:sz w:val="22"/>
          <w:szCs w:val="22"/>
        </w:rPr>
        <w:t>Q</w:t>
      </w:r>
      <w:r>
        <w:rPr>
          <w:sz w:val="22"/>
          <w:szCs w:val="22"/>
        </w:rPr>
        <w:t>ua</w:t>
      </w:r>
      <w:r>
        <w:rPr>
          <w:spacing w:val="1"/>
          <w:sz w:val="22"/>
          <w:szCs w:val="22"/>
        </w:rPr>
        <w:t>lit</w:t>
      </w:r>
      <w:r>
        <w:rPr>
          <w:sz w:val="22"/>
          <w:szCs w:val="22"/>
        </w:rPr>
        <w:t>y</w:t>
      </w:r>
      <w:r>
        <w:rPr>
          <w:spacing w:val="-2"/>
          <w:sz w:val="22"/>
          <w:szCs w:val="22"/>
        </w:rPr>
        <w:t xml:space="preserve"> </w:t>
      </w:r>
      <w:r>
        <w:rPr>
          <w:spacing w:val="-1"/>
          <w:sz w:val="22"/>
          <w:szCs w:val="22"/>
        </w:rPr>
        <w:t>A</w:t>
      </w:r>
      <w:r>
        <w:rPr>
          <w:spacing w:val="1"/>
          <w:sz w:val="22"/>
          <w:szCs w:val="22"/>
        </w:rPr>
        <w:t>ttri</w:t>
      </w:r>
      <w:r>
        <w:rPr>
          <w:sz w:val="22"/>
          <w:szCs w:val="22"/>
        </w:rPr>
        <w:t>bu</w:t>
      </w:r>
      <w:r>
        <w:rPr>
          <w:spacing w:val="1"/>
          <w:sz w:val="22"/>
          <w:szCs w:val="22"/>
        </w:rPr>
        <w:t>t</w:t>
      </w:r>
      <w:r>
        <w:rPr>
          <w:sz w:val="22"/>
          <w:szCs w:val="22"/>
        </w:rPr>
        <w:t>es</w:t>
      </w:r>
      <w:r>
        <w:rPr>
          <w:spacing w:val="-38"/>
          <w:sz w:val="22"/>
          <w:szCs w:val="22"/>
        </w:rPr>
        <w:t xml:space="preserve"> </w:t>
      </w:r>
      <w:r>
        <w:rPr>
          <w:sz w:val="22"/>
          <w:szCs w:val="22"/>
        </w:rPr>
        <w:t>.............................................................................................................</w:t>
      </w:r>
      <w:r>
        <w:rPr>
          <w:spacing w:val="-19"/>
          <w:sz w:val="22"/>
          <w:szCs w:val="22"/>
        </w:rPr>
        <w:t xml:space="preserve"> </w:t>
      </w:r>
      <w:r w:rsidR="009B50F7">
        <w:rPr>
          <w:sz w:val="22"/>
          <w:szCs w:val="22"/>
        </w:rPr>
        <w:t>10</w:t>
      </w:r>
    </w:p>
    <w:p w:rsidR="006F182B" w:rsidRDefault="004312CF">
      <w:pPr>
        <w:spacing w:line="220" w:lineRule="exact"/>
        <w:ind w:left="491"/>
        <w:rPr>
          <w:sz w:val="22"/>
          <w:szCs w:val="22"/>
        </w:rPr>
      </w:pPr>
      <w:r>
        <w:rPr>
          <w:sz w:val="22"/>
          <w:szCs w:val="22"/>
        </w:rPr>
        <w:t xml:space="preserve">5.5  </w:t>
      </w:r>
      <w:r>
        <w:rPr>
          <w:spacing w:val="8"/>
          <w:sz w:val="22"/>
          <w:szCs w:val="22"/>
        </w:rPr>
        <w:t xml:space="preserve"> </w:t>
      </w:r>
      <w:r>
        <w:rPr>
          <w:spacing w:val="-1"/>
          <w:sz w:val="22"/>
          <w:szCs w:val="22"/>
        </w:rPr>
        <w:t>B</w:t>
      </w:r>
      <w:r>
        <w:rPr>
          <w:sz w:val="22"/>
          <w:szCs w:val="22"/>
        </w:rPr>
        <w:t>us</w:t>
      </w:r>
      <w:r>
        <w:rPr>
          <w:spacing w:val="1"/>
          <w:sz w:val="22"/>
          <w:szCs w:val="22"/>
        </w:rPr>
        <w:t>i</w:t>
      </w:r>
      <w:r>
        <w:rPr>
          <w:sz w:val="22"/>
          <w:szCs w:val="22"/>
        </w:rPr>
        <w:t>ness</w:t>
      </w:r>
      <w:r>
        <w:rPr>
          <w:spacing w:val="1"/>
          <w:sz w:val="22"/>
          <w:szCs w:val="22"/>
        </w:rPr>
        <w:t xml:space="preserve"> </w:t>
      </w:r>
      <w:r>
        <w:rPr>
          <w:spacing w:val="-1"/>
          <w:sz w:val="22"/>
          <w:szCs w:val="22"/>
        </w:rPr>
        <w:t>R</w:t>
      </w:r>
      <w:r>
        <w:rPr>
          <w:sz w:val="22"/>
          <w:szCs w:val="22"/>
        </w:rPr>
        <w:t>u</w:t>
      </w:r>
      <w:r>
        <w:rPr>
          <w:spacing w:val="1"/>
          <w:sz w:val="22"/>
          <w:szCs w:val="22"/>
        </w:rPr>
        <w:t>l</w:t>
      </w:r>
      <w:r>
        <w:rPr>
          <w:sz w:val="22"/>
          <w:szCs w:val="22"/>
        </w:rPr>
        <w:t>es</w:t>
      </w:r>
      <w:r>
        <w:rPr>
          <w:spacing w:val="-28"/>
          <w:sz w:val="22"/>
          <w:szCs w:val="22"/>
        </w:rPr>
        <w:t xml:space="preserve"> </w:t>
      </w:r>
      <w:r>
        <w:rPr>
          <w:sz w:val="22"/>
          <w:szCs w:val="22"/>
        </w:rPr>
        <w:t>.................................................................................................................................</w:t>
      </w:r>
      <w:r>
        <w:rPr>
          <w:spacing w:val="-19"/>
          <w:sz w:val="22"/>
          <w:szCs w:val="22"/>
        </w:rPr>
        <w:t xml:space="preserve"> </w:t>
      </w:r>
      <w:r w:rsidR="009B50F7">
        <w:rPr>
          <w:sz w:val="22"/>
          <w:szCs w:val="22"/>
        </w:rPr>
        <w:t>11</w:t>
      </w:r>
    </w:p>
    <w:p w:rsidR="006F182B" w:rsidRDefault="004312CF">
      <w:pPr>
        <w:spacing w:before="9"/>
        <w:ind w:left="220"/>
        <w:rPr>
          <w:sz w:val="24"/>
          <w:szCs w:val="24"/>
        </w:rPr>
      </w:pPr>
      <w:r>
        <w:rPr>
          <w:b/>
          <w:sz w:val="24"/>
          <w:szCs w:val="24"/>
        </w:rPr>
        <w:t>6.   O</w:t>
      </w:r>
      <w:r>
        <w:rPr>
          <w:b/>
          <w:spacing w:val="-1"/>
          <w:sz w:val="24"/>
          <w:szCs w:val="24"/>
        </w:rPr>
        <w:t>t</w:t>
      </w:r>
      <w:r>
        <w:rPr>
          <w:b/>
          <w:spacing w:val="1"/>
          <w:sz w:val="24"/>
          <w:szCs w:val="24"/>
        </w:rPr>
        <w:t>h</w:t>
      </w:r>
      <w:r>
        <w:rPr>
          <w:b/>
          <w:spacing w:val="-1"/>
          <w:sz w:val="24"/>
          <w:szCs w:val="24"/>
        </w:rPr>
        <w:t>e</w:t>
      </w:r>
      <w:r>
        <w:rPr>
          <w:b/>
          <w:sz w:val="24"/>
          <w:szCs w:val="24"/>
        </w:rPr>
        <w:t>r</w:t>
      </w:r>
      <w:r>
        <w:rPr>
          <w:b/>
          <w:spacing w:val="-1"/>
          <w:sz w:val="24"/>
          <w:szCs w:val="24"/>
        </w:rPr>
        <w:t xml:space="preserve"> </w:t>
      </w:r>
      <w:r>
        <w:rPr>
          <w:b/>
          <w:sz w:val="24"/>
          <w:szCs w:val="24"/>
        </w:rPr>
        <w:t>R</w:t>
      </w:r>
      <w:r>
        <w:rPr>
          <w:b/>
          <w:spacing w:val="-1"/>
          <w:sz w:val="24"/>
          <w:szCs w:val="24"/>
        </w:rPr>
        <w:t>e</w:t>
      </w:r>
      <w:r>
        <w:rPr>
          <w:b/>
          <w:spacing w:val="1"/>
          <w:sz w:val="24"/>
          <w:szCs w:val="24"/>
        </w:rPr>
        <w:t>qu</w:t>
      </w:r>
      <w:r>
        <w:rPr>
          <w:b/>
          <w:sz w:val="24"/>
          <w:szCs w:val="24"/>
        </w:rPr>
        <w:t>i</w:t>
      </w:r>
      <w:r>
        <w:rPr>
          <w:b/>
          <w:spacing w:val="-1"/>
          <w:sz w:val="24"/>
          <w:szCs w:val="24"/>
        </w:rPr>
        <w:t>re</w:t>
      </w:r>
      <w:r>
        <w:rPr>
          <w:b/>
          <w:spacing w:val="-3"/>
          <w:sz w:val="24"/>
          <w:szCs w:val="24"/>
        </w:rPr>
        <w:t>m</w:t>
      </w:r>
      <w:r>
        <w:rPr>
          <w:b/>
          <w:spacing w:val="-1"/>
          <w:sz w:val="24"/>
          <w:szCs w:val="24"/>
        </w:rPr>
        <w:t>e</w:t>
      </w:r>
      <w:r>
        <w:rPr>
          <w:b/>
          <w:spacing w:val="1"/>
          <w:sz w:val="24"/>
          <w:szCs w:val="24"/>
        </w:rPr>
        <w:t>n</w:t>
      </w:r>
      <w:r>
        <w:rPr>
          <w:b/>
          <w:spacing w:val="-1"/>
          <w:sz w:val="24"/>
          <w:szCs w:val="24"/>
        </w:rPr>
        <w:t>t</w:t>
      </w:r>
      <w:r>
        <w:rPr>
          <w:b/>
          <w:sz w:val="24"/>
          <w:szCs w:val="24"/>
        </w:rPr>
        <w:t>s</w:t>
      </w:r>
      <w:r>
        <w:rPr>
          <w:b/>
          <w:spacing w:val="-7"/>
          <w:sz w:val="24"/>
          <w:szCs w:val="24"/>
        </w:rPr>
        <w:t xml:space="preserve"> </w:t>
      </w:r>
      <w:r>
        <w:rPr>
          <w:b/>
          <w:sz w:val="24"/>
          <w:szCs w:val="24"/>
        </w:rPr>
        <w:t>................................................................................................................5</w:t>
      </w:r>
    </w:p>
    <w:p w:rsidR="006F182B" w:rsidRDefault="004312CF">
      <w:pPr>
        <w:spacing w:before="5"/>
        <w:ind w:left="220"/>
        <w:rPr>
          <w:sz w:val="24"/>
          <w:szCs w:val="24"/>
        </w:rPr>
      </w:pPr>
      <w:r>
        <w:rPr>
          <w:b/>
          <w:sz w:val="24"/>
          <w:szCs w:val="24"/>
        </w:rPr>
        <w:t>A</w:t>
      </w:r>
      <w:r>
        <w:rPr>
          <w:b/>
          <w:spacing w:val="1"/>
          <w:sz w:val="24"/>
          <w:szCs w:val="24"/>
        </w:rPr>
        <w:t>pp</w:t>
      </w:r>
      <w:r>
        <w:rPr>
          <w:b/>
          <w:spacing w:val="-1"/>
          <w:sz w:val="24"/>
          <w:szCs w:val="24"/>
        </w:rPr>
        <w:t>e</w:t>
      </w:r>
      <w:r>
        <w:rPr>
          <w:b/>
          <w:spacing w:val="1"/>
          <w:sz w:val="24"/>
          <w:szCs w:val="24"/>
        </w:rPr>
        <w:t>nd</w:t>
      </w:r>
      <w:r>
        <w:rPr>
          <w:b/>
          <w:sz w:val="24"/>
          <w:szCs w:val="24"/>
        </w:rPr>
        <w:t>ix A:</w:t>
      </w:r>
      <w:r>
        <w:rPr>
          <w:b/>
          <w:spacing w:val="-1"/>
          <w:sz w:val="24"/>
          <w:szCs w:val="24"/>
        </w:rPr>
        <w:t xml:space="preserve"> </w:t>
      </w:r>
      <w:r>
        <w:rPr>
          <w:b/>
          <w:spacing w:val="-2"/>
          <w:sz w:val="24"/>
          <w:szCs w:val="24"/>
        </w:rPr>
        <w:t>G</w:t>
      </w:r>
      <w:r>
        <w:rPr>
          <w:b/>
          <w:sz w:val="24"/>
          <w:szCs w:val="24"/>
        </w:rPr>
        <w:t>lossa</w:t>
      </w:r>
      <w:r>
        <w:rPr>
          <w:b/>
          <w:spacing w:val="-1"/>
          <w:sz w:val="24"/>
          <w:szCs w:val="24"/>
        </w:rPr>
        <w:t>r</w:t>
      </w:r>
      <w:r>
        <w:rPr>
          <w:b/>
          <w:sz w:val="24"/>
          <w:szCs w:val="24"/>
        </w:rPr>
        <w:t>y....................................................................................................................5</w:t>
      </w:r>
    </w:p>
    <w:p w:rsidR="006F182B" w:rsidRDefault="004312CF">
      <w:pPr>
        <w:spacing w:before="5"/>
        <w:ind w:left="220"/>
        <w:rPr>
          <w:sz w:val="24"/>
          <w:szCs w:val="24"/>
        </w:rPr>
      </w:pPr>
      <w:r>
        <w:rPr>
          <w:b/>
          <w:sz w:val="24"/>
          <w:szCs w:val="24"/>
        </w:rPr>
        <w:t>A</w:t>
      </w:r>
      <w:r>
        <w:rPr>
          <w:b/>
          <w:spacing w:val="1"/>
          <w:sz w:val="24"/>
          <w:szCs w:val="24"/>
        </w:rPr>
        <w:t>pp</w:t>
      </w:r>
      <w:r>
        <w:rPr>
          <w:b/>
          <w:spacing w:val="-1"/>
          <w:sz w:val="24"/>
          <w:szCs w:val="24"/>
        </w:rPr>
        <w:t>e</w:t>
      </w:r>
      <w:r>
        <w:rPr>
          <w:b/>
          <w:spacing w:val="1"/>
          <w:sz w:val="24"/>
          <w:szCs w:val="24"/>
        </w:rPr>
        <w:t>nd</w:t>
      </w:r>
      <w:r>
        <w:rPr>
          <w:b/>
          <w:sz w:val="24"/>
          <w:szCs w:val="24"/>
        </w:rPr>
        <w:t xml:space="preserve">ix </w:t>
      </w:r>
      <w:r>
        <w:rPr>
          <w:b/>
          <w:spacing w:val="1"/>
          <w:sz w:val="24"/>
          <w:szCs w:val="24"/>
        </w:rPr>
        <w:t>B</w:t>
      </w:r>
      <w:r>
        <w:rPr>
          <w:b/>
          <w:sz w:val="24"/>
          <w:szCs w:val="24"/>
        </w:rPr>
        <w:t>:</w:t>
      </w:r>
      <w:r>
        <w:rPr>
          <w:b/>
          <w:spacing w:val="-1"/>
          <w:sz w:val="24"/>
          <w:szCs w:val="24"/>
        </w:rPr>
        <w:t xml:space="preserve"> </w:t>
      </w:r>
      <w:r>
        <w:rPr>
          <w:b/>
          <w:sz w:val="24"/>
          <w:szCs w:val="24"/>
        </w:rPr>
        <w:t>A</w:t>
      </w:r>
      <w:r>
        <w:rPr>
          <w:b/>
          <w:spacing w:val="1"/>
          <w:sz w:val="24"/>
          <w:szCs w:val="24"/>
        </w:rPr>
        <w:t>n</w:t>
      </w:r>
      <w:r>
        <w:rPr>
          <w:b/>
          <w:sz w:val="24"/>
          <w:szCs w:val="24"/>
        </w:rPr>
        <w:t xml:space="preserve">alysis </w:t>
      </w:r>
      <w:r>
        <w:rPr>
          <w:b/>
          <w:spacing w:val="-1"/>
          <w:sz w:val="24"/>
          <w:szCs w:val="24"/>
        </w:rPr>
        <w:t>M</w:t>
      </w:r>
      <w:r>
        <w:rPr>
          <w:b/>
          <w:sz w:val="24"/>
          <w:szCs w:val="24"/>
        </w:rPr>
        <w:t>o</w:t>
      </w:r>
      <w:r>
        <w:rPr>
          <w:b/>
          <w:spacing w:val="1"/>
          <w:sz w:val="24"/>
          <w:szCs w:val="24"/>
        </w:rPr>
        <w:t>d</w:t>
      </w:r>
      <w:r>
        <w:rPr>
          <w:b/>
          <w:spacing w:val="-1"/>
          <w:sz w:val="24"/>
          <w:szCs w:val="24"/>
        </w:rPr>
        <w:t>e</w:t>
      </w:r>
      <w:r>
        <w:rPr>
          <w:b/>
          <w:sz w:val="24"/>
          <w:szCs w:val="24"/>
        </w:rPr>
        <w:t>ls</w:t>
      </w:r>
      <w:r>
        <w:rPr>
          <w:b/>
          <w:spacing w:val="-38"/>
          <w:sz w:val="24"/>
          <w:szCs w:val="24"/>
        </w:rPr>
        <w:t xml:space="preserve"> </w:t>
      </w:r>
      <w:r>
        <w:rPr>
          <w:b/>
          <w:sz w:val="24"/>
          <w:szCs w:val="24"/>
        </w:rPr>
        <w:t>.......................................................................................................5</w:t>
      </w:r>
    </w:p>
    <w:p w:rsidR="006F182B" w:rsidRDefault="004312CF">
      <w:pPr>
        <w:spacing w:before="5"/>
        <w:ind w:left="220"/>
        <w:rPr>
          <w:sz w:val="24"/>
          <w:szCs w:val="24"/>
        </w:rPr>
      </w:pPr>
      <w:r>
        <w:rPr>
          <w:b/>
          <w:sz w:val="24"/>
          <w:szCs w:val="24"/>
        </w:rPr>
        <w:t>A</w:t>
      </w:r>
      <w:r>
        <w:rPr>
          <w:b/>
          <w:spacing w:val="1"/>
          <w:sz w:val="24"/>
          <w:szCs w:val="24"/>
        </w:rPr>
        <w:t>pp</w:t>
      </w:r>
      <w:r>
        <w:rPr>
          <w:b/>
          <w:spacing w:val="-1"/>
          <w:sz w:val="24"/>
          <w:szCs w:val="24"/>
        </w:rPr>
        <w:t>e</w:t>
      </w:r>
      <w:r>
        <w:rPr>
          <w:b/>
          <w:spacing w:val="1"/>
          <w:sz w:val="24"/>
          <w:szCs w:val="24"/>
        </w:rPr>
        <w:t>nd</w:t>
      </w:r>
      <w:r>
        <w:rPr>
          <w:b/>
          <w:sz w:val="24"/>
          <w:szCs w:val="24"/>
        </w:rPr>
        <w:t>ix C:</w:t>
      </w:r>
      <w:r>
        <w:rPr>
          <w:b/>
          <w:spacing w:val="-1"/>
          <w:sz w:val="24"/>
          <w:szCs w:val="24"/>
        </w:rPr>
        <w:t xml:space="preserve"> </w:t>
      </w:r>
      <w:r>
        <w:rPr>
          <w:b/>
          <w:spacing w:val="1"/>
          <w:sz w:val="24"/>
          <w:szCs w:val="24"/>
        </w:rPr>
        <w:t>T</w:t>
      </w:r>
      <w:r>
        <w:rPr>
          <w:b/>
          <w:sz w:val="24"/>
          <w:szCs w:val="24"/>
        </w:rPr>
        <w:t xml:space="preserve">o </w:t>
      </w:r>
      <w:r>
        <w:rPr>
          <w:b/>
          <w:spacing w:val="1"/>
          <w:sz w:val="24"/>
          <w:szCs w:val="24"/>
        </w:rPr>
        <w:t>B</w:t>
      </w:r>
      <w:r>
        <w:rPr>
          <w:b/>
          <w:sz w:val="24"/>
          <w:szCs w:val="24"/>
        </w:rPr>
        <w:t>e</w:t>
      </w:r>
      <w:r>
        <w:rPr>
          <w:b/>
          <w:spacing w:val="-1"/>
          <w:sz w:val="24"/>
          <w:szCs w:val="24"/>
        </w:rPr>
        <w:t xml:space="preserve"> </w:t>
      </w:r>
      <w:r>
        <w:rPr>
          <w:b/>
          <w:sz w:val="24"/>
          <w:szCs w:val="24"/>
        </w:rPr>
        <w:t>D</w:t>
      </w:r>
      <w:r>
        <w:rPr>
          <w:b/>
          <w:spacing w:val="-1"/>
          <w:sz w:val="24"/>
          <w:szCs w:val="24"/>
        </w:rPr>
        <w:t>eter</w:t>
      </w:r>
      <w:r>
        <w:rPr>
          <w:b/>
          <w:spacing w:val="-3"/>
          <w:sz w:val="24"/>
          <w:szCs w:val="24"/>
        </w:rPr>
        <w:t>m</w:t>
      </w:r>
      <w:r>
        <w:rPr>
          <w:b/>
          <w:sz w:val="24"/>
          <w:szCs w:val="24"/>
        </w:rPr>
        <w:t>i</w:t>
      </w:r>
      <w:r>
        <w:rPr>
          <w:b/>
          <w:spacing w:val="1"/>
          <w:sz w:val="24"/>
          <w:szCs w:val="24"/>
        </w:rPr>
        <w:t>n</w:t>
      </w:r>
      <w:r>
        <w:rPr>
          <w:b/>
          <w:spacing w:val="-1"/>
          <w:sz w:val="24"/>
          <w:szCs w:val="24"/>
        </w:rPr>
        <w:t>e</w:t>
      </w:r>
      <w:r>
        <w:rPr>
          <w:b/>
          <w:sz w:val="24"/>
          <w:szCs w:val="24"/>
        </w:rPr>
        <w:t>d</w:t>
      </w:r>
      <w:r>
        <w:rPr>
          <w:b/>
          <w:spacing w:val="1"/>
          <w:sz w:val="24"/>
          <w:szCs w:val="24"/>
        </w:rPr>
        <w:t xml:space="preserve"> L</w:t>
      </w:r>
      <w:r>
        <w:rPr>
          <w:b/>
          <w:sz w:val="24"/>
          <w:szCs w:val="24"/>
        </w:rPr>
        <w:t>is</w:t>
      </w:r>
      <w:r>
        <w:rPr>
          <w:b/>
          <w:spacing w:val="9"/>
          <w:sz w:val="24"/>
          <w:szCs w:val="24"/>
        </w:rPr>
        <w:t>t</w:t>
      </w:r>
      <w:r>
        <w:rPr>
          <w:b/>
          <w:sz w:val="24"/>
          <w:szCs w:val="24"/>
        </w:rPr>
        <w:t>............................................................................................6</w:t>
      </w:r>
    </w:p>
    <w:p w:rsidR="006F182B" w:rsidRDefault="006F182B">
      <w:pPr>
        <w:spacing w:before="8" w:line="180" w:lineRule="exact"/>
        <w:rPr>
          <w:sz w:val="19"/>
          <w:szCs w:val="19"/>
        </w:rPr>
      </w:pPr>
    </w:p>
    <w:p w:rsidR="006F182B" w:rsidRDefault="006F182B">
      <w:pPr>
        <w:spacing w:line="200" w:lineRule="exact"/>
      </w:pPr>
    </w:p>
    <w:p w:rsidR="006F182B" w:rsidRDefault="006F182B">
      <w:pPr>
        <w:spacing w:line="200" w:lineRule="exact"/>
      </w:pPr>
    </w:p>
    <w:p w:rsidR="006F182B" w:rsidRDefault="004312CF">
      <w:pPr>
        <w:ind w:left="220"/>
        <w:rPr>
          <w:sz w:val="36"/>
          <w:szCs w:val="36"/>
        </w:rPr>
      </w:pPr>
      <w:r>
        <w:rPr>
          <w:b/>
          <w:spacing w:val="-1"/>
          <w:sz w:val="36"/>
          <w:szCs w:val="36"/>
        </w:rPr>
        <w:t>R</w:t>
      </w:r>
      <w:r>
        <w:rPr>
          <w:b/>
          <w:spacing w:val="1"/>
          <w:sz w:val="36"/>
          <w:szCs w:val="36"/>
        </w:rPr>
        <w:t>e</w:t>
      </w:r>
      <w:r>
        <w:rPr>
          <w:b/>
          <w:sz w:val="36"/>
          <w:szCs w:val="36"/>
        </w:rPr>
        <w:t>v</w:t>
      </w:r>
      <w:r>
        <w:rPr>
          <w:b/>
          <w:spacing w:val="1"/>
          <w:sz w:val="36"/>
          <w:szCs w:val="36"/>
        </w:rPr>
        <w:t>i</w:t>
      </w:r>
      <w:r>
        <w:rPr>
          <w:b/>
          <w:spacing w:val="-1"/>
          <w:sz w:val="36"/>
          <w:szCs w:val="36"/>
        </w:rPr>
        <w:t>s</w:t>
      </w:r>
      <w:r>
        <w:rPr>
          <w:b/>
          <w:spacing w:val="1"/>
          <w:sz w:val="36"/>
          <w:szCs w:val="36"/>
        </w:rPr>
        <w:t>i</w:t>
      </w:r>
      <w:r>
        <w:rPr>
          <w:b/>
          <w:sz w:val="36"/>
          <w:szCs w:val="36"/>
        </w:rPr>
        <w:t xml:space="preserve">on </w:t>
      </w:r>
      <w:r>
        <w:rPr>
          <w:b/>
          <w:spacing w:val="1"/>
          <w:sz w:val="36"/>
          <w:szCs w:val="36"/>
        </w:rPr>
        <w:t>Hi</w:t>
      </w:r>
      <w:r>
        <w:rPr>
          <w:b/>
          <w:spacing w:val="-1"/>
          <w:sz w:val="36"/>
          <w:szCs w:val="36"/>
        </w:rPr>
        <w:t>s</w:t>
      </w:r>
      <w:r>
        <w:rPr>
          <w:b/>
          <w:sz w:val="36"/>
          <w:szCs w:val="36"/>
        </w:rPr>
        <w:t>to</w:t>
      </w:r>
      <w:r>
        <w:rPr>
          <w:b/>
          <w:spacing w:val="1"/>
          <w:sz w:val="36"/>
          <w:szCs w:val="36"/>
        </w:rPr>
        <w:t>r</w:t>
      </w:r>
      <w:r>
        <w:rPr>
          <w:b/>
          <w:sz w:val="36"/>
          <w:szCs w:val="36"/>
        </w:rPr>
        <w:t>y</w:t>
      </w:r>
    </w:p>
    <w:p w:rsidR="006F182B" w:rsidRDefault="006F182B">
      <w:pPr>
        <w:spacing w:before="6" w:line="220" w:lineRule="exact"/>
        <w:rPr>
          <w:sz w:val="22"/>
          <w:szCs w:val="22"/>
        </w:rPr>
      </w:pPr>
    </w:p>
    <w:tbl>
      <w:tblPr>
        <w:tblW w:w="9869" w:type="dxa"/>
        <w:tblInd w:w="96"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0" w:type="dxa"/>
          <w:right w:w="0" w:type="dxa"/>
        </w:tblCellMar>
        <w:tblLook w:val="01E0" w:firstRow="1" w:lastRow="1" w:firstColumn="1" w:lastColumn="1" w:noHBand="0" w:noVBand="0"/>
      </w:tblPr>
      <w:tblGrid>
        <w:gridCol w:w="2160"/>
        <w:gridCol w:w="1171"/>
        <w:gridCol w:w="4956"/>
        <w:gridCol w:w="1582"/>
      </w:tblGrid>
      <w:tr w:rsidR="00827F5C">
        <w:trPr>
          <w:trHeight w:hRule="exact" w:val="386"/>
        </w:trPr>
        <w:tc>
          <w:tcPr>
            <w:tcW w:w="2160" w:type="dxa"/>
            <w:tcBorders>
              <w:top w:val="single" w:sz="12" w:space="0" w:color="000001"/>
              <w:left w:val="single" w:sz="12" w:space="0" w:color="000001"/>
              <w:bottom w:val="single" w:sz="12" w:space="0" w:color="000001"/>
              <w:right w:val="single" w:sz="6" w:space="0" w:color="000001"/>
            </w:tcBorders>
            <w:shd w:val="clear" w:color="auto" w:fill="auto"/>
            <w:tcMar>
              <w:left w:w="0" w:type="dxa"/>
            </w:tcMar>
          </w:tcPr>
          <w:p w:rsidR="006F182B" w:rsidRDefault="004312CF">
            <w:pPr>
              <w:spacing w:before="10"/>
              <w:ind w:left="93"/>
              <w:rPr>
                <w:sz w:val="24"/>
                <w:szCs w:val="24"/>
              </w:rPr>
            </w:pPr>
            <w:r>
              <w:rPr>
                <w:b/>
                <w:sz w:val="24"/>
                <w:szCs w:val="24"/>
              </w:rPr>
              <w:t>Na</w:t>
            </w:r>
            <w:r>
              <w:rPr>
                <w:b/>
                <w:spacing w:val="-3"/>
                <w:sz w:val="24"/>
                <w:szCs w:val="24"/>
              </w:rPr>
              <w:t>me</w:t>
            </w:r>
          </w:p>
        </w:tc>
        <w:tc>
          <w:tcPr>
            <w:tcW w:w="1171" w:type="dxa"/>
            <w:tcBorders>
              <w:top w:val="single" w:sz="12" w:space="0" w:color="000001"/>
              <w:left w:val="single" w:sz="6" w:space="0" w:color="000001"/>
              <w:bottom w:val="single" w:sz="12" w:space="0" w:color="000001"/>
              <w:right w:val="single" w:sz="6" w:space="0" w:color="000001"/>
            </w:tcBorders>
            <w:shd w:val="clear" w:color="auto" w:fill="auto"/>
            <w:tcMar>
              <w:left w:w="0" w:type="dxa"/>
            </w:tcMar>
          </w:tcPr>
          <w:p w:rsidR="006F182B" w:rsidRDefault="004312CF">
            <w:pPr>
              <w:spacing w:before="10"/>
              <w:ind w:left="100"/>
              <w:rPr>
                <w:sz w:val="24"/>
                <w:szCs w:val="24"/>
              </w:rPr>
            </w:pPr>
            <w:r>
              <w:rPr>
                <w:b/>
                <w:sz w:val="24"/>
                <w:szCs w:val="24"/>
              </w:rPr>
              <w:t>Da</w:t>
            </w:r>
            <w:r>
              <w:rPr>
                <w:b/>
                <w:spacing w:val="-1"/>
                <w:sz w:val="24"/>
                <w:szCs w:val="24"/>
              </w:rPr>
              <w:t>te</w:t>
            </w:r>
          </w:p>
        </w:tc>
        <w:tc>
          <w:tcPr>
            <w:tcW w:w="4955" w:type="dxa"/>
            <w:tcBorders>
              <w:top w:val="single" w:sz="12" w:space="0" w:color="000001"/>
              <w:left w:val="single" w:sz="6" w:space="0" w:color="000001"/>
              <w:bottom w:val="single" w:sz="12" w:space="0" w:color="000001"/>
              <w:right w:val="single" w:sz="6" w:space="0" w:color="000001"/>
            </w:tcBorders>
            <w:shd w:val="clear" w:color="auto" w:fill="auto"/>
            <w:tcMar>
              <w:left w:w="0" w:type="dxa"/>
            </w:tcMar>
          </w:tcPr>
          <w:p w:rsidR="006F182B" w:rsidRDefault="004312CF">
            <w:pPr>
              <w:spacing w:before="10"/>
              <w:ind w:left="100"/>
              <w:rPr>
                <w:sz w:val="24"/>
                <w:szCs w:val="24"/>
              </w:rPr>
            </w:pPr>
            <w:r>
              <w:rPr>
                <w:b/>
                <w:sz w:val="24"/>
                <w:szCs w:val="24"/>
              </w:rPr>
              <w:t>R</w:t>
            </w:r>
            <w:r>
              <w:rPr>
                <w:b/>
                <w:spacing w:val="-1"/>
                <w:sz w:val="24"/>
                <w:szCs w:val="24"/>
              </w:rPr>
              <w:t>e</w:t>
            </w:r>
            <w:r>
              <w:rPr>
                <w:b/>
                <w:sz w:val="24"/>
                <w:szCs w:val="24"/>
              </w:rPr>
              <w:t>ason</w:t>
            </w:r>
            <w:r>
              <w:rPr>
                <w:b/>
                <w:spacing w:val="1"/>
                <w:sz w:val="24"/>
                <w:szCs w:val="24"/>
              </w:rPr>
              <w:t xml:space="preserve"> </w:t>
            </w:r>
            <w:r>
              <w:rPr>
                <w:b/>
                <w:spacing w:val="-3"/>
                <w:sz w:val="24"/>
                <w:szCs w:val="24"/>
              </w:rPr>
              <w:t>F</w:t>
            </w:r>
            <w:r>
              <w:rPr>
                <w:b/>
                <w:sz w:val="24"/>
                <w:szCs w:val="24"/>
              </w:rPr>
              <w:t>or</w:t>
            </w:r>
            <w:r>
              <w:rPr>
                <w:b/>
                <w:spacing w:val="-1"/>
                <w:sz w:val="24"/>
                <w:szCs w:val="24"/>
              </w:rPr>
              <w:t xml:space="preserve"> </w:t>
            </w:r>
            <w:r>
              <w:rPr>
                <w:b/>
                <w:sz w:val="24"/>
                <w:szCs w:val="24"/>
              </w:rPr>
              <w:t>C</w:t>
            </w:r>
            <w:r>
              <w:rPr>
                <w:b/>
                <w:spacing w:val="1"/>
                <w:sz w:val="24"/>
                <w:szCs w:val="24"/>
              </w:rPr>
              <w:t>h</w:t>
            </w:r>
            <w:r>
              <w:rPr>
                <w:b/>
                <w:sz w:val="24"/>
                <w:szCs w:val="24"/>
              </w:rPr>
              <w:t>a</w:t>
            </w:r>
            <w:r>
              <w:rPr>
                <w:b/>
                <w:spacing w:val="1"/>
                <w:sz w:val="24"/>
                <w:szCs w:val="24"/>
              </w:rPr>
              <w:t>n</w:t>
            </w:r>
            <w:r>
              <w:rPr>
                <w:b/>
                <w:sz w:val="24"/>
                <w:szCs w:val="24"/>
              </w:rPr>
              <w:t>g</w:t>
            </w:r>
            <w:r>
              <w:rPr>
                <w:b/>
                <w:spacing w:val="-1"/>
                <w:sz w:val="24"/>
                <w:szCs w:val="24"/>
              </w:rPr>
              <w:t>e</w:t>
            </w:r>
            <w:r>
              <w:rPr>
                <w:b/>
                <w:sz w:val="24"/>
                <w:szCs w:val="24"/>
              </w:rPr>
              <w:t>s</w:t>
            </w:r>
          </w:p>
        </w:tc>
        <w:tc>
          <w:tcPr>
            <w:tcW w:w="1582" w:type="dxa"/>
            <w:tcBorders>
              <w:top w:val="single" w:sz="12" w:space="0" w:color="000001"/>
              <w:left w:val="single" w:sz="6" w:space="0" w:color="000001"/>
              <w:bottom w:val="single" w:sz="12" w:space="0" w:color="000001"/>
              <w:right w:val="single" w:sz="12" w:space="0" w:color="000001"/>
            </w:tcBorders>
            <w:shd w:val="clear" w:color="auto" w:fill="auto"/>
            <w:tcMar>
              <w:left w:w="0" w:type="dxa"/>
            </w:tcMar>
          </w:tcPr>
          <w:p w:rsidR="006F182B" w:rsidRDefault="004312CF">
            <w:pPr>
              <w:spacing w:before="10"/>
              <w:ind w:left="100"/>
              <w:rPr>
                <w:sz w:val="24"/>
                <w:szCs w:val="24"/>
              </w:rPr>
            </w:pPr>
            <w:r>
              <w:rPr>
                <w:b/>
                <w:sz w:val="24"/>
                <w:szCs w:val="24"/>
              </w:rPr>
              <w:t>V</w:t>
            </w:r>
            <w:r>
              <w:rPr>
                <w:b/>
                <w:spacing w:val="-1"/>
                <w:sz w:val="24"/>
                <w:szCs w:val="24"/>
              </w:rPr>
              <w:t>er</w:t>
            </w:r>
            <w:r>
              <w:rPr>
                <w:b/>
                <w:sz w:val="24"/>
                <w:szCs w:val="24"/>
              </w:rPr>
              <w:t>sion</w:t>
            </w:r>
          </w:p>
        </w:tc>
      </w:tr>
      <w:tr w:rsidR="00827F5C">
        <w:trPr>
          <w:trHeight w:hRule="exact" w:val="379"/>
        </w:trPr>
        <w:tc>
          <w:tcPr>
            <w:tcW w:w="2160" w:type="dxa"/>
            <w:tcBorders>
              <w:top w:val="single" w:sz="12" w:space="0" w:color="000001"/>
              <w:left w:val="single" w:sz="12" w:space="0" w:color="000001"/>
              <w:bottom w:val="single" w:sz="6" w:space="0" w:color="000001"/>
              <w:right w:val="single" w:sz="6" w:space="0" w:color="000001"/>
            </w:tcBorders>
            <w:shd w:val="clear" w:color="auto" w:fill="auto"/>
            <w:tcMar>
              <w:left w:w="0" w:type="dxa"/>
            </w:tcMar>
          </w:tcPr>
          <w:p w:rsidR="006F182B" w:rsidRDefault="006F182B"/>
        </w:tc>
        <w:tc>
          <w:tcPr>
            <w:tcW w:w="1171" w:type="dxa"/>
            <w:tcBorders>
              <w:top w:val="single" w:sz="12" w:space="0" w:color="000001"/>
              <w:left w:val="single" w:sz="6" w:space="0" w:color="000001"/>
              <w:bottom w:val="single" w:sz="6" w:space="0" w:color="000001"/>
              <w:right w:val="single" w:sz="6" w:space="0" w:color="000001"/>
            </w:tcBorders>
            <w:shd w:val="clear" w:color="auto" w:fill="auto"/>
            <w:tcMar>
              <w:left w:w="0" w:type="dxa"/>
            </w:tcMar>
          </w:tcPr>
          <w:p w:rsidR="006F182B" w:rsidRDefault="006F182B"/>
        </w:tc>
        <w:tc>
          <w:tcPr>
            <w:tcW w:w="4955" w:type="dxa"/>
            <w:tcBorders>
              <w:top w:val="single" w:sz="12" w:space="0" w:color="000001"/>
              <w:left w:val="single" w:sz="6" w:space="0" w:color="000001"/>
              <w:bottom w:val="single" w:sz="6" w:space="0" w:color="000001"/>
              <w:right w:val="single" w:sz="6" w:space="0" w:color="000001"/>
            </w:tcBorders>
            <w:shd w:val="clear" w:color="auto" w:fill="auto"/>
            <w:tcMar>
              <w:left w:w="0" w:type="dxa"/>
            </w:tcMar>
          </w:tcPr>
          <w:p w:rsidR="006F182B" w:rsidRDefault="006F182B"/>
        </w:tc>
        <w:tc>
          <w:tcPr>
            <w:tcW w:w="1582" w:type="dxa"/>
            <w:tcBorders>
              <w:top w:val="single" w:sz="12" w:space="0" w:color="000001"/>
              <w:left w:val="single" w:sz="6" w:space="0" w:color="000001"/>
              <w:bottom w:val="single" w:sz="6" w:space="0" w:color="000001"/>
              <w:right w:val="single" w:sz="12" w:space="0" w:color="000001"/>
            </w:tcBorders>
            <w:shd w:val="clear" w:color="auto" w:fill="auto"/>
            <w:tcMar>
              <w:left w:w="0" w:type="dxa"/>
            </w:tcMar>
          </w:tcPr>
          <w:p w:rsidR="006F182B" w:rsidRDefault="006F182B"/>
        </w:tc>
      </w:tr>
      <w:tr w:rsidR="00827F5C">
        <w:trPr>
          <w:trHeight w:hRule="exact" w:val="343"/>
        </w:trPr>
        <w:tc>
          <w:tcPr>
            <w:tcW w:w="2160" w:type="dxa"/>
            <w:tcBorders>
              <w:top w:val="single" w:sz="6" w:space="0" w:color="000001"/>
              <w:left w:val="single" w:sz="12" w:space="0" w:color="000001"/>
              <w:bottom w:val="single" w:sz="12" w:space="0" w:color="000001"/>
              <w:right w:val="single" w:sz="6" w:space="0" w:color="000001"/>
            </w:tcBorders>
            <w:shd w:val="clear" w:color="auto" w:fill="auto"/>
            <w:tcMar>
              <w:left w:w="0" w:type="dxa"/>
            </w:tcMar>
          </w:tcPr>
          <w:p w:rsidR="006F182B" w:rsidRDefault="006F182B"/>
        </w:tc>
        <w:tc>
          <w:tcPr>
            <w:tcW w:w="1171" w:type="dxa"/>
            <w:tcBorders>
              <w:top w:val="single" w:sz="6" w:space="0" w:color="000001"/>
              <w:left w:val="single" w:sz="6" w:space="0" w:color="000001"/>
              <w:bottom w:val="single" w:sz="12" w:space="0" w:color="000001"/>
              <w:right w:val="single" w:sz="6" w:space="0" w:color="000001"/>
            </w:tcBorders>
            <w:shd w:val="clear" w:color="auto" w:fill="auto"/>
            <w:tcMar>
              <w:left w:w="0" w:type="dxa"/>
            </w:tcMar>
          </w:tcPr>
          <w:p w:rsidR="006F182B" w:rsidRDefault="006F182B"/>
        </w:tc>
        <w:tc>
          <w:tcPr>
            <w:tcW w:w="4955" w:type="dxa"/>
            <w:tcBorders>
              <w:top w:val="single" w:sz="6" w:space="0" w:color="000001"/>
              <w:left w:val="single" w:sz="6" w:space="0" w:color="000001"/>
              <w:bottom w:val="single" w:sz="12" w:space="0" w:color="000001"/>
              <w:right w:val="single" w:sz="6" w:space="0" w:color="000001"/>
            </w:tcBorders>
            <w:shd w:val="clear" w:color="auto" w:fill="auto"/>
            <w:tcMar>
              <w:left w:w="0" w:type="dxa"/>
            </w:tcMar>
          </w:tcPr>
          <w:p w:rsidR="006F182B" w:rsidRDefault="006F182B"/>
        </w:tc>
        <w:tc>
          <w:tcPr>
            <w:tcW w:w="1582" w:type="dxa"/>
            <w:tcBorders>
              <w:top w:val="single" w:sz="6" w:space="0" w:color="000001"/>
              <w:left w:val="single" w:sz="6" w:space="0" w:color="000001"/>
              <w:bottom w:val="single" w:sz="12" w:space="0" w:color="000001"/>
              <w:right w:val="single" w:sz="12" w:space="0" w:color="000001"/>
            </w:tcBorders>
            <w:shd w:val="clear" w:color="auto" w:fill="auto"/>
            <w:tcMar>
              <w:left w:w="0" w:type="dxa"/>
            </w:tcMar>
          </w:tcPr>
          <w:p w:rsidR="006F182B" w:rsidRDefault="006F182B"/>
        </w:tc>
      </w:tr>
    </w:tbl>
    <w:p w:rsidR="006F182B" w:rsidRDefault="006F182B">
      <w:pPr>
        <w:sectPr w:rsidR="006F182B" w:rsidSect="00337A3C">
          <w:footerReference w:type="default" r:id="rId8"/>
          <w:pgSz w:w="12240" w:h="15840"/>
          <w:pgMar w:top="658" w:right="919" w:bottom="278" w:left="1219" w:header="0" w:footer="0" w:gutter="0"/>
          <w:pgNumType w:start="66"/>
          <w:cols w:space="720"/>
          <w:formProt w:val="0"/>
          <w:docGrid w:linePitch="240" w:charSpace="2047"/>
        </w:sectPr>
      </w:pPr>
    </w:p>
    <w:p w:rsidR="006F182B" w:rsidRDefault="006F182B">
      <w:pPr>
        <w:spacing w:before="3" w:line="160" w:lineRule="exact"/>
        <w:rPr>
          <w:sz w:val="16"/>
          <w:szCs w:val="16"/>
        </w:rPr>
      </w:pPr>
    </w:p>
    <w:p w:rsidR="006F182B" w:rsidRDefault="006F182B">
      <w:pPr>
        <w:spacing w:line="200" w:lineRule="exact"/>
      </w:pPr>
    </w:p>
    <w:p w:rsidR="006F182B" w:rsidRDefault="006F182B">
      <w:pPr>
        <w:spacing w:line="200" w:lineRule="exact"/>
      </w:pPr>
    </w:p>
    <w:p w:rsidR="006F182B" w:rsidRPr="00484CC4" w:rsidRDefault="006F182B" w:rsidP="00484CC4">
      <w:pPr>
        <w:spacing w:line="360" w:lineRule="auto"/>
        <w:rPr>
          <w:rFonts w:ascii="Arial" w:hAnsi="Arial" w:cs="Arial"/>
        </w:rPr>
      </w:pPr>
    </w:p>
    <w:p w:rsidR="006F182B" w:rsidRPr="00484CC4" w:rsidRDefault="006F182B" w:rsidP="00484CC4">
      <w:pPr>
        <w:spacing w:line="360" w:lineRule="auto"/>
        <w:rPr>
          <w:rFonts w:ascii="Arial" w:hAnsi="Arial" w:cs="Arial"/>
        </w:rPr>
      </w:pPr>
    </w:p>
    <w:p w:rsidR="006F182B" w:rsidRPr="00484CC4" w:rsidRDefault="004312CF" w:rsidP="00484CC4">
      <w:pPr>
        <w:spacing w:before="13" w:line="360" w:lineRule="auto"/>
        <w:ind w:left="116"/>
        <w:rPr>
          <w:rFonts w:ascii="Arial" w:hAnsi="Arial" w:cs="Arial"/>
          <w:sz w:val="36"/>
          <w:szCs w:val="36"/>
        </w:rPr>
      </w:pPr>
      <w:r w:rsidRPr="00484CC4">
        <w:rPr>
          <w:rFonts w:ascii="Arial" w:hAnsi="Arial" w:cs="Arial"/>
          <w:b/>
          <w:sz w:val="36"/>
          <w:szCs w:val="36"/>
        </w:rPr>
        <w:t>1.</w:t>
      </w:r>
      <w:r w:rsidRPr="00484CC4">
        <w:rPr>
          <w:rFonts w:ascii="Arial" w:hAnsi="Arial" w:cs="Arial"/>
          <w:b/>
          <w:spacing w:val="55"/>
          <w:sz w:val="36"/>
          <w:szCs w:val="36"/>
        </w:rPr>
        <w:t xml:space="preserve"> </w:t>
      </w:r>
      <w:r w:rsidRPr="00484CC4">
        <w:rPr>
          <w:rFonts w:ascii="Arial" w:hAnsi="Arial" w:cs="Arial"/>
          <w:b/>
          <w:spacing w:val="-1"/>
          <w:sz w:val="36"/>
          <w:szCs w:val="36"/>
        </w:rPr>
        <w:t>In</w:t>
      </w:r>
      <w:r w:rsidRPr="00484CC4">
        <w:rPr>
          <w:rFonts w:ascii="Arial" w:hAnsi="Arial" w:cs="Arial"/>
          <w:b/>
          <w:sz w:val="36"/>
          <w:szCs w:val="36"/>
        </w:rPr>
        <w:t>t</w:t>
      </w:r>
      <w:r w:rsidRPr="00484CC4">
        <w:rPr>
          <w:rFonts w:ascii="Arial" w:hAnsi="Arial" w:cs="Arial"/>
          <w:b/>
          <w:spacing w:val="-6"/>
          <w:sz w:val="36"/>
          <w:szCs w:val="36"/>
        </w:rPr>
        <w:t>r</w:t>
      </w:r>
      <w:r w:rsidRPr="00484CC4">
        <w:rPr>
          <w:rFonts w:ascii="Arial" w:hAnsi="Arial" w:cs="Arial"/>
          <w:b/>
          <w:sz w:val="36"/>
          <w:szCs w:val="36"/>
        </w:rPr>
        <w:t>o</w:t>
      </w:r>
      <w:r w:rsidRPr="00484CC4">
        <w:rPr>
          <w:rFonts w:ascii="Arial" w:hAnsi="Arial" w:cs="Arial"/>
          <w:b/>
          <w:spacing w:val="-1"/>
          <w:sz w:val="36"/>
          <w:szCs w:val="36"/>
        </w:rPr>
        <w:t>du</w:t>
      </w:r>
      <w:r w:rsidRPr="00484CC4">
        <w:rPr>
          <w:rFonts w:ascii="Arial" w:hAnsi="Arial" w:cs="Arial"/>
          <w:b/>
          <w:spacing w:val="1"/>
          <w:sz w:val="36"/>
          <w:szCs w:val="36"/>
        </w:rPr>
        <w:t>c</w:t>
      </w:r>
      <w:r w:rsidRPr="00484CC4">
        <w:rPr>
          <w:rFonts w:ascii="Arial" w:hAnsi="Arial" w:cs="Arial"/>
          <w:b/>
          <w:sz w:val="36"/>
          <w:szCs w:val="36"/>
        </w:rPr>
        <w:t>t</w:t>
      </w:r>
      <w:r w:rsidRPr="00484CC4">
        <w:rPr>
          <w:rFonts w:ascii="Arial" w:hAnsi="Arial" w:cs="Arial"/>
          <w:b/>
          <w:spacing w:val="1"/>
          <w:sz w:val="36"/>
          <w:szCs w:val="36"/>
        </w:rPr>
        <w:t>i</w:t>
      </w:r>
      <w:r w:rsidRPr="00484CC4">
        <w:rPr>
          <w:rFonts w:ascii="Arial" w:hAnsi="Arial" w:cs="Arial"/>
          <w:b/>
          <w:sz w:val="36"/>
          <w:szCs w:val="36"/>
        </w:rPr>
        <w:t>on</w:t>
      </w:r>
    </w:p>
    <w:p w:rsidR="006F182B" w:rsidRPr="00484CC4" w:rsidRDefault="004312CF" w:rsidP="00484CC4">
      <w:pPr>
        <w:spacing w:line="360" w:lineRule="auto"/>
        <w:ind w:left="116"/>
        <w:rPr>
          <w:rFonts w:ascii="Arial" w:hAnsi="Arial" w:cs="Arial"/>
          <w:sz w:val="28"/>
          <w:szCs w:val="28"/>
        </w:rPr>
      </w:pPr>
      <w:r w:rsidRPr="00484CC4">
        <w:rPr>
          <w:rFonts w:ascii="Arial" w:hAnsi="Arial" w:cs="Arial"/>
          <w:b/>
          <w:spacing w:val="1"/>
          <w:sz w:val="28"/>
          <w:szCs w:val="28"/>
        </w:rPr>
        <w:t>1</w:t>
      </w:r>
      <w:r w:rsidRPr="00484CC4">
        <w:rPr>
          <w:rFonts w:ascii="Arial" w:hAnsi="Arial" w:cs="Arial"/>
          <w:b/>
          <w:spacing w:val="-1"/>
          <w:sz w:val="28"/>
          <w:szCs w:val="28"/>
        </w:rPr>
        <w:t>.</w:t>
      </w:r>
      <w:r w:rsidRPr="00484CC4">
        <w:rPr>
          <w:rFonts w:ascii="Arial" w:hAnsi="Arial" w:cs="Arial"/>
          <w:b/>
          <w:sz w:val="28"/>
          <w:szCs w:val="28"/>
        </w:rPr>
        <w:t xml:space="preserve">1 </w:t>
      </w:r>
      <w:r w:rsidRPr="00484CC4">
        <w:rPr>
          <w:rFonts w:ascii="Arial" w:hAnsi="Arial" w:cs="Arial"/>
          <w:b/>
          <w:spacing w:val="-1"/>
          <w:sz w:val="28"/>
          <w:szCs w:val="28"/>
        </w:rPr>
        <w:t>P</w:t>
      </w:r>
      <w:r w:rsidRPr="00484CC4">
        <w:rPr>
          <w:rFonts w:ascii="Arial" w:hAnsi="Arial" w:cs="Arial"/>
          <w:b/>
          <w:sz w:val="28"/>
          <w:szCs w:val="28"/>
        </w:rPr>
        <w:t>urp</w:t>
      </w:r>
      <w:r w:rsidRPr="00484CC4">
        <w:rPr>
          <w:rFonts w:ascii="Arial" w:hAnsi="Arial" w:cs="Arial"/>
          <w:b/>
          <w:spacing w:val="1"/>
          <w:sz w:val="28"/>
          <w:szCs w:val="28"/>
        </w:rPr>
        <w:t>os</w:t>
      </w:r>
      <w:r w:rsidRPr="00484CC4">
        <w:rPr>
          <w:rFonts w:ascii="Arial" w:hAnsi="Arial" w:cs="Arial"/>
          <w:b/>
          <w:sz w:val="28"/>
          <w:szCs w:val="28"/>
        </w:rPr>
        <w:t>e</w:t>
      </w:r>
    </w:p>
    <w:p w:rsidR="006F182B" w:rsidRPr="00484CC4" w:rsidRDefault="006F182B" w:rsidP="00484CC4">
      <w:pPr>
        <w:spacing w:before="3" w:line="360" w:lineRule="auto"/>
        <w:rPr>
          <w:rFonts w:ascii="Arial" w:hAnsi="Arial" w:cs="Arial"/>
          <w:sz w:val="28"/>
          <w:szCs w:val="28"/>
        </w:rPr>
      </w:pPr>
    </w:p>
    <w:p w:rsidR="006F182B" w:rsidRPr="00484CC4" w:rsidRDefault="004312CF" w:rsidP="00484CC4">
      <w:pPr>
        <w:spacing w:line="360" w:lineRule="auto"/>
        <w:ind w:left="116" w:right="401"/>
        <w:rPr>
          <w:rFonts w:ascii="Arial" w:hAnsi="Arial" w:cs="Arial"/>
          <w:sz w:val="24"/>
          <w:szCs w:val="24"/>
        </w:rPr>
      </w:pPr>
      <w:r w:rsidRPr="00484CC4">
        <w:rPr>
          <w:rFonts w:ascii="Arial" w:eastAsia="Arial" w:hAnsi="Arial" w:cs="Arial"/>
          <w:sz w:val="24"/>
          <w:szCs w:val="24"/>
        </w:rPr>
        <w:t>The purpose of this Software Requirement Specification, or SRS, is to give an in-depth and detailed description of what is needed for the Asset Management System for Maintenance Department of Weather.ph. This will show what the purpose of the software, as well as the development of the system software itself. This will also reveal constraints of the system, Interface Requirements, and System Features.</w:t>
      </w:r>
    </w:p>
    <w:p w:rsidR="006F182B" w:rsidRPr="00484CC4" w:rsidRDefault="006F182B" w:rsidP="00484CC4">
      <w:pPr>
        <w:spacing w:before="8" w:line="360" w:lineRule="auto"/>
        <w:rPr>
          <w:rFonts w:ascii="Arial" w:hAnsi="Arial" w:cs="Arial"/>
          <w:sz w:val="28"/>
          <w:szCs w:val="28"/>
        </w:rPr>
      </w:pPr>
    </w:p>
    <w:p w:rsidR="006F182B" w:rsidRPr="00484CC4" w:rsidRDefault="004312CF" w:rsidP="00484CC4">
      <w:pPr>
        <w:spacing w:line="360" w:lineRule="auto"/>
        <w:ind w:left="116"/>
        <w:rPr>
          <w:rFonts w:ascii="Arial" w:hAnsi="Arial" w:cs="Arial"/>
          <w:sz w:val="28"/>
          <w:szCs w:val="28"/>
        </w:rPr>
      </w:pPr>
      <w:r w:rsidRPr="00484CC4">
        <w:rPr>
          <w:rFonts w:ascii="Arial" w:hAnsi="Arial" w:cs="Arial"/>
          <w:b/>
          <w:spacing w:val="1"/>
          <w:sz w:val="28"/>
          <w:szCs w:val="28"/>
        </w:rPr>
        <w:t>1</w:t>
      </w:r>
      <w:r w:rsidRPr="00484CC4">
        <w:rPr>
          <w:rFonts w:ascii="Arial" w:hAnsi="Arial" w:cs="Arial"/>
          <w:b/>
          <w:spacing w:val="-1"/>
          <w:sz w:val="28"/>
          <w:szCs w:val="28"/>
        </w:rPr>
        <w:t>.</w:t>
      </w:r>
      <w:r w:rsidRPr="00484CC4">
        <w:rPr>
          <w:rFonts w:ascii="Arial" w:hAnsi="Arial" w:cs="Arial"/>
          <w:b/>
          <w:sz w:val="28"/>
          <w:szCs w:val="28"/>
        </w:rPr>
        <w:t xml:space="preserve">2 </w:t>
      </w:r>
      <w:r w:rsidRPr="00484CC4">
        <w:rPr>
          <w:rFonts w:ascii="Arial" w:hAnsi="Arial" w:cs="Arial"/>
          <w:b/>
          <w:spacing w:val="-1"/>
          <w:sz w:val="28"/>
          <w:szCs w:val="28"/>
        </w:rPr>
        <w:t>D</w:t>
      </w:r>
      <w:r w:rsidRPr="00484CC4">
        <w:rPr>
          <w:rFonts w:ascii="Arial" w:hAnsi="Arial" w:cs="Arial"/>
          <w:b/>
          <w:spacing w:val="1"/>
          <w:sz w:val="28"/>
          <w:szCs w:val="28"/>
        </w:rPr>
        <w:t>o</w:t>
      </w:r>
      <w:r w:rsidRPr="00484CC4">
        <w:rPr>
          <w:rFonts w:ascii="Arial" w:hAnsi="Arial" w:cs="Arial"/>
          <w:b/>
          <w:sz w:val="28"/>
          <w:szCs w:val="28"/>
        </w:rPr>
        <w:t>cu</w:t>
      </w:r>
      <w:r w:rsidRPr="00484CC4">
        <w:rPr>
          <w:rFonts w:ascii="Arial" w:hAnsi="Arial" w:cs="Arial"/>
          <w:b/>
          <w:spacing w:val="-4"/>
          <w:sz w:val="28"/>
          <w:szCs w:val="28"/>
        </w:rPr>
        <w:t>m</w:t>
      </w:r>
      <w:r w:rsidRPr="00484CC4">
        <w:rPr>
          <w:rFonts w:ascii="Arial" w:hAnsi="Arial" w:cs="Arial"/>
          <w:b/>
          <w:sz w:val="28"/>
          <w:szCs w:val="28"/>
        </w:rPr>
        <w:t xml:space="preserve">ent </w:t>
      </w:r>
      <w:r w:rsidRPr="00484CC4">
        <w:rPr>
          <w:rFonts w:ascii="Arial" w:hAnsi="Arial" w:cs="Arial"/>
          <w:b/>
          <w:spacing w:val="-1"/>
          <w:sz w:val="28"/>
          <w:szCs w:val="28"/>
        </w:rPr>
        <w:t>C</w:t>
      </w:r>
      <w:r w:rsidRPr="00484CC4">
        <w:rPr>
          <w:rFonts w:ascii="Arial" w:hAnsi="Arial" w:cs="Arial"/>
          <w:b/>
          <w:spacing w:val="1"/>
          <w:sz w:val="28"/>
          <w:szCs w:val="28"/>
        </w:rPr>
        <w:t>o</w:t>
      </w:r>
      <w:r w:rsidRPr="00484CC4">
        <w:rPr>
          <w:rFonts w:ascii="Arial" w:hAnsi="Arial" w:cs="Arial"/>
          <w:b/>
          <w:sz w:val="28"/>
          <w:szCs w:val="28"/>
        </w:rPr>
        <w:t>n</w:t>
      </w:r>
      <w:r w:rsidRPr="00484CC4">
        <w:rPr>
          <w:rFonts w:ascii="Arial" w:hAnsi="Arial" w:cs="Arial"/>
          <w:b/>
          <w:spacing w:val="1"/>
          <w:sz w:val="28"/>
          <w:szCs w:val="28"/>
        </w:rPr>
        <w:t>v</w:t>
      </w:r>
      <w:r w:rsidRPr="00484CC4">
        <w:rPr>
          <w:rFonts w:ascii="Arial" w:hAnsi="Arial" w:cs="Arial"/>
          <w:b/>
          <w:sz w:val="28"/>
          <w:szCs w:val="28"/>
        </w:rPr>
        <w:t>ent</w:t>
      </w:r>
      <w:r w:rsidRPr="00484CC4">
        <w:rPr>
          <w:rFonts w:ascii="Arial" w:hAnsi="Arial" w:cs="Arial"/>
          <w:b/>
          <w:spacing w:val="1"/>
          <w:sz w:val="28"/>
          <w:szCs w:val="28"/>
        </w:rPr>
        <w:t>io</w:t>
      </w:r>
      <w:r w:rsidRPr="00484CC4">
        <w:rPr>
          <w:rFonts w:ascii="Arial" w:hAnsi="Arial" w:cs="Arial"/>
          <w:b/>
          <w:sz w:val="28"/>
          <w:szCs w:val="28"/>
        </w:rPr>
        <w:t>ns</w:t>
      </w:r>
    </w:p>
    <w:p w:rsidR="006F182B" w:rsidRPr="00484CC4" w:rsidRDefault="006F182B" w:rsidP="00484CC4">
      <w:pPr>
        <w:spacing w:before="3" w:line="360" w:lineRule="auto"/>
        <w:rPr>
          <w:rFonts w:ascii="Arial" w:hAnsi="Arial" w:cs="Arial"/>
          <w:sz w:val="28"/>
          <w:szCs w:val="28"/>
        </w:rPr>
      </w:pPr>
    </w:p>
    <w:p w:rsidR="006F182B" w:rsidRPr="00484CC4" w:rsidRDefault="00225F72" w:rsidP="00484CC4">
      <w:pPr>
        <w:pStyle w:val="ListParagraph"/>
        <w:numPr>
          <w:ilvl w:val="0"/>
          <w:numId w:val="4"/>
        </w:numPr>
        <w:spacing w:line="360" w:lineRule="auto"/>
        <w:ind w:right="271"/>
        <w:rPr>
          <w:rFonts w:ascii="Arial" w:eastAsia="Arial" w:hAnsi="Arial" w:cs="Arial"/>
          <w:sz w:val="24"/>
          <w:szCs w:val="24"/>
        </w:rPr>
      </w:pPr>
      <w:r w:rsidRPr="00484CC4">
        <w:rPr>
          <w:rFonts w:ascii="Arial" w:eastAsia="Arial" w:hAnsi="Arial" w:cs="Arial"/>
          <w:sz w:val="24"/>
          <w:szCs w:val="24"/>
        </w:rPr>
        <w:t>CRUD – stands for Create, Read, Update, Delete. Create means to make a record, read lets the user view the record, update allows the user to modify the record, and delete, as the name implies, lets you remove the record.</w:t>
      </w:r>
    </w:p>
    <w:p w:rsidR="00225F72" w:rsidRPr="00484CC4" w:rsidRDefault="00225F72" w:rsidP="00484CC4">
      <w:pPr>
        <w:pStyle w:val="ListParagraph"/>
        <w:spacing w:line="360" w:lineRule="auto"/>
        <w:ind w:left="836" w:right="271"/>
        <w:rPr>
          <w:rFonts w:ascii="Arial" w:eastAsia="Arial" w:hAnsi="Arial" w:cs="Arial"/>
          <w:sz w:val="24"/>
          <w:szCs w:val="24"/>
        </w:rPr>
      </w:pPr>
    </w:p>
    <w:p w:rsidR="00225F72" w:rsidRPr="00484CC4" w:rsidRDefault="00225F72" w:rsidP="00484CC4">
      <w:pPr>
        <w:pStyle w:val="ListParagraph"/>
        <w:numPr>
          <w:ilvl w:val="0"/>
          <w:numId w:val="4"/>
        </w:numPr>
        <w:spacing w:line="360" w:lineRule="auto"/>
        <w:ind w:right="271"/>
        <w:rPr>
          <w:rFonts w:ascii="Arial" w:eastAsia="Arial" w:hAnsi="Arial" w:cs="Arial"/>
          <w:sz w:val="24"/>
          <w:szCs w:val="24"/>
        </w:rPr>
      </w:pPr>
      <w:r w:rsidRPr="00484CC4">
        <w:rPr>
          <w:rFonts w:ascii="Arial" w:eastAsia="Arial" w:hAnsi="Arial" w:cs="Arial"/>
          <w:sz w:val="24"/>
          <w:szCs w:val="24"/>
        </w:rPr>
        <w:t xml:space="preserve">MySQL Database - an open source </w:t>
      </w:r>
      <w:r w:rsidR="0097213B" w:rsidRPr="00484CC4">
        <w:rPr>
          <w:rFonts w:ascii="Arial" w:eastAsia="Arial" w:hAnsi="Arial" w:cs="Arial"/>
          <w:sz w:val="24"/>
          <w:szCs w:val="24"/>
        </w:rPr>
        <w:t>RDBMS,</w:t>
      </w:r>
      <w:r w:rsidRPr="00484CC4">
        <w:rPr>
          <w:rFonts w:ascii="Arial" w:eastAsia="Arial" w:hAnsi="Arial" w:cs="Arial"/>
          <w:sz w:val="24"/>
          <w:szCs w:val="24"/>
        </w:rPr>
        <w:t xml:space="preserve"> or </w:t>
      </w:r>
      <w:r w:rsidR="0097213B" w:rsidRPr="00484CC4">
        <w:rPr>
          <w:rFonts w:ascii="Arial" w:eastAsia="Arial" w:hAnsi="Arial" w:cs="Arial"/>
          <w:sz w:val="24"/>
          <w:szCs w:val="24"/>
        </w:rPr>
        <w:t>relational database management system</w:t>
      </w:r>
      <w:r w:rsidRPr="00484CC4">
        <w:rPr>
          <w:rFonts w:ascii="Arial" w:eastAsia="Arial" w:hAnsi="Arial" w:cs="Arial"/>
          <w:sz w:val="24"/>
          <w:szCs w:val="24"/>
        </w:rPr>
        <w:t>, that is a software which holds the data and any information that comes from users.</w:t>
      </w:r>
    </w:p>
    <w:p w:rsidR="00225F72" w:rsidRPr="00484CC4" w:rsidRDefault="00225F72" w:rsidP="00484CC4">
      <w:pPr>
        <w:spacing w:line="360" w:lineRule="auto"/>
        <w:ind w:left="116" w:right="271" w:firstLine="720"/>
        <w:rPr>
          <w:rFonts w:ascii="Arial" w:eastAsia="Arial" w:hAnsi="Arial" w:cs="Arial"/>
          <w:sz w:val="24"/>
          <w:szCs w:val="24"/>
        </w:rPr>
      </w:pPr>
      <w:r w:rsidRPr="00484CC4">
        <w:rPr>
          <w:rFonts w:ascii="Arial" w:eastAsia="Arial" w:hAnsi="Arial" w:cs="Arial"/>
          <w:sz w:val="24"/>
          <w:szCs w:val="24"/>
        </w:rPr>
        <w:t xml:space="preserve"> </w:t>
      </w:r>
    </w:p>
    <w:p w:rsidR="00225F72" w:rsidRPr="00484CC4" w:rsidRDefault="00225F72" w:rsidP="00484CC4">
      <w:pPr>
        <w:pStyle w:val="ListParagraph"/>
        <w:numPr>
          <w:ilvl w:val="0"/>
          <w:numId w:val="4"/>
        </w:numPr>
        <w:spacing w:line="360" w:lineRule="auto"/>
        <w:ind w:right="271"/>
        <w:rPr>
          <w:rFonts w:ascii="Arial" w:eastAsia="Arial" w:hAnsi="Arial" w:cs="Arial"/>
          <w:sz w:val="24"/>
          <w:szCs w:val="24"/>
        </w:rPr>
      </w:pPr>
      <w:r w:rsidRPr="00484CC4">
        <w:rPr>
          <w:rFonts w:ascii="Arial" w:eastAsia="Arial" w:hAnsi="Arial" w:cs="Arial"/>
          <w:sz w:val="24"/>
          <w:szCs w:val="24"/>
        </w:rPr>
        <w:t xml:space="preserve">Attributes – The headers of the </w:t>
      </w:r>
      <w:r w:rsidR="00C65C80" w:rsidRPr="00484CC4">
        <w:rPr>
          <w:rFonts w:ascii="Arial" w:eastAsia="Arial" w:hAnsi="Arial" w:cs="Arial"/>
          <w:sz w:val="24"/>
          <w:szCs w:val="24"/>
        </w:rPr>
        <w:t xml:space="preserve">tables that label the different data. E.g. Employee Table has an attribute called </w:t>
      </w:r>
      <w:r w:rsidR="00C65C80" w:rsidRPr="00484CC4">
        <w:rPr>
          <w:rFonts w:ascii="Arial" w:eastAsia="Arial" w:hAnsi="Arial" w:cs="Arial"/>
          <w:i/>
          <w:sz w:val="24"/>
          <w:szCs w:val="24"/>
        </w:rPr>
        <w:t>firstName</w:t>
      </w:r>
      <w:r w:rsidR="00C65C80" w:rsidRPr="00484CC4">
        <w:rPr>
          <w:rFonts w:ascii="Arial" w:eastAsia="Arial" w:hAnsi="Arial" w:cs="Arial"/>
          <w:sz w:val="24"/>
          <w:szCs w:val="24"/>
        </w:rPr>
        <w:t xml:space="preserve"> which is the first name of the employee.</w:t>
      </w:r>
    </w:p>
    <w:p w:rsidR="00C65C80" w:rsidRPr="00484CC4" w:rsidRDefault="00C65C80" w:rsidP="00484CC4">
      <w:pPr>
        <w:pStyle w:val="ListParagraph"/>
        <w:spacing w:line="360" w:lineRule="auto"/>
        <w:ind w:left="836" w:right="271"/>
        <w:rPr>
          <w:rFonts w:ascii="Arial" w:eastAsia="Arial" w:hAnsi="Arial" w:cs="Arial"/>
          <w:sz w:val="24"/>
          <w:szCs w:val="24"/>
        </w:rPr>
      </w:pPr>
    </w:p>
    <w:p w:rsidR="00225F72" w:rsidRPr="00484CC4" w:rsidRDefault="00225F72" w:rsidP="00484CC4">
      <w:pPr>
        <w:pStyle w:val="ListParagraph"/>
        <w:numPr>
          <w:ilvl w:val="0"/>
          <w:numId w:val="4"/>
        </w:numPr>
        <w:spacing w:line="360" w:lineRule="auto"/>
        <w:ind w:right="271"/>
        <w:rPr>
          <w:rFonts w:ascii="Arial" w:eastAsia="Arial" w:hAnsi="Arial" w:cs="Arial"/>
          <w:sz w:val="24"/>
          <w:szCs w:val="24"/>
        </w:rPr>
      </w:pPr>
      <w:r w:rsidRPr="00484CC4">
        <w:rPr>
          <w:rFonts w:ascii="Arial" w:eastAsia="Arial" w:hAnsi="Arial" w:cs="Arial"/>
          <w:sz w:val="24"/>
          <w:szCs w:val="24"/>
        </w:rPr>
        <w:t>Tables</w:t>
      </w:r>
      <w:r w:rsidR="00C65C80" w:rsidRPr="00484CC4">
        <w:rPr>
          <w:rFonts w:ascii="Arial" w:eastAsia="Arial" w:hAnsi="Arial" w:cs="Arial"/>
          <w:sz w:val="24"/>
          <w:szCs w:val="24"/>
        </w:rPr>
        <w:t xml:space="preserve"> – Specific group that holds information about a subject. E.g. Employee Table contains the records of the employees.</w:t>
      </w:r>
    </w:p>
    <w:p w:rsidR="006F182B" w:rsidRDefault="006F182B" w:rsidP="00484CC4">
      <w:pPr>
        <w:spacing w:before="8" w:line="360" w:lineRule="auto"/>
        <w:rPr>
          <w:rFonts w:ascii="Arial" w:hAnsi="Arial" w:cs="Arial"/>
          <w:sz w:val="28"/>
          <w:szCs w:val="28"/>
        </w:rPr>
      </w:pPr>
    </w:p>
    <w:p w:rsidR="00484CC4" w:rsidRDefault="00484CC4" w:rsidP="00484CC4">
      <w:pPr>
        <w:spacing w:before="8" w:line="360" w:lineRule="auto"/>
        <w:rPr>
          <w:rFonts w:ascii="Arial" w:hAnsi="Arial" w:cs="Arial"/>
          <w:sz w:val="28"/>
          <w:szCs w:val="28"/>
        </w:rPr>
      </w:pPr>
    </w:p>
    <w:p w:rsidR="00484CC4" w:rsidRDefault="00484CC4" w:rsidP="00484CC4">
      <w:pPr>
        <w:spacing w:before="8" w:line="360" w:lineRule="auto"/>
        <w:rPr>
          <w:rFonts w:ascii="Arial" w:hAnsi="Arial" w:cs="Arial"/>
          <w:sz w:val="28"/>
          <w:szCs w:val="28"/>
        </w:rPr>
      </w:pPr>
    </w:p>
    <w:p w:rsidR="00484CC4" w:rsidRDefault="00484CC4" w:rsidP="00484CC4">
      <w:pPr>
        <w:spacing w:before="8" w:line="360" w:lineRule="auto"/>
        <w:rPr>
          <w:rFonts w:ascii="Arial" w:hAnsi="Arial" w:cs="Arial"/>
          <w:sz w:val="28"/>
          <w:szCs w:val="28"/>
        </w:rPr>
      </w:pPr>
    </w:p>
    <w:p w:rsidR="00484CC4" w:rsidRPr="00484CC4" w:rsidRDefault="00484CC4" w:rsidP="00484CC4">
      <w:pPr>
        <w:spacing w:before="8" w:line="360" w:lineRule="auto"/>
        <w:rPr>
          <w:rFonts w:ascii="Arial" w:hAnsi="Arial" w:cs="Arial"/>
          <w:sz w:val="28"/>
          <w:szCs w:val="28"/>
        </w:rPr>
      </w:pPr>
    </w:p>
    <w:p w:rsidR="006F182B" w:rsidRPr="00484CC4" w:rsidRDefault="004312CF" w:rsidP="00484CC4">
      <w:pPr>
        <w:spacing w:line="360" w:lineRule="auto"/>
        <w:ind w:left="116"/>
        <w:rPr>
          <w:rFonts w:ascii="Arial" w:hAnsi="Arial" w:cs="Arial"/>
          <w:sz w:val="28"/>
          <w:szCs w:val="28"/>
        </w:rPr>
      </w:pPr>
      <w:r w:rsidRPr="00484CC4">
        <w:rPr>
          <w:rFonts w:ascii="Arial" w:hAnsi="Arial" w:cs="Arial"/>
          <w:b/>
          <w:spacing w:val="1"/>
          <w:sz w:val="28"/>
          <w:szCs w:val="28"/>
        </w:rPr>
        <w:lastRenderedPageBreak/>
        <w:t>1</w:t>
      </w:r>
      <w:r w:rsidRPr="00484CC4">
        <w:rPr>
          <w:rFonts w:ascii="Arial" w:hAnsi="Arial" w:cs="Arial"/>
          <w:b/>
          <w:spacing w:val="-1"/>
          <w:sz w:val="28"/>
          <w:szCs w:val="28"/>
        </w:rPr>
        <w:t>.</w:t>
      </w:r>
      <w:r w:rsidR="00B76D78" w:rsidRPr="00484CC4">
        <w:rPr>
          <w:rFonts w:ascii="Arial" w:hAnsi="Arial" w:cs="Arial"/>
          <w:b/>
          <w:sz w:val="28"/>
          <w:szCs w:val="28"/>
        </w:rPr>
        <w:t>3</w:t>
      </w:r>
      <w:r w:rsidRPr="00484CC4">
        <w:rPr>
          <w:rFonts w:ascii="Arial" w:hAnsi="Arial" w:cs="Arial"/>
          <w:b/>
          <w:spacing w:val="5"/>
          <w:sz w:val="28"/>
          <w:szCs w:val="28"/>
        </w:rPr>
        <w:t xml:space="preserve"> </w:t>
      </w:r>
      <w:r w:rsidRPr="00484CC4">
        <w:rPr>
          <w:rFonts w:ascii="Arial" w:hAnsi="Arial" w:cs="Arial"/>
          <w:b/>
          <w:spacing w:val="1"/>
          <w:sz w:val="28"/>
          <w:szCs w:val="28"/>
        </w:rPr>
        <w:t>I</w:t>
      </w:r>
      <w:r w:rsidRPr="00484CC4">
        <w:rPr>
          <w:rFonts w:ascii="Arial" w:hAnsi="Arial" w:cs="Arial"/>
          <w:b/>
          <w:sz w:val="28"/>
          <w:szCs w:val="28"/>
        </w:rPr>
        <w:t xml:space="preserve">ntended </w:t>
      </w:r>
      <w:r w:rsidRPr="00484CC4">
        <w:rPr>
          <w:rFonts w:ascii="Arial" w:hAnsi="Arial" w:cs="Arial"/>
          <w:b/>
          <w:spacing w:val="-1"/>
          <w:sz w:val="28"/>
          <w:szCs w:val="28"/>
        </w:rPr>
        <w:t>A</w:t>
      </w:r>
      <w:r w:rsidRPr="00484CC4">
        <w:rPr>
          <w:rFonts w:ascii="Arial" w:hAnsi="Arial" w:cs="Arial"/>
          <w:b/>
          <w:sz w:val="28"/>
          <w:szCs w:val="28"/>
        </w:rPr>
        <w:t>ud</w:t>
      </w:r>
      <w:r w:rsidRPr="00484CC4">
        <w:rPr>
          <w:rFonts w:ascii="Arial" w:hAnsi="Arial" w:cs="Arial"/>
          <w:b/>
          <w:spacing w:val="1"/>
          <w:sz w:val="28"/>
          <w:szCs w:val="28"/>
        </w:rPr>
        <w:t>i</w:t>
      </w:r>
      <w:r w:rsidRPr="00484CC4">
        <w:rPr>
          <w:rFonts w:ascii="Arial" w:hAnsi="Arial" w:cs="Arial"/>
          <w:b/>
          <w:sz w:val="28"/>
          <w:szCs w:val="28"/>
        </w:rPr>
        <w:t xml:space="preserve">ence </w:t>
      </w:r>
      <w:r w:rsidRPr="00484CC4">
        <w:rPr>
          <w:rFonts w:ascii="Arial" w:hAnsi="Arial" w:cs="Arial"/>
          <w:b/>
          <w:spacing w:val="1"/>
          <w:sz w:val="28"/>
          <w:szCs w:val="28"/>
        </w:rPr>
        <w:t>a</w:t>
      </w:r>
      <w:r w:rsidRPr="00484CC4">
        <w:rPr>
          <w:rFonts w:ascii="Arial" w:hAnsi="Arial" w:cs="Arial"/>
          <w:b/>
          <w:sz w:val="28"/>
          <w:szCs w:val="28"/>
        </w:rPr>
        <w:t xml:space="preserve">nd </w:t>
      </w:r>
      <w:r w:rsidRPr="00484CC4">
        <w:rPr>
          <w:rFonts w:ascii="Arial" w:hAnsi="Arial" w:cs="Arial"/>
          <w:b/>
          <w:spacing w:val="-1"/>
          <w:sz w:val="28"/>
          <w:szCs w:val="28"/>
        </w:rPr>
        <w:t>R</w:t>
      </w:r>
      <w:r w:rsidRPr="00484CC4">
        <w:rPr>
          <w:rFonts w:ascii="Arial" w:hAnsi="Arial" w:cs="Arial"/>
          <w:b/>
          <w:sz w:val="28"/>
          <w:szCs w:val="28"/>
        </w:rPr>
        <w:t>e</w:t>
      </w:r>
      <w:r w:rsidRPr="00484CC4">
        <w:rPr>
          <w:rFonts w:ascii="Arial" w:hAnsi="Arial" w:cs="Arial"/>
          <w:b/>
          <w:spacing w:val="1"/>
          <w:sz w:val="28"/>
          <w:szCs w:val="28"/>
        </w:rPr>
        <w:t>a</w:t>
      </w:r>
      <w:r w:rsidRPr="00484CC4">
        <w:rPr>
          <w:rFonts w:ascii="Arial" w:hAnsi="Arial" w:cs="Arial"/>
          <w:b/>
          <w:sz w:val="28"/>
          <w:szCs w:val="28"/>
        </w:rPr>
        <w:t>d</w:t>
      </w:r>
      <w:r w:rsidRPr="00484CC4">
        <w:rPr>
          <w:rFonts w:ascii="Arial" w:hAnsi="Arial" w:cs="Arial"/>
          <w:b/>
          <w:spacing w:val="1"/>
          <w:sz w:val="28"/>
          <w:szCs w:val="28"/>
        </w:rPr>
        <w:t>i</w:t>
      </w:r>
      <w:r w:rsidRPr="00484CC4">
        <w:rPr>
          <w:rFonts w:ascii="Arial" w:hAnsi="Arial" w:cs="Arial"/>
          <w:b/>
          <w:sz w:val="28"/>
          <w:szCs w:val="28"/>
        </w:rPr>
        <w:t>ng</w:t>
      </w:r>
      <w:r w:rsidRPr="00484CC4">
        <w:rPr>
          <w:rFonts w:ascii="Arial" w:hAnsi="Arial" w:cs="Arial"/>
          <w:b/>
          <w:spacing w:val="1"/>
          <w:sz w:val="28"/>
          <w:szCs w:val="28"/>
        </w:rPr>
        <w:t xml:space="preserve"> </w:t>
      </w:r>
      <w:r w:rsidRPr="00484CC4">
        <w:rPr>
          <w:rFonts w:ascii="Arial" w:hAnsi="Arial" w:cs="Arial"/>
          <w:b/>
          <w:sz w:val="28"/>
          <w:szCs w:val="28"/>
        </w:rPr>
        <w:t>Su</w:t>
      </w:r>
      <w:r w:rsidRPr="00484CC4">
        <w:rPr>
          <w:rFonts w:ascii="Arial" w:hAnsi="Arial" w:cs="Arial"/>
          <w:b/>
          <w:spacing w:val="1"/>
          <w:sz w:val="28"/>
          <w:szCs w:val="28"/>
        </w:rPr>
        <w:t>gg</w:t>
      </w:r>
      <w:r w:rsidRPr="00484CC4">
        <w:rPr>
          <w:rFonts w:ascii="Arial" w:hAnsi="Arial" w:cs="Arial"/>
          <w:b/>
          <w:sz w:val="28"/>
          <w:szCs w:val="28"/>
        </w:rPr>
        <w:t>e</w:t>
      </w:r>
      <w:r w:rsidRPr="00484CC4">
        <w:rPr>
          <w:rFonts w:ascii="Arial" w:hAnsi="Arial" w:cs="Arial"/>
          <w:b/>
          <w:spacing w:val="1"/>
          <w:sz w:val="28"/>
          <w:szCs w:val="28"/>
        </w:rPr>
        <w:t>s</w:t>
      </w:r>
      <w:r w:rsidRPr="00484CC4">
        <w:rPr>
          <w:rFonts w:ascii="Arial" w:hAnsi="Arial" w:cs="Arial"/>
          <w:b/>
          <w:sz w:val="28"/>
          <w:szCs w:val="28"/>
        </w:rPr>
        <w:t>t</w:t>
      </w:r>
      <w:r w:rsidRPr="00484CC4">
        <w:rPr>
          <w:rFonts w:ascii="Arial" w:hAnsi="Arial" w:cs="Arial"/>
          <w:b/>
          <w:spacing w:val="1"/>
          <w:sz w:val="28"/>
          <w:szCs w:val="28"/>
        </w:rPr>
        <w:t>io</w:t>
      </w:r>
      <w:r w:rsidRPr="00484CC4">
        <w:rPr>
          <w:rFonts w:ascii="Arial" w:hAnsi="Arial" w:cs="Arial"/>
          <w:b/>
          <w:sz w:val="28"/>
          <w:szCs w:val="28"/>
        </w:rPr>
        <w:t>ns</w:t>
      </w:r>
    </w:p>
    <w:p w:rsidR="006F182B" w:rsidRPr="00484CC4" w:rsidRDefault="006F182B" w:rsidP="00484CC4">
      <w:pPr>
        <w:spacing w:before="3" w:line="360" w:lineRule="auto"/>
        <w:rPr>
          <w:rFonts w:ascii="Arial" w:hAnsi="Arial" w:cs="Arial"/>
          <w:sz w:val="24"/>
          <w:szCs w:val="24"/>
        </w:rPr>
      </w:pPr>
    </w:p>
    <w:p w:rsidR="006F182B" w:rsidRPr="00484CC4" w:rsidRDefault="004312CF" w:rsidP="00484CC4">
      <w:pPr>
        <w:spacing w:line="360" w:lineRule="auto"/>
        <w:ind w:left="116" w:right="215"/>
        <w:rPr>
          <w:rFonts w:ascii="Arial" w:hAnsi="Arial" w:cs="Arial"/>
          <w:sz w:val="24"/>
          <w:szCs w:val="24"/>
        </w:rPr>
      </w:pPr>
      <w:r w:rsidRPr="00484CC4">
        <w:rPr>
          <w:rFonts w:ascii="Arial" w:eastAsia="Arial" w:hAnsi="Arial" w:cs="Arial"/>
          <w:sz w:val="24"/>
          <w:szCs w:val="24"/>
        </w:rPr>
        <w:t>This SRS is intended for the developers of the Asset Management System, specifically the project manager, the systems analyst/systems developer, and the project researcher. Also, it will be relevant for the Head Technician of the Operations and Maintenance department of Weather.ph to read this SRS.</w:t>
      </w:r>
    </w:p>
    <w:p w:rsidR="006F182B" w:rsidRPr="00484CC4" w:rsidRDefault="006F182B" w:rsidP="00484CC4">
      <w:pPr>
        <w:spacing w:before="8" w:line="360" w:lineRule="auto"/>
        <w:rPr>
          <w:rFonts w:ascii="Arial" w:hAnsi="Arial" w:cs="Arial"/>
          <w:sz w:val="28"/>
          <w:szCs w:val="28"/>
        </w:rPr>
      </w:pPr>
    </w:p>
    <w:p w:rsidR="006F182B" w:rsidRPr="00484CC4" w:rsidRDefault="004312CF" w:rsidP="00484CC4">
      <w:pPr>
        <w:spacing w:line="360" w:lineRule="auto"/>
        <w:ind w:left="116"/>
        <w:rPr>
          <w:rFonts w:ascii="Arial" w:hAnsi="Arial" w:cs="Arial"/>
          <w:sz w:val="28"/>
          <w:szCs w:val="28"/>
        </w:rPr>
      </w:pPr>
      <w:r w:rsidRPr="00484CC4">
        <w:rPr>
          <w:rFonts w:ascii="Arial" w:hAnsi="Arial" w:cs="Arial"/>
          <w:b/>
          <w:spacing w:val="1"/>
          <w:sz w:val="28"/>
          <w:szCs w:val="28"/>
        </w:rPr>
        <w:t>1</w:t>
      </w:r>
      <w:r w:rsidRPr="00484CC4">
        <w:rPr>
          <w:rFonts w:ascii="Arial" w:hAnsi="Arial" w:cs="Arial"/>
          <w:b/>
          <w:spacing w:val="-1"/>
          <w:sz w:val="28"/>
          <w:szCs w:val="28"/>
        </w:rPr>
        <w:t>.</w:t>
      </w:r>
      <w:r w:rsidRPr="00484CC4">
        <w:rPr>
          <w:rFonts w:ascii="Arial" w:hAnsi="Arial" w:cs="Arial"/>
          <w:b/>
          <w:sz w:val="28"/>
          <w:szCs w:val="28"/>
        </w:rPr>
        <w:t xml:space="preserve">4 </w:t>
      </w:r>
      <w:r w:rsidRPr="00484CC4">
        <w:rPr>
          <w:rFonts w:ascii="Arial" w:hAnsi="Arial" w:cs="Arial"/>
          <w:b/>
          <w:spacing w:val="-1"/>
          <w:sz w:val="28"/>
          <w:szCs w:val="28"/>
        </w:rPr>
        <w:t>P</w:t>
      </w:r>
      <w:r w:rsidRPr="00484CC4">
        <w:rPr>
          <w:rFonts w:ascii="Arial" w:hAnsi="Arial" w:cs="Arial"/>
          <w:b/>
          <w:sz w:val="28"/>
          <w:szCs w:val="28"/>
        </w:rPr>
        <w:t>r</w:t>
      </w:r>
      <w:r w:rsidRPr="00484CC4">
        <w:rPr>
          <w:rFonts w:ascii="Arial" w:hAnsi="Arial" w:cs="Arial"/>
          <w:b/>
          <w:spacing w:val="1"/>
          <w:sz w:val="28"/>
          <w:szCs w:val="28"/>
        </w:rPr>
        <w:t>o</w:t>
      </w:r>
      <w:r w:rsidRPr="00484CC4">
        <w:rPr>
          <w:rFonts w:ascii="Arial" w:hAnsi="Arial" w:cs="Arial"/>
          <w:b/>
          <w:sz w:val="28"/>
          <w:szCs w:val="28"/>
        </w:rPr>
        <w:t>duct Sc</w:t>
      </w:r>
      <w:r w:rsidRPr="00484CC4">
        <w:rPr>
          <w:rFonts w:ascii="Arial" w:hAnsi="Arial" w:cs="Arial"/>
          <w:b/>
          <w:spacing w:val="1"/>
          <w:sz w:val="28"/>
          <w:szCs w:val="28"/>
        </w:rPr>
        <w:t>o</w:t>
      </w:r>
      <w:r w:rsidRPr="00484CC4">
        <w:rPr>
          <w:rFonts w:ascii="Arial" w:hAnsi="Arial" w:cs="Arial"/>
          <w:b/>
          <w:sz w:val="28"/>
          <w:szCs w:val="28"/>
        </w:rPr>
        <w:t>pe</w:t>
      </w:r>
    </w:p>
    <w:p w:rsidR="006F182B" w:rsidRPr="00484CC4" w:rsidRDefault="006F182B" w:rsidP="00484CC4">
      <w:pPr>
        <w:spacing w:line="360" w:lineRule="auto"/>
        <w:ind w:left="116" w:right="244"/>
        <w:rPr>
          <w:rFonts w:ascii="Arial" w:eastAsia="Arial" w:hAnsi="Arial" w:cs="Arial"/>
          <w:i/>
          <w:sz w:val="22"/>
          <w:szCs w:val="22"/>
        </w:rPr>
      </w:pPr>
    </w:p>
    <w:p w:rsidR="00B76D78" w:rsidRPr="00484CC4" w:rsidRDefault="00B76D78" w:rsidP="00484CC4">
      <w:pPr>
        <w:spacing w:line="360" w:lineRule="auto"/>
        <w:ind w:left="116" w:right="244"/>
        <w:rPr>
          <w:rFonts w:ascii="Arial" w:hAnsi="Arial" w:cs="Arial"/>
          <w:sz w:val="24"/>
          <w:szCs w:val="24"/>
        </w:rPr>
      </w:pPr>
      <w:r w:rsidRPr="00484CC4">
        <w:rPr>
          <w:rFonts w:ascii="Arial" w:eastAsia="Arial" w:hAnsi="Arial" w:cs="Arial"/>
          <w:sz w:val="24"/>
          <w:szCs w:val="24"/>
          <w:highlight w:val="white"/>
        </w:rPr>
        <w:t xml:space="preserve">The Asset Management System for the Operations and Maintenance department of Weather.ph is a web-based application that implements a CRUD module to allow the creation, readability, update, and deletion of service reports and information of the weather stations. This Asset Management System also includes a barcode tagging function </w:t>
      </w:r>
      <w:r w:rsidRPr="00484CC4">
        <w:rPr>
          <w:rFonts w:ascii="Arial" w:eastAsia="Arial" w:hAnsi="Arial" w:cs="Arial"/>
          <w:sz w:val="24"/>
          <w:szCs w:val="24"/>
        </w:rPr>
        <w:t xml:space="preserve">that allows easy access of the information of the weather station itself. As stated earlier, this software system is limited to only the Operations and Maintenance Department of Weather.ph. </w:t>
      </w:r>
    </w:p>
    <w:p w:rsidR="00B76D78" w:rsidRPr="00484CC4" w:rsidRDefault="00B76D78" w:rsidP="00484CC4">
      <w:pPr>
        <w:spacing w:line="360" w:lineRule="auto"/>
        <w:ind w:left="116" w:right="244"/>
        <w:rPr>
          <w:rFonts w:ascii="Arial" w:eastAsia="Arial" w:hAnsi="Arial" w:cs="Arial"/>
          <w:sz w:val="24"/>
          <w:szCs w:val="24"/>
        </w:rPr>
      </w:pPr>
    </w:p>
    <w:p w:rsidR="00B76D78" w:rsidRPr="00484CC4" w:rsidRDefault="00B76D78" w:rsidP="00484CC4">
      <w:pPr>
        <w:spacing w:line="360" w:lineRule="auto"/>
        <w:ind w:left="116" w:right="244"/>
        <w:rPr>
          <w:rFonts w:ascii="Arial" w:hAnsi="Arial" w:cs="Arial"/>
          <w:sz w:val="24"/>
          <w:szCs w:val="24"/>
        </w:rPr>
      </w:pPr>
      <w:r w:rsidRPr="00484CC4">
        <w:rPr>
          <w:rFonts w:ascii="Arial" w:eastAsia="Arial" w:hAnsi="Arial" w:cs="Arial"/>
          <w:sz w:val="24"/>
          <w:szCs w:val="24"/>
        </w:rPr>
        <w:t xml:space="preserve">The Asset Management System will include a web application that consists of a frontend and a backend. The frontend will display basic website information such as a home screen, about page, and a login page. The backend will consist of functions only accessible to those who have an Administrator account. These functions include CRUD modules for service reports, weather stations, and privilege management. </w:t>
      </w:r>
    </w:p>
    <w:p w:rsidR="00C65C80" w:rsidRPr="00484CC4" w:rsidRDefault="00C65C80" w:rsidP="00484CC4">
      <w:pPr>
        <w:spacing w:line="360" w:lineRule="auto"/>
        <w:rPr>
          <w:rFonts w:ascii="Arial" w:hAnsi="Arial" w:cs="Arial"/>
          <w:b/>
          <w:spacing w:val="1"/>
          <w:sz w:val="28"/>
          <w:szCs w:val="28"/>
        </w:rPr>
      </w:pPr>
    </w:p>
    <w:p w:rsidR="00B923CF" w:rsidRPr="00484CC4" w:rsidRDefault="004312CF" w:rsidP="00484CC4">
      <w:pPr>
        <w:spacing w:line="360" w:lineRule="auto"/>
        <w:ind w:left="116"/>
        <w:rPr>
          <w:rFonts w:ascii="Arial" w:hAnsi="Arial" w:cs="Arial"/>
          <w:sz w:val="28"/>
          <w:szCs w:val="28"/>
        </w:rPr>
      </w:pPr>
      <w:r w:rsidRPr="00484CC4">
        <w:rPr>
          <w:rFonts w:ascii="Arial" w:hAnsi="Arial" w:cs="Arial"/>
          <w:b/>
          <w:spacing w:val="1"/>
          <w:sz w:val="28"/>
          <w:szCs w:val="28"/>
        </w:rPr>
        <w:t>1</w:t>
      </w:r>
      <w:r w:rsidRPr="00484CC4">
        <w:rPr>
          <w:rFonts w:ascii="Arial" w:hAnsi="Arial" w:cs="Arial"/>
          <w:b/>
          <w:spacing w:val="-1"/>
          <w:sz w:val="28"/>
          <w:szCs w:val="28"/>
        </w:rPr>
        <w:t>.</w:t>
      </w:r>
      <w:r w:rsidRPr="00484CC4">
        <w:rPr>
          <w:rFonts w:ascii="Arial" w:hAnsi="Arial" w:cs="Arial"/>
          <w:b/>
          <w:sz w:val="28"/>
          <w:szCs w:val="28"/>
        </w:rPr>
        <w:t xml:space="preserve">5 </w:t>
      </w:r>
      <w:r w:rsidRPr="00484CC4">
        <w:rPr>
          <w:rFonts w:ascii="Arial" w:hAnsi="Arial" w:cs="Arial"/>
          <w:b/>
          <w:spacing w:val="-1"/>
          <w:sz w:val="28"/>
          <w:szCs w:val="28"/>
        </w:rPr>
        <w:t>R</w:t>
      </w:r>
      <w:r w:rsidRPr="00484CC4">
        <w:rPr>
          <w:rFonts w:ascii="Arial" w:hAnsi="Arial" w:cs="Arial"/>
          <w:b/>
          <w:sz w:val="28"/>
          <w:szCs w:val="28"/>
        </w:rPr>
        <w:t>eferences</w:t>
      </w:r>
    </w:p>
    <w:p w:rsidR="00B923CF" w:rsidRPr="00484CC4" w:rsidRDefault="00B923CF" w:rsidP="00484CC4">
      <w:pPr>
        <w:spacing w:line="360" w:lineRule="auto"/>
        <w:ind w:right="177"/>
        <w:rPr>
          <w:rFonts w:ascii="Arial" w:eastAsia="Arial" w:hAnsi="Arial" w:cs="Arial"/>
          <w:spacing w:val="1"/>
          <w:sz w:val="24"/>
          <w:szCs w:val="24"/>
        </w:rPr>
      </w:pPr>
      <w:r w:rsidRPr="00484CC4">
        <w:rPr>
          <w:rFonts w:ascii="Arial" w:eastAsia="Arial" w:hAnsi="Arial" w:cs="Arial"/>
          <w:spacing w:val="1"/>
          <w:sz w:val="24"/>
          <w:szCs w:val="24"/>
        </w:rPr>
        <w:t>Yii 2 Documentation – Accessible through the internet; Link: http://www.yiiframework.com/doc-2.0/guide-index.html</w:t>
      </w:r>
    </w:p>
    <w:p w:rsidR="00B923CF" w:rsidRPr="00484CC4" w:rsidRDefault="00B923CF" w:rsidP="00484CC4">
      <w:pPr>
        <w:spacing w:line="360" w:lineRule="auto"/>
        <w:ind w:right="177"/>
        <w:rPr>
          <w:rFonts w:ascii="Arial" w:eastAsia="Arial" w:hAnsi="Arial" w:cs="Arial"/>
          <w:spacing w:val="1"/>
          <w:sz w:val="24"/>
          <w:szCs w:val="24"/>
        </w:rPr>
      </w:pPr>
    </w:p>
    <w:p w:rsidR="00B923CF" w:rsidRPr="00484CC4" w:rsidRDefault="00B923CF" w:rsidP="00484CC4">
      <w:pPr>
        <w:spacing w:line="360" w:lineRule="auto"/>
        <w:ind w:right="177"/>
        <w:rPr>
          <w:rFonts w:ascii="Arial" w:eastAsia="Arial" w:hAnsi="Arial" w:cs="Arial"/>
          <w:spacing w:val="1"/>
          <w:sz w:val="24"/>
          <w:szCs w:val="24"/>
        </w:rPr>
      </w:pPr>
      <w:r w:rsidRPr="00484CC4">
        <w:rPr>
          <w:rFonts w:ascii="Arial" w:eastAsia="Arial" w:hAnsi="Arial" w:cs="Arial"/>
          <w:spacing w:val="1"/>
          <w:sz w:val="24"/>
          <w:szCs w:val="24"/>
        </w:rPr>
        <w:t xml:space="preserve">Main Paper </w:t>
      </w:r>
      <w:r w:rsidR="0097213B" w:rsidRPr="00484CC4">
        <w:rPr>
          <w:rFonts w:ascii="Arial" w:eastAsia="Arial" w:hAnsi="Arial" w:cs="Arial"/>
          <w:spacing w:val="1"/>
          <w:sz w:val="24"/>
          <w:szCs w:val="24"/>
        </w:rPr>
        <w:t>Documentation - Accessible through the internet; Link: http://projects2.apc.edu.ph/wiki/index.php/Project_-_Barcode_Info_-_113</w:t>
      </w:r>
    </w:p>
    <w:p w:rsidR="0097213B" w:rsidRPr="00484CC4" w:rsidRDefault="0097213B" w:rsidP="00484CC4">
      <w:pPr>
        <w:spacing w:line="360" w:lineRule="auto"/>
        <w:ind w:right="177"/>
        <w:rPr>
          <w:rFonts w:ascii="Arial" w:eastAsia="Arial" w:hAnsi="Arial" w:cs="Arial"/>
          <w:sz w:val="22"/>
          <w:szCs w:val="22"/>
        </w:rPr>
        <w:sectPr w:rsidR="0097213B" w:rsidRPr="00484CC4" w:rsidSect="00337A3C">
          <w:headerReference w:type="default" r:id="rId9"/>
          <w:pgSz w:w="12240" w:h="15840"/>
          <w:pgMar w:top="940" w:right="1200" w:bottom="280" w:left="1180" w:header="751" w:footer="0" w:gutter="0"/>
          <w:pgNumType w:start="68"/>
          <w:cols w:space="720"/>
          <w:formProt w:val="0"/>
          <w:docGrid w:linePitch="240" w:charSpace="2047"/>
        </w:sectPr>
      </w:pPr>
    </w:p>
    <w:p w:rsidR="006F182B" w:rsidRPr="00484CC4" w:rsidRDefault="006F182B" w:rsidP="00484CC4">
      <w:pPr>
        <w:spacing w:line="360" w:lineRule="auto"/>
        <w:rPr>
          <w:rFonts w:ascii="Arial" w:hAnsi="Arial" w:cs="Arial"/>
        </w:rPr>
      </w:pPr>
    </w:p>
    <w:p w:rsidR="006F182B" w:rsidRPr="00484CC4" w:rsidRDefault="006F182B" w:rsidP="00484CC4">
      <w:pPr>
        <w:spacing w:before="3" w:line="360" w:lineRule="auto"/>
        <w:rPr>
          <w:rFonts w:ascii="Arial" w:hAnsi="Arial" w:cs="Arial"/>
          <w:sz w:val="28"/>
          <w:szCs w:val="28"/>
        </w:rPr>
      </w:pPr>
    </w:p>
    <w:p w:rsidR="006F182B" w:rsidRPr="00484CC4" w:rsidRDefault="004312CF" w:rsidP="00484CC4">
      <w:pPr>
        <w:spacing w:before="13" w:line="360" w:lineRule="auto"/>
        <w:ind w:left="116"/>
        <w:rPr>
          <w:rFonts w:ascii="Arial" w:hAnsi="Arial" w:cs="Arial"/>
          <w:sz w:val="36"/>
          <w:szCs w:val="36"/>
        </w:rPr>
      </w:pPr>
      <w:r w:rsidRPr="00484CC4">
        <w:rPr>
          <w:rFonts w:ascii="Arial" w:hAnsi="Arial" w:cs="Arial"/>
          <w:b/>
          <w:sz w:val="36"/>
          <w:szCs w:val="36"/>
        </w:rPr>
        <w:t>2.</w:t>
      </w:r>
      <w:r w:rsidRPr="00484CC4">
        <w:rPr>
          <w:rFonts w:ascii="Arial" w:hAnsi="Arial" w:cs="Arial"/>
          <w:b/>
          <w:spacing w:val="55"/>
          <w:sz w:val="36"/>
          <w:szCs w:val="36"/>
        </w:rPr>
        <w:t xml:space="preserve"> </w:t>
      </w:r>
      <w:r w:rsidRPr="00484CC4">
        <w:rPr>
          <w:rFonts w:ascii="Arial" w:hAnsi="Arial" w:cs="Arial"/>
          <w:b/>
          <w:spacing w:val="1"/>
          <w:sz w:val="36"/>
          <w:szCs w:val="36"/>
        </w:rPr>
        <w:t>O</w:t>
      </w:r>
      <w:r w:rsidRPr="00484CC4">
        <w:rPr>
          <w:rFonts w:ascii="Arial" w:hAnsi="Arial" w:cs="Arial"/>
          <w:b/>
          <w:sz w:val="36"/>
          <w:szCs w:val="36"/>
        </w:rPr>
        <w:t>v</w:t>
      </w:r>
      <w:r w:rsidRPr="00484CC4">
        <w:rPr>
          <w:rFonts w:ascii="Arial" w:hAnsi="Arial" w:cs="Arial"/>
          <w:b/>
          <w:spacing w:val="1"/>
          <w:sz w:val="36"/>
          <w:szCs w:val="36"/>
        </w:rPr>
        <w:t>er</w:t>
      </w:r>
      <w:r w:rsidRPr="00484CC4">
        <w:rPr>
          <w:rFonts w:ascii="Arial" w:hAnsi="Arial" w:cs="Arial"/>
          <w:b/>
          <w:sz w:val="36"/>
          <w:szCs w:val="36"/>
        </w:rPr>
        <w:t>a</w:t>
      </w:r>
      <w:r w:rsidRPr="00484CC4">
        <w:rPr>
          <w:rFonts w:ascii="Arial" w:hAnsi="Arial" w:cs="Arial"/>
          <w:b/>
          <w:spacing w:val="1"/>
          <w:sz w:val="36"/>
          <w:szCs w:val="36"/>
        </w:rPr>
        <w:t>l</w:t>
      </w:r>
      <w:r w:rsidRPr="00484CC4">
        <w:rPr>
          <w:rFonts w:ascii="Arial" w:hAnsi="Arial" w:cs="Arial"/>
          <w:b/>
          <w:sz w:val="36"/>
          <w:szCs w:val="36"/>
        </w:rPr>
        <w:t>l</w:t>
      </w:r>
      <w:r w:rsidRPr="00484CC4">
        <w:rPr>
          <w:rFonts w:ascii="Arial" w:hAnsi="Arial" w:cs="Arial"/>
          <w:b/>
          <w:spacing w:val="2"/>
          <w:sz w:val="36"/>
          <w:szCs w:val="36"/>
        </w:rPr>
        <w:t xml:space="preserve"> </w:t>
      </w:r>
      <w:r w:rsidRPr="00484CC4">
        <w:rPr>
          <w:rFonts w:ascii="Arial" w:hAnsi="Arial" w:cs="Arial"/>
          <w:b/>
          <w:spacing w:val="-1"/>
          <w:sz w:val="36"/>
          <w:szCs w:val="36"/>
        </w:rPr>
        <w:t>D</w:t>
      </w:r>
      <w:r w:rsidRPr="00484CC4">
        <w:rPr>
          <w:rFonts w:ascii="Arial" w:hAnsi="Arial" w:cs="Arial"/>
          <w:b/>
          <w:spacing w:val="1"/>
          <w:sz w:val="36"/>
          <w:szCs w:val="36"/>
        </w:rPr>
        <w:t>e</w:t>
      </w:r>
      <w:r w:rsidRPr="00484CC4">
        <w:rPr>
          <w:rFonts w:ascii="Arial" w:hAnsi="Arial" w:cs="Arial"/>
          <w:b/>
          <w:spacing w:val="-1"/>
          <w:sz w:val="36"/>
          <w:szCs w:val="36"/>
        </w:rPr>
        <w:t>s</w:t>
      </w:r>
      <w:r w:rsidRPr="00484CC4">
        <w:rPr>
          <w:rFonts w:ascii="Arial" w:hAnsi="Arial" w:cs="Arial"/>
          <w:b/>
          <w:spacing w:val="1"/>
          <w:sz w:val="36"/>
          <w:szCs w:val="36"/>
        </w:rPr>
        <w:t>cri</w:t>
      </w:r>
      <w:r w:rsidRPr="00484CC4">
        <w:rPr>
          <w:rFonts w:ascii="Arial" w:hAnsi="Arial" w:cs="Arial"/>
          <w:b/>
          <w:spacing w:val="-1"/>
          <w:sz w:val="36"/>
          <w:szCs w:val="36"/>
        </w:rPr>
        <w:t>p</w:t>
      </w:r>
      <w:r w:rsidRPr="00484CC4">
        <w:rPr>
          <w:rFonts w:ascii="Arial" w:hAnsi="Arial" w:cs="Arial"/>
          <w:b/>
          <w:sz w:val="36"/>
          <w:szCs w:val="36"/>
        </w:rPr>
        <w:t>t</w:t>
      </w:r>
      <w:r w:rsidRPr="00484CC4">
        <w:rPr>
          <w:rFonts w:ascii="Arial" w:hAnsi="Arial" w:cs="Arial"/>
          <w:b/>
          <w:spacing w:val="1"/>
          <w:sz w:val="36"/>
          <w:szCs w:val="36"/>
        </w:rPr>
        <w:t>i</w:t>
      </w:r>
      <w:r w:rsidRPr="00484CC4">
        <w:rPr>
          <w:rFonts w:ascii="Arial" w:hAnsi="Arial" w:cs="Arial"/>
          <w:b/>
          <w:sz w:val="36"/>
          <w:szCs w:val="36"/>
        </w:rPr>
        <w:t>on</w:t>
      </w:r>
    </w:p>
    <w:p w:rsidR="006F182B" w:rsidRPr="00484CC4" w:rsidRDefault="006F182B" w:rsidP="00484CC4">
      <w:pPr>
        <w:spacing w:line="360" w:lineRule="auto"/>
        <w:rPr>
          <w:rFonts w:ascii="Arial" w:hAnsi="Arial" w:cs="Arial"/>
        </w:rPr>
      </w:pPr>
    </w:p>
    <w:p w:rsidR="006F182B" w:rsidRPr="00484CC4" w:rsidRDefault="004312CF" w:rsidP="00484CC4">
      <w:pPr>
        <w:spacing w:line="360" w:lineRule="auto"/>
        <w:ind w:left="116"/>
        <w:rPr>
          <w:rFonts w:ascii="Arial" w:hAnsi="Arial" w:cs="Arial"/>
          <w:sz w:val="28"/>
          <w:szCs w:val="28"/>
        </w:rPr>
      </w:pPr>
      <w:r w:rsidRPr="00484CC4">
        <w:rPr>
          <w:rFonts w:ascii="Arial" w:hAnsi="Arial" w:cs="Arial"/>
          <w:b/>
          <w:spacing w:val="1"/>
          <w:sz w:val="28"/>
          <w:szCs w:val="28"/>
        </w:rPr>
        <w:t>2</w:t>
      </w:r>
      <w:r w:rsidRPr="00484CC4">
        <w:rPr>
          <w:rFonts w:ascii="Arial" w:hAnsi="Arial" w:cs="Arial"/>
          <w:b/>
          <w:spacing w:val="-1"/>
          <w:sz w:val="28"/>
          <w:szCs w:val="28"/>
        </w:rPr>
        <w:t>.</w:t>
      </w:r>
      <w:r w:rsidRPr="00484CC4">
        <w:rPr>
          <w:rFonts w:ascii="Arial" w:hAnsi="Arial" w:cs="Arial"/>
          <w:b/>
          <w:sz w:val="28"/>
          <w:szCs w:val="28"/>
        </w:rPr>
        <w:t xml:space="preserve">1 </w:t>
      </w:r>
      <w:r w:rsidRPr="00484CC4">
        <w:rPr>
          <w:rFonts w:ascii="Arial" w:hAnsi="Arial" w:cs="Arial"/>
          <w:b/>
          <w:spacing w:val="-1"/>
          <w:sz w:val="28"/>
          <w:szCs w:val="28"/>
        </w:rPr>
        <w:t>P</w:t>
      </w:r>
      <w:r w:rsidRPr="00484CC4">
        <w:rPr>
          <w:rFonts w:ascii="Arial" w:hAnsi="Arial" w:cs="Arial"/>
          <w:b/>
          <w:sz w:val="28"/>
          <w:szCs w:val="28"/>
        </w:rPr>
        <w:t>r</w:t>
      </w:r>
      <w:r w:rsidRPr="00484CC4">
        <w:rPr>
          <w:rFonts w:ascii="Arial" w:hAnsi="Arial" w:cs="Arial"/>
          <w:b/>
          <w:spacing w:val="1"/>
          <w:sz w:val="28"/>
          <w:szCs w:val="28"/>
        </w:rPr>
        <w:t>o</w:t>
      </w:r>
      <w:r w:rsidRPr="00484CC4">
        <w:rPr>
          <w:rFonts w:ascii="Arial" w:hAnsi="Arial" w:cs="Arial"/>
          <w:b/>
          <w:sz w:val="28"/>
          <w:szCs w:val="28"/>
        </w:rPr>
        <w:t xml:space="preserve">duct </w:t>
      </w:r>
      <w:r w:rsidRPr="00484CC4">
        <w:rPr>
          <w:rFonts w:ascii="Arial" w:hAnsi="Arial" w:cs="Arial"/>
          <w:b/>
          <w:spacing w:val="-1"/>
          <w:sz w:val="28"/>
          <w:szCs w:val="28"/>
        </w:rPr>
        <w:t>P</w:t>
      </w:r>
      <w:r w:rsidRPr="00484CC4">
        <w:rPr>
          <w:rFonts w:ascii="Arial" w:hAnsi="Arial" w:cs="Arial"/>
          <w:b/>
          <w:sz w:val="28"/>
          <w:szCs w:val="28"/>
        </w:rPr>
        <w:t>er</w:t>
      </w:r>
      <w:r w:rsidRPr="00484CC4">
        <w:rPr>
          <w:rFonts w:ascii="Arial" w:hAnsi="Arial" w:cs="Arial"/>
          <w:b/>
          <w:spacing w:val="1"/>
          <w:sz w:val="28"/>
          <w:szCs w:val="28"/>
        </w:rPr>
        <w:t>s</w:t>
      </w:r>
      <w:r w:rsidRPr="00484CC4">
        <w:rPr>
          <w:rFonts w:ascii="Arial" w:hAnsi="Arial" w:cs="Arial"/>
          <w:b/>
          <w:sz w:val="28"/>
          <w:szCs w:val="28"/>
        </w:rPr>
        <w:t>pect</w:t>
      </w:r>
      <w:r w:rsidRPr="00484CC4">
        <w:rPr>
          <w:rFonts w:ascii="Arial" w:hAnsi="Arial" w:cs="Arial"/>
          <w:b/>
          <w:spacing w:val="1"/>
          <w:sz w:val="28"/>
          <w:szCs w:val="28"/>
        </w:rPr>
        <w:t>iv</w:t>
      </w:r>
      <w:r w:rsidRPr="00484CC4">
        <w:rPr>
          <w:rFonts w:ascii="Arial" w:hAnsi="Arial" w:cs="Arial"/>
          <w:b/>
          <w:sz w:val="28"/>
          <w:szCs w:val="28"/>
        </w:rPr>
        <w:t>e</w:t>
      </w:r>
    </w:p>
    <w:p w:rsidR="006F182B" w:rsidRPr="00484CC4" w:rsidRDefault="004312CF" w:rsidP="00484CC4">
      <w:pPr>
        <w:spacing w:before="3" w:line="360" w:lineRule="auto"/>
        <w:rPr>
          <w:rFonts w:ascii="Arial" w:hAnsi="Arial" w:cs="Arial"/>
          <w:sz w:val="24"/>
          <w:szCs w:val="24"/>
        </w:rPr>
      </w:pPr>
      <w:r w:rsidRPr="00484CC4">
        <w:rPr>
          <w:rFonts w:ascii="Arial" w:hAnsi="Arial" w:cs="Arial"/>
          <w:sz w:val="24"/>
          <w:szCs w:val="24"/>
        </w:rPr>
        <w:tab/>
      </w:r>
    </w:p>
    <w:p w:rsidR="006F182B" w:rsidRPr="00484CC4" w:rsidRDefault="004312CF" w:rsidP="00484CC4">
      <w:pPr>
        <w:spacing w:line="360" w:lineRule="auto"/>
        <w:ind w:left="116" w:right="241"/>
        <w:rPr>
          <w:rFonts w:ascii="Arial" w:eastAsia="Arial" w:hAnsi="Arial" w:cs="Arial"/>
          <w:sz w:val="24"/>
          <w:szCs w:val="24"/>
        </w:rPr>
      </w:pPr>
      <w:r w:rsidRPr="00484CC4">
        <w:rPr>
          <w:rFonts w:ascii="Arial" w:eastAsia="Arial" w:hAnsi="Arial" w:cs="Arial"/>
          <w:sz w:val="24"/>
          <w:szCs w:val="24"/>
        </w:rPr>
        <w:t xml:space="preserve">The origin of the web application came from the suggestion of the client to replace the existing system that is being used today. The current system, an excel file holding all the data, is already obsolete in terms of availability and consistency. The web application, which would replace the existing system, contains specific functionalities that the current system cannot provide. </w:t>
      </w:r>
    </w:p>
    <w:p w:rsidR="006F182B" w:rsidRPr="00484CC4" w:rsidRDefault="006F182B" w:rsidP="00484CC4">
      <w:pPr>
        <w:spacing w:line="360" w:lineRule="auto"/>
        <w:ind w:left="116" w:right="241"/>
        <w:rPr>
          <w:rFonts w:ascii="Arial" w:eastAsia="Arial" w:hAnsi="Arial" w:cs="Arial"/>
          <w:sz w:val="24"/>
          <w:szCs w:val="24"/>
        </w:rPr>
      </w:pPr>
    </w:p>
    <w:p w:rsidR="006F182B" w:rsidRPr="00484CC4" w:rsidRDefault="004312CF" w:rsidP="00484CC4">
      <w:pPr>
        <w:spacing w:line="360" w:lineRule="auto"/>
        <w:ind w:left="116"/>
        <w:rPr>
          <w:rFonts w:ascii="Arial" w:hAnsi="Arial" w:cs="Arial"/>
          <w:sz w:val="28"/>
          <w:szCs w:val="28"/>
        </w:rPr>
      </w:pPr>
      <w:r w:rsidRPr="00484CC4">
        <w:rPr>
          <w:rFonts w:ascii="Arial" w:hAnsi="Arial" w:cs="Arial"/>
          <w:b/>
          <w:spacing w:val="1"/>
          <w:sz w:val="28"/>
          <w:szCs w:val="28"/>
        </w:rPr>
        <w:t>2</w:t>
      </w:r>
      <w:r w:rsidRPr="00484CC4">
        <w:rPr>
          <w:rFonts w:ascii="Arial" w:hAnsi="Arial" w:cs="Arial"/>
          <w:b/>
          <w:spacing w:val="-1"/>
          <w:sz w:val="28"/>
          <w:szCs w:val="28"/>
        </w:rPr>
        <w:t>.</w:t>
      </w:r>
      <w:r w:rsidRPr="00484CC4">
        <w:rPr>
          <w:rFonts w:ascii="Arial" w:hAnsi="Arial" w:cs="Arial"/>
          <w:b/>
          <w:sz w:val="28"/>
          <w:szCs w:val="28"/>
        </w:rPr>
        <w:t xml:space="preserve">2 </w:t>
      </w:r>
      <w:r w:rsidRPr="00484CC4">
        <w:rPr>
          <w:rFonts w:ascii="Arial" w:hAnsi="Arial" w:cs="Arial"/>
          <w:b/>
          <w:spacing w:val="-1"/>
          <w:sz w:val="28"/>
          <w:szCs w:val="28"/>
        </w:rPr>
        <w:t>P</w:t>
      </w:r>
      <w:r w:rsidRPr="00484CC4">
        <w:rPr>
          <w:rFonts w:ascii="Arial" w:hAnsi="Arial" w:cs="Arial"/>
          <w:b/>
          <w:sz w:val="28"/>
          <w:szCs w:val="28"/>
        </w:rPr>
        <w:t>r</w:t>
      </w:r>
      <w:r w:rsidRPr="00484CC4">
        <w:rPr>
          <w:rFonts w:ascii="Arial" w:hAnsi="Arial" w:cs="Arial"/>
          <w:b/>
          <w:spacing w:val="1"/>
          <w:sz w:val="28"/>
          <w:szCs w:val="28"/>
        </w:rPr>
        <w:t>o</w:t>
      </w:r>
      <w:r w:rsidRPr="00484CC4">
        <w:rPr>
          <w:rFonts w:ascii="Arial" w:hAnsi="Arial" w:cs="Arial"/>
          <w:b/>
          <w:sz w:val="28"/>
          <w:szCs w:val="28"/>
        </w:rPr>
        <w:t xml:space="preserve">duct </w:t>
      </w:r>
      <w:r w:rsidRPr="00484CC4">
        <w:rPr>
          <w:rFonts w:ascii="Arial" w:hAnsi="Arial" w:cs="Arial"/>
          <w:b/>
          <w:spacing w:val="-1"/>
          <w:sz w:val="28"/>
          <w:szCs w:val="28"/>
        </w:rPr>
        <w:t>F</w:t>
      </w:r>
      <w:r w:rsidRPr="00484CC4">
        <w:rPr>
          <w:rFonts w:ascii="Arial" w:hAnsi="Arial" w:cs="Arial"/>
          <w:b/>
          <w:sz w:val="28"/>
          <w:szCs w:val="28"/>
        </w:rPr>
        <w:t>unct</w:t>
      </w:r>
      <w:r w:rsidRPr="00484CC4">
        <w:rPr>
          <w:rFonts w:ascii="Arial" w:hAnsi="Arial" w:cs="Arial"/>
          <w:b/>
          <w:spacing w:val="1"/>
          <w:sz w:val="28"/>
          <w:szCs w:val="28"/>
        </w:rPr>
        <w:t>io</w:t>
      </w:r>
      <w:r w:rsidRPr="00484CC4">
        <w:rPr>
          <w:rFonts w:ascii="Arial" w:hAnsi="Arial" w:cs="Arial"/>
          <w:b/>
          <w:sz w:val="28"/>
          <w:szCs w:val="28"/>
        </w:rPr>
        <w:t>ns</w:t>
      </w:r>
    </w:p>
    <w:p w:rsidR="006F182B" w:rsidRPr="00484CC4" w:rsidRDefault="006F182B" w:rsidP="00484CC4">
      <w:pPr>
        <w:spacing w:before="3" w:line="360" w:lineRule="auto"/>
        <w:rPr>
          <w:rFonts w:ascii="Arial" w:hAnsi="Arial" w:cs="Arial"/>
          <w:sz w:val="28"/>
          <w:szCs w:val="28"/>
        </w:rPr>
      </w:pPr>
    </w:p>
    <w:p w:rsidR="006F182B" w:rsidRPr="00484CC4" w:rsidRDefault="004312CF" w:rsidP="00484CC4">
      <w:pPr>
        <w:spacing w:line="360" w:lineRule="auto"/>
        <w:ind w:left="116" w:right="73"/>
        <w:rPr>
          <w:rFonts w:ascii="Arial" w:eastAsia="Arial" w:hAnsi="Arial" w:cs="Arial"/>
          <w:sz w:val="24"/>
          <w:szCs w:val="24"/>
        </w:rPr>
      </w:pPr>
      <w:r w:rsidRPr="00484CC4">
        <w:rPr>
          <w:rFonts w:ascii="Arial" w:eastAsia="Arial" w:hAnsi="Arial" w:cs="Arial"/>
          <w:sz w:val="24"/>
          <w:szCs w:val="24"/>
        </w:rPr>
        <w:t>The functionalities of the web application are the following:</w:t>
      </w:r>
    </w:p>
    <w:p w:rsidR="006F182B" w:rsidRPr="00484CC4" w:rsidRDefault="004312CF" w:rsidP="00484CC4">
      <w:pPr>
        <w:pStyle w:val="ListParagraph"/>
        <w:numPr>
          <w:ilvl w:val="0"/>
          <w:numId w:val="2"/>
        </w:numPr>
        <w:spacing w:line="360" w:lineRule="auto"/>
        <w:ind w:right="73"/>
        <w:rPr>
          <w:rFonts w:ascii="Arial" w:eastAsia="Arial" w:hAnsi="Arial" w:cs="Arial"/>
          <w:sz w:val="24"/>
          <w:szCs w:val="24"/>
        </w:rPr>
      </w:pPr>
      <w:r w:rsidRPr="00484CC4">
        <w:rPr>
          <w:rFonts w:ascii="Arial" w:eastAsia="Arial" w:hAnsi="Arial" w:cs="Arial"/>
          <w:sz w:val="24"/>
          <w:szCs w:val="24"/>
        </w:rPr>
        <w:t>Service Report, Weather Station, Event Create, Read, Update, Delete (CRUD)</w:t>
      </w:r>
    </w:p>
    <w:p w:rsidR="006F182B" w:rsidRPr="00484CC4" w:rsidRDefault="004312CF" w:rsidP="00484CC4">
      <w:pPr>
        <w:pStyle w:val="ListParagraph"/>
        <w:numPr>
          <w:ilvl w:val="0"/>
          <w:numId w:val="2"/>
        </w:numPr>
        <w:spacing w:line="360" w:lineRule="auto"/>
        <w:ind w:right="73"/>
        <w:rPr>
          <w:rFonts w:ascii="Arial" w:eastAsia="Arial" w:hAnsi="Arial" w:cs="Arial"/>
          <w:sz w:val="24"/>
          <w:szCs w:val="24"/>
        </w:rPr>
      </w:pPr>
      <w:r w:rsidRPr="00484CC4">
        <w:rPr>
          <w:rFonts w:ascii="Arial" w:eastAsia="Arial" w:hAnsi="Arial" w:cs="Arial"/>
          <w:sz w:val="24"/>
          <w:szCs w:val="24"/>
        </w:rPr>
        <w:t>Event calendar and schedule</w:t>
      </w:r>
    </w:p>
    <w:p w:rsidR="006F182B" w:rsidRPr="00484CC4" w:rsidRDefault="004312CF" w:rsidP="00484CC4">
      <w:pPr>
        <w:pStyle w:val="ListParagraph"/>
        <w:numPr>
          <w:ilvl w:val="0"/>
          <w:numId w:val="2"/>
        </w:numPr>
        <w:spacing w:line="360" w:lineRule="auto"/>
        <w:ind w:right="73"/>
        <w:rPr>
          <w:rFonts w:ascii="Arial" w:eastAsia="Arial" w:hAnsi="Arial" w:cs="Arial"/>
          <w:sz w:val="24"/>
          <w:szCs w:val="24"/>
        </w:rPr>
      </w:pPr>
      <w:r w:rsidRPr="00484CC4">
        <w:rPr>
          <w:rFonts w:ascii="Arial" w:eastAsia="Arial" w:hAnsi="Arial" w:cs="Arial"/>
          <w:sz w:val="24"/>
          <w:szCs w:val="24"/>
        </w:rPr>
        <w:t>Barcode implementation</w:t>
      </w:r>
    </w:p>
    <w:p w:rsidR="006F182B" w:rsidRPr="00484CC4" w:rsidRDefault="004312CF" w:rsidP="00484CC4">
      <w:pPr>
        <w:pStyle w:val="ListParagraph"/>
        <w:numPr>
          <w:ilvl w:val="0"/>
          <w:numId w:val="2"/>
        </w:numPr>
        <w:spacing w:line="360" w:lineRule="auto"/>
        <w:ind w:right="73"/>
        <w:rPr>
          <w:rFonts w:ascii="Arial" w:eastAsia="Arial" w:hAnsi="Arial" w:cs="Arial"/>
          <w:sz w:val="24"/>
          <w:szCs w:val="24"/>
        </w:rPr>
      </w:pPr>
      <w:r w:rsidRPr="00484CC4">
        <w:rPr>
          <w:rFonts w:ascii="Arial" w:eastAsia="Arial" w:hAnsi="Arial" w:cs="Arial"/>
          <w:sz w:val="24"/>
          <w:szCs w:val="24"/>
        </w:rPr>
        <w:t>User level management</w:t>
      </w:r>
    </w:p>
    <w:p w:rsidR="006F182B" w:rsidRPr="00484CC4" w:rsidRDefault="006F182B" w:rsidP="00484CC4">
      <w:pPr>
        <w:spacing w:before="8" w:line="360" w:lineRule="auto"/>
        <w:rPr>
          <w:rFonts w:ascii="Arial" w:hAnsi="Arial" w:cs="Arial"/>
          <w:sz w:val="28"/>
          <w:szCs w:val="28"/>
        </w:rPr>
      </w:pPr>
    </w:p>
    <w:p w:rsidR="006F182B" w:rsidRPr="00484CC4" w:rsidRDefault="004312CF" w:rsidP="00484CC4">
      <w:pPr>
        <w:spacing w:line="360" w:lineRule="auto"/>
        <w:ind w:left="116"/>
        <w:rPr>
          <w:rFonts w:ascii="Arial" w:hAnsi="Arial" w:cs="Arial"/>
          <w:sz w:val="28"/>
          <w:szCs w:val="28"/>
        </w:rPr>
      </w:pPr>
      <w:r w:rsidRPr="00484CC4">
        <w:rPr>
          <w:rFonts w:ascii="Arial" w:hAnsi="Arial" w:cs="Arial"/>
          <w:b/>
          <w:spacing w:val="1"/>
          <w:sz w:val="28"/>
          <w:szCs w:val="28"/>
        </w:rPr>
        <w:t>2</w:t>
      </w:r>
      <w:r w:rsidRPr="00484CC4">
        <w:rPr>
          <w:rFonts w:ascii="Arial" w:hAnsi="Arial" w:cs="Arial"/>
          <w:b/>
          <w:spacing w:val="-1"/>
          <w:sz w:val="28"/>
          <w:szCs w:val="28"/>
        </w:rPr>
        <w:t>.</w:t>
      </w:r>
      <w:r w:rsidR="00B76D78" w:rsidRPr="00484CC4">
        <w:rPr>
          <w:rFonts w:ascii="Arial" w:hAnsi="Arial" w:cs="Arial"/>
          <w:b/>
          <w:sz w:val="28"/>
          <w:szCs w:val="28"/>
        </w:rPr>
        <w:t>3</w:t>
      </w:r>
      <w:r w:rsidRPr="00484CC4">
        <w:rPr>
          <w:rFonts w:ascii="Arial" w:hAnsi="Arial" w:cs="Arial"/>
          <w:b/>
          <w:spacing w:val="5"/>
          <w:sz w:val="28"/>
          <w:szCs w:val="28"/>
        </w:rPr>
        <w:t xml:space="preserve"> </w:t>
      </w:r>
      <w:r w:rsidRPr="00484CC4">
        <w:rPr>
          <w:rFonts w:ascii="Arial" w:hAnsi="Arial" w:cs="Arial"/>
          <w:b/>
          <w:spacing w:val="-1"/>
          <w:sz w:val="28"/>
          <w:szCs w:val="28"/>
        </w:rPr>
        <w:t>U</w:t>
      </w:r>
      <w:r w:rsidRPr="00484CC4">
        <w:rPr>
          <w:rFonts w:ascii="Arial" w:hAnsi="Arial" w:cs="Arial"/>
          <w:b/>
          <w:spacing w:val="1"/>
          <w:sz w:val="28"/>
          <w:szCs w:val="28"/>
        </w:rPr>
        <w:t>s</w:t>
      </w:r>
      <w:r w:rsidRPr="00484CC4">
        <w:rPr>
          <w:rFonts w:ascii="Arial" w:hAnsi="Arial" w:cs="Arial"/>
          <w:b/>
          <w:sz w:val="28"/>
          <w:szCs w:val="28"/>
        </w:rPr>
        <w:t xml:space="preserve">er </w:t>
      </w:r>
      <w:r w:rsidRPr="00484CC4">
        <w:rPr>
          <w:rFonts w:ascii="Arial" w:hAnsi="Arial" w:cs="Arial"/>
          <w:b/>
          <w:spacing w:val="-1"/>
          <w:sz w:val="28"/>
          <w:szCs w:val="28"/>
        </w:rPr>
        <w:t>C</w:t>
      </w:r>
      <w:r w:rsidRPr="00484CC4">
        <w:rPr>
          <w:rFonts w:ascii="Arial" w:hAnsi="Arial" w:cs="Arial"/>
          <w:b/>
          <w:spacing w:val="1"/>
          <w:sz w:val="28"/>
          <w:szCs w:val="28"/>
        </w:rPr>
        <w:t>lass</w:t>
      </w:r>
      <w:r w:rsidRPr="00484CC4">
        <w:rPr>
          <w:rFonts w:ascii="Arial" w:hAnsi="Arial" w:cs="Arial"/>
          <w:b/>
          <w:sz w:val="28"/>
          <w:szCs w:val="28"/>
        </w:rPr>
        <w:t>es</w:t>
      </w:r>
      <w:r w:rsidRPr="00484CC4">
        <w:rPr>
          <w:rFonts w:ascii="Arial" w:hAnsi="Arial" w:cs="Arial"/>
          <w:b/>
          <w:spacing w:val="1"/>
          <w:sz w:val="28"/>
          <w:szCs w:val="28"/>
        </w:rPr>
        <w:t xml:space="preserve"> a</w:t>
      </w:r>
      <w:r w:rsidRPr="00484CC4">
        <w:rPr>
          <w:rFonts w:ascii="Arial" w:hAnsi="Arial" w:cs="Arial"/>
          <w:b/>
          <w:sz w:val="28"/>
          <w:szCs w:val="28"/>
        </w:rPr>
        <w:t xml:space="preserve">nd </w:t>
      </w:r>
      <w:r w:rsidRPr="00484CC4">
        <w:rPr>
          <w:rFonts w:ascii="Arial" w:hAnsi="Arial" w:cs="Arial"/>
          <w:b/>
          <w:spacing w:val="-1"/>
          <w:sz w:val="28"/>
          <w:szCs w:val="28"/>
        </w:rPr>
        <w:t>C</w:t>
      </w:r>
      <w:r w:rsidRPr="00484CC4">
        <w:rPr>
          <w:rFonts w:ascii="Arial" w:hAnsi="Arial" w:cs="Arial"/>
          <w:b/>
          <w:sz w:val="28"/>
          <w:szCs w:val="28"/>
        </w:rPr>
        <w:t>h</w:t>
      </w:r>
      <w:r w:rsidRPr="00484CC4">
        <w:rPr>
          <w:rFonts w:ascii="Arial" w:hAnsi="Arial" w:cs="Arial"/>
          <w:b/>
          <w:spacing w:val="1"/>
          <w:sz w:val="28"/>
          <w:szCs w:val="28"/>
        </w:rPr>
        <w:t>a</w:t>
      </w:r>
      <w:r w:rsidRPr="00484CC4">
        <w:rPr>
          <w:rFonts w:ascii="Arial" w:hAnsi="Arial" w:cs="Arial"/>
          <w:b/>
          <w:sz w:val="28"/>
          <w:szCs w:val="28"/>
        </w:rPr>
        <w:t>r</w:t>
      </w:r>
      <w:r w:rsidRPr="00484CC4">
        <w:rPr>
          <w:rFonts w:ascii="Arial" w:hAnsi="Arial" w:cs="Arial"/>
          <w:b/>
          <w:spacing w:val="1"/>
          <w:sz w:val="28"/>
          <w:szCs w:val="28"/>
        </w:rPr>
        <w:t>a</w:t>
      </w:r>
      <w:r w:rsidRPr="00484CC4">
        <w:rPr>
          <w:rFonts w:ascii="Arial" w:hAnsi="Arial" w:cs="Arial"/>
          <w:b/>
          <w:sz w:val="28"/>
          <w:szCs w:val="28"/>
        </w:rPr>
        <w:t>cter</w:t>
      </w:r>
      <w:r w:rsidRPr="00484CC4">
        <w:rPr>
          <w:rFonts w:ascii="Arial" w:hAnsi="Arial" w:cs="Arial"/>
          <w:b/>
          <w:spacing w:val="1"/>
          <w:sz w:val="28"/>
          <w:szCs w:val="28"/>
        </w:rPr>
        <w:t>is</w:t>
      </w:r>
      <w:r w:rsidRPr="00484CC4">
        <w:rPr>
          <w:rFonts w:ascii="Arial" w:hAnsi="Arial" w:cs="Arial"/>
          <w:b/>
          <w:sz w:val="28"/>
          <w:szCs w:val="28"/>
        </w:rPr>
        <w:t>t</w:t>
      </w:r>
      <w:r w:rsidRPr="00484CC4">
        <w:rPr>
          <w:rFonts w:ascii="Arial" w:hAnsi="Arial" w:cs="Arial"/>
          <w:b/>
          <w:spacing w:val="1"/>
          <w:sz w:val="28"/>
          <w:szCs w:val="28"/>
        </w:rPr>
        <w:t>i</w:t>
      </w:r>
      <w:r w:rsidRPr="00484CC4">
        <w:rPr>
          <w:rFonts w:ascii="Arial" w:hAnsi="Arial" w:cs="Arial"/>
          <w:b/>
          <w:sz w:val="28"/>
          <w:szCs w:val="28"/>
        </w:rPr>
        <w:t>cs</w:t>
      </w:r>
    </w:p>
    <w:p w:rsidR="006F182B" w:rsidRPr="00484CC4" w:rsidRDefault="006F182B" w:rsidP="00484CC4">
      <w:pPr>
        <w:spacing w:line="360" w:lineRule="auto"/>
        <w:ind w:left="116" w:right="198"/>
        <w:rPr>
          <w:rFonts w:ascii="Arial" w:eastAsia="Arial" w:hAnsi="Arial" w:cs="Arial"/>
          <w:sz w:val="22"/>
          <w:szCs w:val="22"/>
        </w:rPr>
      </w:pPr>
    </w:p>
    <w:p w:rsidR="006F182B" w:rsidRDefault="004312CF" w:rsidP="00484CC4">
      <w:pPr>
        <w:spacing w:line="360" w:lineRule="auto"/>
        <w:ind w:left="116" w:right="198"/>
        <w:rPr>
          <w:rFonts w:ascii="Arial" w:eastAsia="Arial" w:hAnsi="Arial" w:cs="Arial"/>
          <w:sz w:val="24"/>
          <w:szCs w:val="24"/>
        </w:rPr>
      </w:pPr>
      <w:r w:rsidRPr="00484CC4">
        <w:rPr>
          <w:rFonts w:ascii="Arial" w:eastAsia="Arial" w:hAnsi="Arial" w:cs="Arial"/>
          <w:sz w:val="24"/>
          <w:szCs w:val="24"/>
        </w:rPr>
        <w:t>There are two types of user level, Advance and Normal. These two types of user levels separate the privilege use of the CRUD operation on the data provided. The Advance user has full CRUD functionality on the Service Report and Weather Station entries while the Normal user cannot use the update and delete functionality. These user levels are granted by the admin and the admin only holds the power to change, create and delete a user’s level. A user without any type of user level would not be able to access any page unless that user is given a user level.</w:t>
      </w:r>
    </w:p>
    <w:p w:rsidR="00484CC4" w:rsidRDefault="00484CC4" w:rsidP="00484CC4">
      <w:pPr>
        <w:spacing w:line="360" w:lineRule="auto"/>
        <w:ind w:left="116" w:right="198"/>
        <w:rPr>
          <w:rFonts w:ascii="Arial" w:eastAsia="Arial" w:hAnsi="Arial" w:cs="Arial"/>
          <w:sz w:val="24"/>
          <w:szCs w:val="24"/>
        </w:rPr>
      </w:pPr>
    </w:p>
    <w:p w:rsidR="00484CC4" w:rsidRDefault="00484CC4" w:rsidP="00484CC4">
      <w:pPr>
        <w:spacing w:line="360" w:lineRule="auto"/>
        <w:ind w:left="116" w:right="198"/>
        <w:rPr>
          <w:rFonts w:ascii="Arial" w:eastAsia="Arial" w:hAnsi="Arial" w:cs="Arial"/>
          <w:sz w:val="24"/>
          <w:szCs w:val="24"/>
        </w:rPr>
      </w:pPr>
    </w:p>
    <w:p w:rsidR="00484CC4" w:rsidRPr="00484CC4" w:rsidRDefault="00484CC4" w:rsidP="00484CC4">
      <w:pPr>
        <w:spacing w:line="360" w:lineRule="auto"/>
        <w:ind w:left="116" w:right="198"/>
        <w:rPr>
          <w:rFonts w:ascii="Arial" w:eastAsia="Arial" w:hAnsi="Arial" w:cs="Arial"/>
          <w:sz w:val="24"/>
          <w:szCs w:val="24"/>
        </w:rPr>
      </w:pPr>
    </w:p>
    <w:p w:rsidR="006F182B" w:rsidRPr="00484CC4" w:rsidRDefault="006F182B" w:rsidP="00484CC4">
      <w:pPr>
        <w:spacing w:line="360" w:lineRule="auto"/>
        <w:ind w:left="116" w:right="198"/>
        <w:rPr>
          <w:rFonts w:ascii="Arial" w:eastAsia="Arial" w:hAnsi="Arial" w:cs="Arial"/>
          <w:sz w:val="22"/>
          <w:szCs w:val="22"/>
        </w:rPr>
      </w:pPr>
    </w:p>
    <w:p w:rsidR="006F182B" w:rsidRPr="00484CC4" w:rsidRDefault="004312CF" w:rsidP="00484CC4">
      <w:pPr>
        <w:spacing w:line="360" w:lineRule="auto"/>
        <w:ind w:left="116"/>
        <w:rPr>
          <w:rFonts w:ascii="Arial" w:hAnsi="Arial" w:cs="Arial"/>
          <w:sz w:val="28"/>
          <w:szCs w:val="28"/>
        </w:rPr>
      </w:pPr>
      <w:r w:rsidRPr="00484CC4">
        <w:rPr>
          <w:rFonts w:ascii="Arial" w:hAnsi="Arial" w:cs="Arial"/>
          <w:b/>
          <w:spacing w:val="1"/>
          <w:sz w:val="28"/>
          <w:szCs w:val="28"/>
        </w:rPr>
        <w:lastRenderedPageBreak/>
        <w:t>2</w:t>
      </w:r>
      <w:r w:rsidRPr="00484CC4">
        <w:rPr>
          <w:rFonts w:ascii="Arial" w:hAnsi="Arial" w:cs="Arial"/>
          <w:b/>
          <w:spacing w:val="-1"/>
          <w:sz w:val="28"/>
          <w:szCs w:val="28"/>
        </w:rPr>
        <w:t>.</w:t>
      </w:r>
      <w:r w:rsidRPr="00484CC4">
        <w:rPr>
          <w:rFonts w:ascii="Arial" w:hAnsi="Arial" w:cs="Arial"/>
          <w:b/>
          <w:sz w:val="28"/>
          <w:szCs w:val="28"/>
        </w:rPr>
        <w:t>4 Oper</w:t>
      </w:r>
      <w:r w:rsidRPr="00484CC4">
        <w:rPr>
          <w:rFonts w:ascii="Arial" w:hAnsi="Arial" w:cs="Arial"/>
          <w:b/>
          <w:spacing w:val="1"/>
          <w:sz w:val="28"/>
          <w:szCs w:val="28"/>
        </w:rPr>
        <w:t>a</w:t>
      </w:r>
      <w:r w:rsidRPr="00484CC4">
        <w:rPr>
          <w:rFonts w:ascii="Arial" w:hAnsi="Arial" w:cs="Arial"/>
          <w:b/>
          <w:sz w:val="28"/>
          <w:szCs w:val="28"/>
        </w:rPr>
        <w:t>t</w:t>
      </w:r>
      <w:r w:rsidRPr="00484CC4">
        <w:rPr>
          <w:rFonts w:ascii="Arial" w:hAnsi="Arial" w:cs="Arial"/>
          <w:b/>
          <w:spacing w:val="1"/>
          <w:sz w:val="28"/>
          <w:szCs w:val="28"/>
        </w:rPr>
        <w:t>i</w:t>
      </w:r>
      <w:r w:rsidRPr="00484CC4">
        <w:rPr>
          <w:rFonts w:ascii="Arial" w:hAnsi="Arial" w:cs="Arial"/>
          <w:b/>
          <w:sz w:val="28"/>
          <w:szCs w:val="28"/>
        </w:rPr>
        <w:t>ng</w:t>
      </w:r>
      <w:r w:rsidRPr="00484CC4">
        <w:rPr>
          <w:rFonts w:ascii="Arial" w:hAnsi="Arial" w:cs="Arial"/>
          <w:b/>
          <w:spacing w:val="1"/>
          <w:sz w:val="28"/>
          <w:szCs w:val="28"/>
        </w:rPr>
        <w:t xml:space="preserve"> </w:t>
      </w:r>
      <w:r w:rsidRPr="00484CC4">
        <w:rPr>
          <w:rFonts w:ascii="Arial" w:hAnsi="Arial" w:cs="Arial"/>
          <w:b/>
          <w:sz w:val="28"/>
          <w:szCs w:val="28"/>
        </w:rPr>
        <w:t>En</w:t>
      </w:r>
      <w:r w:rsidRPr="00484CC4">
        <w:rPr>
          <w:rFonts w:ascii="Arial" w:hAnsi="Arial" w:cs="Arial"/>
          <w:b/>
          <w:spacing w:val="1"/>
          <w:sz w:val="28"/>
          <w:szCs w:val="28"/>
        </w:rPr>
        <w:t>vi</w:t>
      </w:r>
      <w:r w:rsidRPr="00484CC4">
        <w:rPr>
          <w:rFonts w:ascii="Arial" w:hAnsi="Arial" w:cs="Arial"/>
          <w:b/>
          <w:sz w:val="28"/>
          <w:szCs w:val="28"/>
        </w:rPr>
        <w:t>r</w:t>
      </w:r>
      <w:r w:rsidRPr="00484CC4">
        <w:rPr>
          <w:rFonts w:ascii="Arial" w:hAnsi="Arial" w:cs="Arial"/>
          <w:b/>
          <w:spacing w:val="1"/>
          <w:sz w:val="28"/>
          <w:szCs w:val="28"/>
        </w:rPr>
        <w:t>o</w:t>
      </w:r>
      <w:r w:rsidRPr="00484CC4">
        <w:rPr>
          <w:rFonts w:ascii="Arial" w:hAnsi="Arial" w:cs="Arial"/>
          <w:b/>
          <w:sz w:val="28"/>
          <w:szCs w:val="28"/>
        </w:rPr>
        <w:t>n</w:t>
      </w:r>
      <w:r w:rsidRPr="00484CC4">
        <w:rPr>
          <w:rFonts w:ascii="Arial" w:hAnsi="Arial" w:cs="Arial"/>
          <w:b/>
          <w:spacing w:val="-3"/>
          <w:sz w:val="28"/>
          <w:szCs w:val="28"/>
        </w:rPr>
        <w:t>m</w:t>
      </w:r>
      <w:r w:rsidRPr="00484CC4">
        <w:rPr>
          <w:rFonts w:ascii="Arial" w:hAnsi="Arial" w:cs="Arial"/>
          <w:b/>
          <w:sz w:val="28"/>
          <w:szCs w:val="28"/>
        </w:rPr>
        <w:t>ent</w:t>
      </w:r>
    </w:p>
    <w:p w:rsidR="006F182B" w:rsidRPr="00484CC4" w:rsidRDefault="006F182B" w:rsidP="00484CC4">
      <w:pPr>
        <w:spacing w:before="3" w:line="360" w:lineRule="auto"/>
        <w:rPr>
          <w:rFonts w:ascii="Arial" w:hAnsi="Arial" w:cs="Arial"/>
          <w:sz w:val="28"/>
          <w:szCs w:val="28"/>
        </w:rPr>
      </w:pPr>
    </w:p>
    <w:p w:rsidR="006F182B" w:rsidRPr="00484CC4" w:rsidRDefault="004312CF" w:rsidP="00484CC4">
      <w:pPr>
        <w:spacing w:line="360" w:lineRule="auto"/>
        <w:ind w:left="116" w:right="335"/>
        <w:rPr>
          <w:rFonts w:ascii="Arial" w:eastAsia="Arial" w:hAnsi="Arial" w:cs="Arial"/>
          <w:sz w:val="24"/>
          <w:szCs w:val="24"/>
        </w:rPr>
      </w:pPr>
      <w:r w:rsidRPr="00484CC4">
        <w:rPr>
          <w:rFonts w:ascii="Arial" w:eastAsia="Arial" w:hAnsi="Arial" w:cs="Arial"/>
          <w:sz w:val="24"/>
          <w:szCs w:val="24"/>
        </w:rPr>
        <w:t>The web application is currently being hosted by XAMPP Apache’s server and the database being used is a MySQL database. If the construction of the functionalities reach 80% (currently 60%), the web appl</w:t>
      </w:r>
      <w:r w:rsidR="0039701B" w:rsidRPr="00484CC4">
        <w:rPr>
          <w:rFonts w:ascii="Arial" w:eastAsia="Arial" w:hAnsi="Arial" w:cs="Arial"/>
          <w:sz w:val="24"/>
          <w:szCs w:val="24"/>
        </w:rPr>
        <w:t>ication would be integrated to B</w:t>
      </w:r>
      <w:r w:rsidRPr="00484CC4">
        <w:rPr>
          <w:rFonts w:ascii="Arial" w:eastAsia="Arial" w:hAnsi="Arial" w:cs="Arial"/>
          <w:sz w:val="24"/>
          <w:szCs w:val="24"/>
        </w:rPr>
        <w:t xml:space="preserve">luemix for hosting purposes. The hardware needed to access the web application is a normal computer with access to the internet. </w:t>
      </w:r>
    </w:p>
    <w:p w:rsidR="006F182B" w:rsidRPr="00484CC4" w:rsidRDefault="006F182B" w:rsidP="00484CC4">
      <w:pPr>
        <w:spacing w:line="360" w:lineRule="auto"/>
        <w:ind w:left="116" w:right="335"/>
        <w:rPr>
          <w:rFonts w:ascii="Arial" w:eastAsia="Arial" w:hAnsi="Arial" w:cs="Arial"/>
          <w:sz w:val="22"/>
          <w:szCs w:val="22"/>
        </w:rPr>
      </w:pPr>
    </w:p>
    <w:p w:rsidR="006F182B" w:rsidRPr="00484CC4" w:rsidRDefault="004312CF" w:rsidP="00484CC4">
      <w:pPr>
        <w:spacing w:line="360" w:lineRule="auto"/>
        <w:ind w:left="116"/>
        <w:rPr>
          <w:rFonts w:ascii="Arial" w:hAnsi="Arial" w:cs="Arial"/>
          <w:sz w:val="28"/>
          <w:szCs w:val="28"/>
        </w:rPr>
      </w:pPr>
      <w:r w:rsidRPr="00484CC4">
        <w:rPr>
          <w:rFonts w:ascii="Arial" w:hAnsi="Arial" w:cs="Arial"/>
          <w:b/>
          <w:spacing w:val="1"/>
          <w:sz w:val="28"/>
          <w:szCs w:val="28"/>
        </w:rPr>
        <w:t>2</w:t>
      </w:r>
      <w:r w:rsidRPr="00484CC4">
        <w:rPr>
          <w:rFonts w:ascii="Arial" w:hAnsi="Arial" w:cs="Arial"/>
          <w:b/>
          <w:spacing w:val="-1"/>
          <w:sz w:val="28"/>
          <w:szCs w:val="28"/>
        </w:rPr>
        <w:t>.</w:t>
      </w:r>
      <w:r w:rsidRPr="00484CC4">
        <w:rPr>
          <w:rFonts w:ascii="Arial" w:hAnsi="Arial" w:cs="Arial"/>
          <w:b/>
          <w:sz w:val="28"/>
          <w:szCs w:val="28"/>
        </w:rPr>
        <w:t xml:space="preserve">5 </w:t>
      </w:r>
      <w:r w:rsidRPr="00484CC4">
        <w:rPr>
          <w:rFonts w:ascii="Arial" w:hAnsi="Arial" w:cs="Arial"/>
          <w:b/>
          <w:spacing w:val="-1"/>
          <w:sz w:val="28"/>
          <w:szCs w:val="28"/>
        </w:rPr>
        <w:t>D</w:t>
      </w:r>
      <w:r w:rsidRPr="00484CC4">
        <w:rPr>
          <w:rFonts w:ascii="Arial" w:hAnsi="Arial" w:cs="Arial"/>
          <w:b/>
          <w:sz w:val="28"/>
          <w:szCs w:val="28"/>
        </w:rPr>
        <w:t>e</w:t>
      </w:r>
      <w:r w:rsidRPr="00484CC4">
        <w:rPr>
          <w:rFonts w:ascii="Arial" w:hAnsi="Arial" w:cs="Arial"/>
          <w:b/>
          <w:spacing w:val="1"/>
          <w:sz w:val="28"/>
          <w:szCs w:val="28"/>
        </w:rPr>
        <w:t>sig</w:t>
      </w:r>
      <w:r w:rsidRPr="00484CC4">
        <w:rPr>
          <w:rFonts w:ascii="Arial" w:hAnsi="Arial" w:cs="Arial"/>
          <w:b/>
          <w:sz w:val="28"/>
          <w:szCs w:val="28"/>
        </w:rPr>
        <w:t xml:space="preserve">n </w:t>
      </w:r>
      <w:r w:rsidRPr="00484CC4">
        <w:rPr>
          <w:rFonts w:ascii="Arial" w:hAnsi="Arial" w:cs="Arial"/>
          <w:b/>
          <w:spacing w:val="1"/>
          <w:sz w:val="28"/>
          <w:szCs w:val="28"/>
        </w:rPr>
        <w:t>a</w:t>
      </w:r>
      <w:r w:rsidRPr="00484CC4">
        <w:rPr>
          <w:rFonts w:ascii="Arial" w:hAnsi="Arial" w:cs="Arial"/>
          <w:b/>
          <w:sz w:val="28"/>
          <w:szCs w:val="28"/>
        </w:rPr>
        <w:t xml:space="preserve">nd </w:t>
      </w:r>
      <w:r w:rsidRPr="00484CC4">
        <w:rPr>
          <w:rFonts w:ascii="Arial" w:hAnsi="Arial" w:cs="Arial"/>
          <w:b/>
          <w:spacing w:val="1"/>
          <w:sz w:val="28"/>
          <w:szCs w:val="28"/>
        </w:rPr>
        <w:t>I</w:t>
      </w:r>
      <w:r w:rsidRPr="00484CC4">
        <w:rPr>
          <w:rFonts w:ascii="Arial" w:hAnsi="Arial" w:cs="Arial"/>
          <w:b/>
          <w:spacing w:val="-4"/>
          <w:sz w:val="28"/>
          <w:szCs w:val="28"/>
        </w:rPr>
        <w:t>m</w:t>
      </w:r>
      <w:r w:rsidRPr="00484CC4">
        <w:rPr>
          <w:rFonts w:ascii="Arial" w:hAnsi="Arial" w:cs="Arial"/>
          <w:b/>
          <w:sz w:val="28"/>
          <w:szCs w:val="28"/>
        </w:rPr>
        <w:t>p</w:t>
      </w:r>
      <w:r w:rsidRPr="00484CC4">
        <w:rPr>
          <w:rFonts w:ascii="Arial" w:hAnsi="Arial" w:cs="Arial"/>
          <w:b/>
          <w:spacing w:val="1"/>
          <w:sz w:val="28"/>
          <w:szCs w:val="28"/>
        </w:rPr>
        <w:t>l</w:t>
      </w:r>
      <w:r w:rsidRPr="00484CC4">
        <w:rPr>
          <w:rFonts w:ascii="Arial" w:hAnsi="Arial" w:cs="Arial"/>
          <w:b/>
          <w:sz w:val="28"/>
          <w:szCs w:val="28"/>
        </w:rPr>
        <w:t>e</w:t>
      </w:r>
      <w:r w:rsidRPr="00484CC4">
        <w:rPr>
          <w:rFonts w:ascii="Arial" w:hAnsi="Arial" w:cs="Arial"/>
          <w:b/>
          <w:spacing w:val="-4"/>
          <w:sz w:val="28"/>
          <w:szCs w:val="28"/>
        </w:rPr>
        <w:t>m</w:t>
      </w:r>
      <w:r w:rsidRPr="00484CC4">
        <w:rPr>
          <w:rFonts w:ascii="Arial" w:hAnsi="Arial" w:cs="Arial"/>
          <w:b/>
          <w:sz w:val="28"/>
          <w:szCs w:val="28"/>
        </w:rPr>
        <w:t>ent</w:t>
      </w:r>
      <w:r w:rsidRPr="00484CC4">
        <w:rPr>
          <w:rFonts w:ascii="Arial" w:hAnsi="Arial" w:cs="Arial"/>
          <w:b/>
          <w:spacing w:val="1"/>
          <w:sz w:val="28"/>
          <w:szCs w:val="28"/>
        </w:rPr>
        <w:t>a</w:t>
      </w:r>
      <w:r w:rsidRPr="00484CC4">
        <w:rPr>
          <w:rFonts w:ascii="Arial" w:hAnsi="Arial" w:cs="Arial"/>
          <w:b/>
          <w:sz w:val="28"/>
          <w:szCs w:val="28"/>
        </w:rPr>
        <w:t>t</w:t>
      </w:r>
      <w:r w:rsidRPr="00484CC4">
        <w:rPr>
          <w:rFonts w:ascii="Arial" w:hAnsi="Arial" w:cs="Arial"/>
          <w:b/>
          <w:spacing w:val="1"/>
          <w:sz w:val="28"/>
          <w:szCs w:val="28"/>
        </w:rPr>
        <w:t>io</w:t>
      </w:r>
      <w:r w:rsidRPr="00484CC4">
        <w:rPr>
          <w:rFonts w:ascii="Arial" w:hAnsi="Arial" w:cs="Arial"/>
          <w:b/>
          <w:sz w:val="28"/>
          <w:szCs w:val="28"/>
        </w:rPr>
        <w:t xml:space="preserve">n </w:t>
      </w:r>
      <w:r w:rsidRPr="00484CC4">
        <w:rPr>
          <w:rFonts w:ascii="Arial" w:hAnsi="Arial" w:cs="Arial"/>
          <w:b/>
          <w:spacing w:val="-1"/>
          <w:sz w:val="28"/>
          <w:szCs w:val="28"/>
        </w:rPr>
        <w:t>C</w:t>
      </w:r>
      <w:r w:rsidRPr="00484CC4">
        <w:rPr>
          <w:rFonts w:ascii="Arial" w:hAnsi="Arial" w:cs="Arial"/>
          <w:b/>
          <w:spacing w:val="1"/>
          <w:sz w:val="28"/>
          <w:szCs w:val="28"/>
        </w:rPr>
        <w:t>o</w:t>
      </w:r>
      <w:r w:rsidRPr="00484CC4">
        <w:rPr>
          <w:rFonts w:ascii="Arial" w:hAnsi="Arial" w:cs="Arial"/>
          <w:b/>
          <w:sz w:val="28"/>
          <w:szCs w:val="28"/>
        </w:rPr>
        <w:t>n</w:t>
      </w:r>
      <w:r w:rsidRPr="00484CC4">
        <w:rPr>
          <w:rFonts w:ascii="Arial" w:hAnsi="Arial" w:cs="Arial"/>
          <w:b/>
          <w:spacing w:val="1"/>
          <w:sz w:val="28"/>
          <w:szCs w:val="28"/>
        </w:rPr>
        <w:t>s</w:t>
      </w:r>
      <w:r w:rsidRPr="00484CC4">
        <w:rPr>
          <w:rFonts w:ascii="Arial" w:hAnsi="Arial" w:cs="Arial"/>
          <w:b/>
          <w:sz w:val="28"/>
          <w:szCs w:val="28"/>
        </w:rPr>
        <w:t>tr</w:t>
      </w:r>
      <w:r w:rsidRPr="00484CC4">
        <w:rPr>
          <w:rFonts w:ascii="Arial" w:hAnsi="Arial" w:cs="Arial"/>
          <w:b/>
          <w:spacing w:val="1"/>
          <w:sz w:val="28"/>
          <w:szCs w:val="28"/>
        </w:rPr>
        <w:t>ai</w:t>
      </w:r>
      <w:r w:rsidRPr="00484CC4">
        <w:rPr>
          <w:rFonts w:ascii="Arial" w:hAnsi="Arial" w:cs="Arial"/>
          <w:b/>
          <w:sz w:val="28"/>
          <w:szCs w:val="28"/>
        </w:rPr>
        <w:t>nts</w:t>
      </w:r>
    </w:p>
    <w:p w:rsidR="006F182B" w:rsidRPr="00484CC4" w:rsidRDefault="006F182B" w:rsidP="00484CC4">
      <w:pPr>
        <w:spacing w:line="360" w:lineRule="auto"/>
        <w:ind w:right="337"/>
        <w:rPr>
          <w:rFonts w:ascii="Arial" w:eastAsia="Arial" w:hAnsi="Arial" w:cs="Arial"/>
          <w:sz w:val="22"/>
          <w:szCs w:val="22"/>
        </w:rPr>
      </w:pPr>
    </w:p>
    <w:p w:rsidR="006F182B" w:rsidRPr="00484CC4" w:rsidRDefault="004312CF" w:rsidP="00484CC4">
      <w:pPr>
        <w:spacing w:line="360" w:lineRule="auto"/>
        <w:ind w:left="116" w:right="337"/>
        <w:rPr>
          <w:rFonts w:ascii="Arial" w:eastAsia="Arial" w:hAnsi="Arial" w:cs="Arial"/>
          <w:sz w:val="24"/>
          <w:szCs w:val="24"/>
        </w:rPr>
      </w:pPr>
      <w:r w:rsidRPr="00484CC4">
        <w:rPr>
          <w:rFonts w:ascii="Arial" w:eastAsia="Arial" w:hAnsi="Arial" w:cs="Arial"/>
          <w:sz w:val="24"/>
          <w:szCs w:val="24"/>
        </w:rPr>
        <w:t xml:space="preserve">Security considerations and implementations on the web application is to be added after the web application is finished. The functionalities of the web application are prioritized first per request of the client. The barcode phone scanner implementation would also be affect due to the barcode phone scanner is another system entirely. </w:t>
      </w:r>
    </w:p>
    <w:p w:rsidR="006F182B" w:rsidRPr="00484CC4" w:rsidRDefault="006F182B" w:rsidP="00484CC4">
      <w:pPr>
        <w:spacing w:line="360" w:lineRule="auto"/>
        <w:ind w:left="116" w:right="337"/>
        <w:rPr>
          <w:rFonts w:ascii="Arial" w:eastAsia="Arial" w:hAnsi="Arial" w:cs="Arial"/>
          <w:sz w:val="22"/>
          <w:szCs w:val="22"/>
        </w:rPr>
      </w:pPr>
    </w:p>
    <w:p w:rsidR="006F182B" w:rsidRPr="00484CC4" w:rsidRDefault="004312CF" w:rsidP="00484CC4">
      <w:pPr>
        <w:spacing w:line="360" w:lineRule="auto"/>
        <w:ind w:left="116"/>
        <w:rPr>
          <w:rFonts w:ascii="Arial" w:hAnsi="Arial" w:cs="Arial"/>
          <w:sz w:val="28"/>
          <w:szCs w:val="28"/>
        </w:rPr>
      </w:pPr>
      <w:r w:rsidRPr="00484CC4">
        <w:rPr>
          <w:rFonts w:ascii="Arial" w:hAnsi="Arial" w:cs="Arial"/>
          <w:b/>
          <w:spacing w:val="1"/>
          <w:sz w:val="28"/>
          <w:szCs w:val="28"/>
        </w:rPr>
        <w:t>2</w:t>
      </w:r>
      <w:r w:rsidRPr="00484CC4">
        <w:rPr>
          <w:rFonts w:ascii="Arial" w:hAnsi="Arial" w:cs="Arial"/>
          <w:b/>
          <w:spacing w:val="-1"/>
          <w:sz w:val="28"/>
          <w:szCs w:val="28"/>
        </w:rPr>
        <w:t>.</w:t>
      </w:r>
      <w:r w:rsidRPr="00484CC4">
        <w:rPr>
          <w:rFonts w:ascii="Arial" w:hAnsi="Arial" w:cs="Arial"/>
          <w:b/>
          <w:sz w:val="28"/>
          <w:szCs w:val="28"/>
        </w:rPr>
        <w:t xml:space="preserve">6 </w:t>
      </w:r>
      <w:r w:rsidRPr="00484CC4">
        <w:rPr>
          <w:rFonts w:ascii="Arial" w:hAnsi="Arial" w:cs="Arial"/>
          <w:b/>
          <w:spacing w:val="-1"/>
          <w:sz w:val="28"/>
          <w:szCs w:val="28"/>
        </w:rPr>
        <w:t>U</w:t>
      </w:r>
      <w:r w:rsidRPr="00484CC4">
        <w:rPr>
          <w:rFonts w:ascii="Arial" w:hAnsi="Arial" w:cs="Arial"/>
          <w:b/>
          <w:spacing w:val="1"/>
          <w:sz w:val="28"/>
          <w:szCs w:val="28"/>
        </w:rPr>
        <w:t>s</w:t>
      </w:r>
      <w:r w:rsidRPr="00484CC4">
        <w:rPr>
          <w:rFonts w:ascii="Arial" w:hAnsi="Arial" w:cs="Arial"/>
          <w:b/>
          <w:sz w:val="28"/>
          <w:szCs w:val="28"/>
        </w:rPr>
        <w:t xml:space="preserve">er </w:t>
      </w:r>
      <w:r w:rsidRPr="00484CC4">
        <w:rPr>
          <w:rFonts w:ascii="Arial" w:hAnsi="Arial" w:cs="Arial"/>
          <w:b/>
          <w:spacing w:val="-1"/>
          <w:sz w:val="28"/>
          <w:szCs w:val="28"/>
        </w:rPr>
        <w:t>D</w:t>
      </w:r>
      <w:r w:rsidRPr="00484CC4">
        <w:rPr>
          <w:rFonts w:ascii="Arial" w:hAnsi="Arial" w:cs="Arial"/>
          <w:b/>
          <w:spacing w:val="1"/>
          <w:sz w:val="28"/>
          <w:szCs w:val="28"/>
        </w:rPr>
        <w:t>o</w:t>
      </w:r>
      <w:r w:rsidRPr="00484CC4">
        <w:rPr>
          <w:rFonts w:ascii="Arial" w:hAnsi="Arial" w:cs="Arial"/>
          <w:b/>
          <w:sz w:val="28"/>
          <w:szCs w:val="28"/>
        </w:rPr>
        <w:t>cu</w:t>
      </w:r>
      <w:r w:rsidRPr="00484CC4">
        <w:rPr>
          <w:rFonts w:ascii="Arial" w:hAnsi="Arial" w:cs="Arial"/>
          <w:b/>
          <w:spacing w:val="-4"/>
          <w:sz w:val="28"/>
          <w:szCs w:val="28"/>
        </w:rPr>
        <w:t>m</w:t>
      </w:r>
      <w:r w:rsidRPr="00484CC4">
        <w:rPr>
          <w:rFonts w:ascii="Arial" w:hAnsi="Arial" w:cs="Arial"/>
          <w:b/>
          <w:sz w:val="28"/>
          <w:szCs w:val="28"/>
        </w:rPr>
        <w:t>ent</w:t>
      </w:r>
      <w:r w:rsidRPr="00484CC4">
        <w:rPr>
          <w:rFonts w:ascii="Arial" w:hAnsi="Arial" w:cs="Arial"/>
          <w:b/>
          <w:spacing w:val="1"/>
          <w:sz w:val="28"/>
          <w:szCs w:val="28"/>
        </w:rPr>
        <w:t>a</w:t>
      </w:r>
      <w:r w:rsidRPr="00484CC4">
        <w:rPr>
          <w:rFonts w:ascii="Arial" w:hAnsi="Arial" w:cs="Arial"/>
          <w:b/>
          <w:sz w:val="28"/>
          <w:szCs w:val="28"/>
        </w:rPr>
        <w:t>t</w:t>
      </w:r>
      <w:r w:rsidRPr="00484CC4">
        <w:rPr>
          <w:rFonts w:ascii="Arial" w:hAnsi="Arial" w:cs="Arial"/>
          <w:b/>
          <w:spacing w:val="1"/>
          <w:sz w:val="28"/>
          <w:szCs w:val="28"/>
        </w:rPr>
        <w:t>ion</w:t>
      </w:r>
    </w:p>
    <w:p w:rsidR="006F182B" w:rsidRPr="00484CC4" w:rsidRDefault="006F182B" w:rsidP="00484CC4">
      <w:pPr>
        <w:spacing w:line="360" w:lineRule="auto"/>
        <w:ind w:right="219"/>
        <w:jc w:val="both"/>
        <w:rPr>
          <w:rFonts w:ascii="Arial" w:eastAsia="Arial" w:hAnsi="Arial" w:cs="Arial"/>
          <w:i/>
          <w:sz w:val="22"/>
          <w:szCs w:val="22"/>
        </w:rPr>
      </w:pPr>
    </w:p>
    <w:p w:rsidR="006F182B" w:rsidRPr="00484CC4" w:rsidRDefault="004312CF" w:rsidP="00484CC4">
      <w:pPr>
        <w:spacing w:line="360" w:lineRule="auto"/>
        <w:ind w:left="116" w:right="219"/>
        <w:jc w:val="both"/>
        <w:rPr>
          <w:rFonts w:ascii="Arial" w:eastAsia="Arial" w:hAnsi="Arial" w:cs="Arial"/>
          <w:sz w:val="24"/>
          <w:szCs w:val="24"/>
        </w:rPr>
        <w:sectPr w:rsidR="006F182B" w:rsidRPr="00484CC4">
          <w:headerReference w:type="default" r:id="rId10"/>
          <w:pgSz w:w="12240" w:h="15840"/>
          <w:pgMar w:top="940" w:right="1200" w:bottom="280" w:left="1180" w:header="751" w:footer="0" w:gutter="0"/>
          <w:cols w:space="720"/>
          <w:formProt w:val="0"/>
          <w:docGrid w:linePitch="240" w:charSpace="2047"/>
        </w:sectPr>
      </w:pPr>
      <w:r w:rsidRPr="00484CC4">
        <w:rPr>
          <w:rFonts w:ascii="Arial" w:eastAsia="Arial" w:hAnsi="Arial" w:cs="Arial"/>
          <w:sz w:val="24"/>
          <w:szCs w:val="24"/>
        </w:rPr>
        <w:t>A user manual will be created to guide the new users on how to use the web application. This would cover steps on how to create weather station entries as well as service report entries. Other functions like event creation and view is also covered in the user manual</w:t>
      </w:r>
    </w:p>
    <w:p w:rsidR="006F182B" w:rsidRPr="00484CC4" w:rsidRDefault="006F182B" w:rsidP="00484CC4">
      <w:pPr>
        <w:spacing w:line="360" w:lineRule="auto"/>
        <w:rPr>
          <w:rFonts w:ascii="Arial" w:hAnsi="Arial" w:cs="Arial"/>
        </w:rPr>
      </w:pPr>
    </w:p>
    <w:p w:rsidR="006F182B" w:rsidRPr="00484CC4" w:rsidRDefault="006F182B" w:rsidP="00484CC4">
      <w:pPr>
        <w:spacing w:before="12" w:line="360" w:lineRule="auto"/>
        <w:rPr>
          <w:rFonts w:ascii="Arial" w:hAnsi="Arial" w:cs="Arial"/>
          <w:sz w:val="26"/>
          <w:szCs w:val="26"/>
        </w:rPr>
      </w:pPr>
    </w:p>
    <w:p w:rsidR="006F182B" w:rsidRPr="00484CC4" w:rsidRDefault="004312CF" w:rsidP="00484CC4">
      <w:pPr>
        <w:spacing w:before="24" w:line="360" w:lineRule="auto"/>
        <w:ind w:left="116"/>
        <w:rPr>
          <w:rFonts w:ascii="Arial" w:hAnsi="Arial" w:cs="Arial"/>
          <w:sz w:val="28"/>
          <w:szCs w:val="28"/>
        </w:rPr>
      </w:pPr>
      <w:r w:rsidRPr="00484CC4">
        <w:rPr>
          <w:rFonts w:ascii="Arial" w:hAnsi="Arial" w:cs="Arial"/>
          <w:b/>
          <w:spacing w:val="1"/>
          <w:sz w:val="28"/>
          <w:szCs w:val="28"/>
        </w:rPr>
        <w:t>2</w:t>
      </w:r>
      <w:r w:rsidRPr="00484CC4">
        <w:rPr>
          <w:rFonts w:ascii="Arial" w:hAnsi="Arial" w:cs="Arial"/>
          <w:b/>
          <w:spacing w:val="-1"/>
          <w:sz w:val="28"/>
          <w:szCs w:val="28"/>
        </w:rPr>
        <w:t>.</w:t>
      </w:r>
      <w:r w:rsidR="00B76D78" w:rsidRPr="00484CC4">
        <w:rPr>
          <w:rFonts w:ascii="Arial" w:hAnsi="Arial" w:cs="Arial"/>
          <w:b/>
          <w:sz w:val="28"/>
          <w:szCs w:val="28"/>
        </w:rPr>
        <w:t>7</w:t>
      </w:r>
      <w:r w:rsidRPr="00484CC4">
        <w:rPr>
          <w:rFonts w:ascii="Arial" w:hAnsi="Arial" w:cs="Arial"/>
          <w:b/>
          <w:spacing w:val="5"/>
          <w:sz w:val="28"/>
          <w:szCs w:val="28"/>
        </w:rPr>
        <w:t xml:space="preserve"> </w:t>
      </w:r>
      <w:r w:rsidRPr="00484CC4">
        <w:rPr>
          <w:rFonts w:ascii="Arial" w:hAnsi="Arial" w:cs="Arial"/>
          <w:b/>
          <w:spacing w:val="-1"/>
          <w:sz w:val="28"/>
          <w:szCs w:val="28"/>
        </w:rPr>
        <w:t>A</w:t>
      </w:r>
      <w:r w:rsidRPr="00484CC4">
        <w:rPr>
          <w:rFonts w:ascii="Arial" w:hAnsi="Arial" w:cs="Arial"/>
          <w:b/>
          <w:spacing w:val="1"/>
          <w:sz w:val="28"/>
          <w:szCs w:val="28"/>
        </w:rPr>
        <w:t>ss</w:t>
      </w:r>
      <w:r w:rsidRPr="00484CC4">
        <w:rPr>
          <w:rFonts w:ascii="Arial" w:hAnsi="Arial" w:cs="Arial"/>
          <w:b/>
          <w:sz w:val="28"/>
          <w:szCs w:val="28"/>
        </w:rPr>
        <w:t>u</w:t>
      </w:r>
      <w:r w:rsidRPr="00484CC4">
        <w:rPr>
          <w:rFonts w:ascii="Arial" w:hAnsi="Arial" w:cs="Arial"/>
          <w:b/>
          <w:spacing w:val="-4"/>
          <w:sz w:val="28"/>
          <w:szCs w:val="28"/>
        </w:rPr>
        <w:t>m</w:t>
      </w:r>
      <w:r w:rsidRPr="00484CC4">
        <w:rPr>
          <w:rFonts w:ascii="Arial" w:hAnsi="Arial" w:cs="Arial"/>
          <w:b/>
          <w:sz w:val="28"/>
          <w:szCs w:val="28"/>
        </w:rPr>
        <w:t>pt</w:t>
      </w:r>
      <w:r w:rsidRPr="00484CC4">
        <w:rPr>
          <w:rFonts w:ascii="Arial" w:hAnsi="Arial" w:cs="Arial"/>
          <w:b/>
          <w:spacing w:val="1"/>
          <w:sz w:val="28"/>
          <w:szCs w:val="28"/>
        </w:rPr>
        <w:t>io</w:t>
      </w:r>
      <w:r w:rsidRPr="00484CC4">
        <w:rPr>
          <w:rFonts w:ascii="Arial" w:hAnsi="Arial" w:cs="Arial"/>
          <w:b/>
          <w:sz w:val="28"/>
          <w:szCs w:val="28"/>
        </w:rPr>
        <w:t>ns</w:t>
      </w:r>
      <w:r w:rsidRPr="00484CC4">
        <w:rPr>
          <w:rFonts w:ascii="Arial" w:hAnsi="Arial" w:cs="Arial"/>
          <w:b/>
          <w:spacing w:val="1"/>
          <w:sz w:val="28"/>
          <w:szCs w:val="28"/>
        </w:rPr>
        <w:t xml:space="preserve"> an</w:t>
      </w:r>
      <w:r w:rsidRPr="00484CC4">
        <w:rPr>
          <w:rFonts w:ascii="Arial" w:hAnsi="Arial" w:cs="Arial"/>
          <w:b/>
          <w:sz w:val="28"/>
          <w:szCs w:val="28"/>
        </w:rPr>
        <w:t xml:space="preserve">d </w:t>
      </w:r>
      <w:r w:rsidRPr="00484CC4">
        <w:rPr>
          <w:rFonts w:ascii="Arial" w:hAnsi="Arial" w:cs="Arial"/>
          <w:b/>
          <w:spacing w:val="-1"/>
          <w:sz w:val="28"/>
          <w:szCs w:val="28"/>
        </w:rPr>
        <w:t>D</w:t>
      </w:r>
      <w:r w:rsidRPr="00484CC4">
        <w:rPr>
          <w:rFonts w:ascii="Arial" w:hAnsi="Arial" w:cs="Arial"/>
          <w:b/>
          <w:sz w:val="28"/>
          <w:szCs w:val="28"/>
        </w:rPr>
        <w:t>ependenc</w:t>
      </w:r>
      <w:r w:rsidRPr="00484CC4">
        <w:rPr>
          <w:rFonts w:ascii="Arial" w:hAnsi="Arial" w:cs="Arial"/>
          <w:b/>
          <w:spacing w:val="1"/>
          <w:sz w:val="28"/>
          <w:szCs w:val="28"/>
        </w:rPr>
        <w:t>i</w:t>
      </w:r>
      <w:r w:rsidRPr="00484CC4">
        <w:rPr>
          <w:rFonts w:ascii="Arial" w:hAnsi="Arial" w:cs="Arial"/>
          <w:b/>
          <w:sz w:val="28"/>
          <w:szCs w:val="28"/>
        </w:rPr>
        <w:t>es</w:t>
      </w:r>
    </w:p>
    <w:p w:rsidR="006F182B" w:rsidRPr="00484CC4" w:rsidRDefault="006F182B" w:rsidP="00484CC4">
      <w:pPr>
        <w:spacing w:before="3" w:line="360" w:lineRule="auto"/>
        <w:rPr>
          <w:rFonts w:ascii="Arial" w:hAnsi="Arial" w:cs="Arial"/>
          <w:sz w:val="28"/>
          <w:szCs w:val="28"/>
        </w:rPr>
      </w:pPr>
    </w:p>
    <w:p w:rsidR="006F182B" w:rsidRPr="00484CC4" w:rsidRDefault="004312CF" w:rsidP="00484CC4">
      <w:pPr>
        <w:spacing w:line="360" w:lineRule="auto"/>
        <w:ind w:left="116" w:right="493"/>
        <w:rPr>
          <w:rFonts w:ascii="Arial" w:eastAsia="Arial" w:hAnsi="Arial" w:cs="Arial"/>
          <w:sz w:val="24"/>
          <w:szCs w:val="24"/>
        </w:rPr>
      </w:pPr>
      <w:r w:rsidRPr="00484CC4">
        <w:rPr>
          <w:rFonts w:ascii="Arial" w:eastAsia="Arial" w:hAnsi="Arial" w:cs="Arial"/>
          <w:sz w:val="24"/>
          <w:szCs w:val="24"/>
        </w:rPr>
        <w:t xml:space="preserve">The issues around the operating environment is that it cannot be accessed through the internet. The web application is still hosted locally in a computer. This would limit the access of the proposed users to use the system. </w:t>
      </w:r>
    </w:p>
    <w:p w:rsidR="006F182B" w:rsidRPr="00484CC4" w:rsidRDefault="006F182B" w:rsidP="00484CC4">
      <w:pPr>
        <w:spacing w:line="360" w:lineRule="auto"/>
        <w:rPr>
          <w:rFonts w:ascii="Arial" w:hAnsi="Arial" w:cs="Arial"/>
        </w:rPr>
      </w:pPr>
    </w:p>
    <w:p w:rsidR="006F182B" w:rsidRPr="00484CC4" w:rsidRDefault="006F182B" w:rsidP="00484CC4">
      <w:pPr>
        <w:spacing w:before="7" w:line="360" w:lineRule="auto"/>
        <w:rPr>
          <w:rFonts w:ascii="Arial" w:hAnsi="Arial" w:cs="Arial"/>
          <w:sz w:val="28"/>
          <w:szCs w:val="28"/>
        </w:rPr>
      </w:pPr>
    </w:p>
    <w:p w:rsidR="006F182B" w:rsidRPr="00484CC4" w:rsidRDefault="004312CF" w:rsidP="00484CC4">
      <w:pPr>
        <w:spacing w:line="360" w:lineRule="auto"/>
        <w:ind w:left="116"/>
        <w:rPr>
          <w:rFonts w:ascii="Arial" w:hAnsi="Arial" w:cs="Arial"/>
          <w:sz w:val="36"/>
          <w:szCs w:val="36"/>
        </w:rPr>
      </w:pPr>
      <w:r w:rsidRPr="00484CC4">
        <w:rPr>
          <w:rFonts w:ascii="Arial" w:hAnsi="Arial" w:cs="Arial"/>
          <w:b/>
          <w:sz w:val="36"/>
          <w:szCs w:val="36"/>
        </w:rPr>
        <w:t>3.</w:t>
      </w:r>
      <w:r w:rsidRPr="00484CC4">
        <w:rPr>
          <w:rFonts w:ascii="Arial" w:hAnsi="Arial" w:cs="Arial"/>
          <w:b/>
          <w:spacing w:val="55"/>
          <w:sz w:val="36"/>
          <w:szCs w:val="36"/>
        </w:rPr>
        <w:t xml:space="preserve"> </w:t>
      </w:r>
      <w:r w:rsidRPr="00484CC4">
        <w:rPr>
          <w:rFonts w:ascii="Arial" w:hAnsi="Arial" w:cs="Arial"/>
          <w:b/>
          <w:sz w:val="36"/>
          <w:szCs w:val="36"/>
        </w:rPr>
        <w:t>Ext</w:t>
      </w:r>
      <w:r w:rsidRPr="00484CC4">
        <w:rPr>
          <w:rFonts w:ascii="Arial" w:hAnsi="Arial" w:cs="Arial"/>
          <w:b/>
          <w:spacing w:val="1"/>
          <w:sz w:val="36"/>
          <w:szCs w:val="36"/>
        </w:rPr>
        <w:t>er</w:t>
      </w:r>
      <w:r w:rsidRPr="00484CC4">
        <w:rPr>
          <w:rFonts w:ascii="Arial" w:hAnsi="Arial" w:cs="Arial"/>
          <w:b/>
          <w:spacing w:val="-1"/>
          <w:sz w:val="36"/>
          <w:szCs w:val="36"/>
        </w:rPr>
        <w:t>n</w:t>
      </w:r>
      <w:r w:rsidRPr="00484CC4">
        <w:rPr>
          <w:rFonts w:ascii="Arial" w:hAnsi="Arial" w:cs="Arial"/>
          <w:b/>
          <w:sz w:val="36"/>
          <w:szCs w:val="36"/>
        </w:rPr>
        <w:t>al</w:t>
      </w:r>
      <w:r w:rsidRPr="00484CC4">
        <w:rPr>
          <w:rFonts w:ascii="Arial" w:hAnsi="Arial" w:cs="Arial"/>
          <w:b/>
          <w:spacing w:val="2"/>
          <w:sz w:val="36"/>
          <w:szCs w:val="36"/>
        </w:rPr>
        <w:t xml:space="preserve"> </w:t>
      </w:r>
      <w:r w:rsidRPr="00484CC4">
        <w:rPr>
          <w:rFonts w:ascii="Arial" w:hAnsi="Arial" w:cs="Arial"/>
          <w:b/>
          <w:spacing w:val="-1"/>
          <w:sz w:val="36"/>
          <w:szCs w:val="36"/>
        </w:rPr>
        <w:t>In</w:t>
      </w:r>
      <w:r w:rsidRPr="00484CC4">
        <w:rPr>
          <w:rFonts w:ascii="Arial" w:hAnsi="Arial" w:cs="Arial"/>
          <w:b/>
          <w:sz w:val="36"/>
          <w:szCs w:val="36"/>
        </w:rPr>
        <w:t>t</w:t>
      </w:r>
      <w:r w:rsidRPr="00484CC4">
        <w:rPr>
          <w:rFonts w:ascii="Arial" w:hAnsi="Arial" w:cs="Arial"/>
          <w:b/>
          <w:spacing w:val="1"/>
          <w:sz w:val="36"/>
          <w:szCs w:val="36"/>
        </w:rPr>
        <w:t>er</w:t>
      </w:r>
      <w:r w:rsidRPr="00484CC4">
        <w:rPr>
          <w:rFonts w:ascii="Arial" w:hAnsi="Arial" w:cs="Arial"/>
          <w:b/>
          <w:sz w:val="36"/>
          <w:szCs w:val="36"/>
        </w:rPr>
        <w:t>fa</w:t>
      </w:r>
      <w:r w:rsidRPr="00484CC4">
        <w:rPr>
          <w:rFonts w:ascii="Arial" w:hAnsi="Arial" w:cs="Arial"/>
          <w:b/>
          <w:spacing w:val="1"/>
          <w:sz w:val="36"/>
          <w:szCs w:val="36"/>
        </w:rPr>
        <w:t>c</w:t>
      </w:r>
      <w:r w:rsidRPr="00484CC4">
        <w:rPr>
          <w:rFonts w:ascii="Arial" w:hAnsi="Arial" w:cs="Arial"/>
          <w:b/>
          <w:sz w:val="36"/>
          <w:szCs w:val="36"/>
        </w:rPr>
        <w:t>e</w:t>
      </w:r>
      <w:r w:rsidRPr="00484CC4">
        <w:rPr>
          <w:rFonts w:ascii="Arial" w:hAnsi="Arial" w:cs="Arial"/>
          <w:b/>
          <w:spacing w:val="2"/>
          <w:sz w:val="36"/>
          <w:szCs w:val="36"/>
        </w:rPr>
        <w:t xml:space="preserve"> </w:t>
      </w:r>
      <w:r w:rsidRPr="00484CC4">
        <w:rPr>
          <w:rFonts w:ascii="Arial" w:hAnsi="Arial" w:cs="Arial"/>
          <w:b/>
          <w:spacing w:val="-1"/>
          <w:sz w:val="36"/>
          <w:szCs w:val="36"/>
        </w:rPr>
        <w:t>R</w:t>
      </w:r>
      <w:r w:rsidRPr="00484CC4">
        <w:rPr>
          <w:rFonts w:ascii="Arial" w:hAnsi="Arial" w:cs="Arial"/>
          <w:b/>
          <w:spacing w:val="1"/>
          <w:sz w:val="36"/>
          <w:szCs w:val="36"/>
        </w:rPr>
        <w:t>e</w:t>
      </w:r>
      <w:r w:rsidRPr="00484CC4">
        <w:rPr>
          <w:rFonts w:ascii="Arial" w:hAnsi="Arial" w:cs="Arial"/>
          <w:b/>
          <w:spacing w:val="-1"/>
          <w:sz w:val="36"/>
          <w:szCs w:val="36"/>
        </w:rPr>
        <w:t>qu</w:t>
      </w:r>
      <w:r w:rsidRPr="00484CC4">
        <w:rPr>
          <w:rFonts w:ascii="Arial" w:hAnsi="Arial" w:cs="Arial"/>
          <w:b/>
          <w:spacing w:val="1"/>
          <w:sz w:val="36"/>
          <w:szCs w:val="36"/>
        </w:rPr>
        <w:t>i</w:t>
      </w:r>
      <w:r w:rsidRPr="00484CC4">
        <w:rPr>
          <w:rFonts w:ascii="Arial" w:hAnsi="Arial" w:cs="Arial"/>
          <w:b/>
          <w:spacing w:val="-6"/>
          <w:sz w:val="36"/>
          <w:szCs w:val="36"/>
        </w:rPr>
        <w:t>r</w:t>
      </w:r>
      <w:r w:rsidRPr="00484CC4">
        <w:rPr>
          <w:rFonts w:ascii="Arial" w:hAnsi="Arial" w:cs="Arial"/>
          <w:b/>
          <w:spacing w:val="1"/>
          <w:sz w:val="36"/>
          <w:szCs w:val="36"/>
        </w:rPr>
        <w:t>e</w:t>
      </w:r>
      <w:r w:rsidRPr="00484CC4">
        <w:rPr>
          <w:rFonts w:ascii="Arial" w:hAnsi="Arial" w:cs="Arial"/>
          <w:b/>
          <w:sz w:val="36"/>
          <w:szCs w:val="36"/>
        </w:rPr>
        <w:t>m</w:t>
      </w:r>
      <w:r w:rsidRPr="00484CC4">
        <w:rPr>
          <w:rFonts w:ascii="Arial" w:hAnsi="Arial" w:cs="Arial"/>
          <w:b/>
          <w:spacing w:val="1"/>
          <w:sz w:val="36"/>
          <w:szCs w:val="36"/>
        </w:rPr>
        <w:t>e</w:t>
      </w:r>
      <w:r w:rsidRPr="00484CC4">
        <w:rPr>
          <w:rFonts w:ascii="Arial" w:hAnsi="Arial" w:cs="Arial"/>
          <w:b/>
          <w:spacing w:val="-1"/>
          <w:sz w:val="36"/>
          <w:szCs w:val="36"/>
        </w:rPr>
        <w:t>n</w:t>
      </w:r>
      <w:r w:rsidRPr="00484CC4">
        <w:rPr>
          <w:rFonts w:ascii="Arial" w:hAnsi="Arial" w:cs="Arial"/>
          <w:b/>
          <w:sz w:val="36"/>
          <w:szCs w:val="36"/>
        </w:rPr>
        <w:t>ts</w:t>
      </w:r>
    </w:p>
    <w:p w:rsidR="006F182B" w:rsidRPr="00484CC4" w:rsidRDefault="004312CF" w:rsidP="00484CC4">
      <w:pPr>
        <w:spacing w:line="360" w:lineRule="auto"/>
        <w:ind w:left="116"/>
        <w:rPr>
          <w:rFonts w:ascii="Arial" w:hAnsi="Arial" w:cs="Arial"/>
          <w:sz w:val="28"/>
          <w:szCs w:val="28"/>
        </w:rPr>
      </w:pPr>
      <w:r w:rsidRPr="00484CC4">
        <w:rPr>
          <w:rFonts w:ascii="Arial" w:hAnsi="Arial" w:cs="Arial"/>
          <w:b/>
          <w:spacing w:val="1"/>
          <w:sz w:val="28"/>
          <w:szCs w:val="28"/>
        </w:rPr>
        <w:t>3</w:t>
      </w:r>
      <w:r w:rsidRPr="00484CC4">
        <w:rPr>
          <w:rFonts w:ascii="Arial" w:hAnsi="Arial" w:cs="Arial"/>
          <w:b/>
          <w:spacing w:val="-1"/>
          <w:sz w:val="28"/>
          <w:szCs w:val="28"/>
        </w:rPr>
        <w:t>.</w:t>
      </w:r>
      <w:r w:rsidR="00B76D78" w:rsidRPr="00484CC4">
        <w:rPr>
          <w:rFonts w:ascii="Arial" w:hAnsi="Arial" w:cs="Arial"/>
          <w:b/>
          <w:sz w:val="28"/>
          <w:szCs w:val="28"/>
        </w:rPr>
        <w:t>1</w:t>
      </w:r>
      <w:r w:rsidRPr="00484CC4">
        <w:rPr>
          <w:rFonts w:ascii="Arial" w:hAnsi="Arial" w:cs="Arial"/>
          <w:b/>
          <w:spacing w:val="5"/>
          <w:sz w:val="28"/>
          <w:szCs w:val="28"/>
        </w:rPr>
        <w:t xml:space="preserve"> </w:t>
      </w:r>
      <w:r w:rsidRPr="00484CC4">
        <w:rPr>
          <w:rFonts w:ascii="Arial" w:hAnsi="Arial" w:cs="Arial"/>
          <w:b/>
          <w:spacing w:val="-1"/>
          <w:sz w:val="28"/>
          <w:szCs w:val="28"/>
        </w:rPr>
        <w:t>U</w:t>
      </w:r>
      <w:r w:rsidRPr="00484CC4">
        <w:rPr>
          <w:rFonts w:ascii="Arial" w:hAnsi="Arial" w:cs="Arial"/>
          <w:b/>
          <w:spacing w:val="1"/>
          <w:sz w:val="28"/>
          <w:szCs w:val="28"/>
        </w:rPr>
        <w:t>s</w:t>
      </w:r>
      <w:r w:rsidRPr="00484CC4">
        <w:rPr>
          <w:rFonts w:ascii="Arial" w:hAnsi="Arial" w:cs="Arial"/>
          <w:b/>
          <w:sz w:val="28"/>
          <w:szCs w:val="28"/>
        </w:rPr>
        <w:t xml:space="preserve">er </w:t>
      </w:r>
      <w:r w:rsidRPr="00484CC4">
        <w:rPr>
          <w:rFonts w:ascii="Arial" w:hAnsi="Arial" w:cs="Arial"/>
          <w:b/>
          <w:spacing w:val="1"/>
          <w:sz w:val="28"/>
          <w:szCs w:val="28"/>
        </w:rPr>
        <w:t>I</w:t>
      </w:r>
      <w:r w:rsidRPr="00484CC4">
        <w:rPr>
          <w:rFonts w:ascii="Arial" w:hAnsi="Arial" w:cs="Arial"/>
          <w:b/>
          <w:sz w:val="28"/>
          <w:szCs w:val="28"/>
        </w:rPr>
        <w:t>nterf</w:t>
      </w:r>
      <w:r w:rsidRPr="00484CC4">
        <w:rPr>
          <w:rFonts w:ascii="Arial" w:hAnsi="Arial" w:cs="Arial"/>
          <w:b/>
          <w:spacing w:val="1"/>
          <w:sz w:val="28"/>
          <w:szCs w:val="28"/>
        </w:rPr>
        <w:t>a</w:t>
      </w:r>
      <w:r w:rsidRPr="00484CC4">
        <w:rPr>
          <w:rFonts w:ascii="Arial" w:hAnsi="Arial" w:cs="Arial"/>
          <w:b/>
          <w:sz w:val="28"/>
          <w:szCs w:val="28"/>
        </w:rPr>
        <w:t>ces</w:t>
      </w:r>
    </w:p>
    <w:p w:rsidR="006F182B" w:rsidRPr="00484CC4" w:rsidRDefault="006F182B" w:rsidP="00484CC4">
      <w:pPr>
        <w:spacing w:line="360" w:lineRule="auto"/>
        <w:ind w:left="116" w:right="190"/>
        <w:rPr>
          <w:rFonts w:ascii="Arial" w:eastAsia="Arial" w:hAnsi="Arial" w:cs="Arial"/>
          <w:sz w:val="24"/>
          <w:szCs w:val="24"/>
        </w:rPr>
      </w:pPr>
    </w:p>
    <w:p w:rsidR="006F182B" w:rsidRPr="00484CC4" w:rsidRDefault="004312CF" w:rsidP="00484CC4">
      <w:pPr>
        <w:spacing w:line="360" w:lineRule="auto"/>
        <w:ind w:left="116" w:right="190"/>
        <w:rPr>
          <w:rFonts w:ascii="Arial" w:eastAsia="Arial" w:hAnsi="Arial" w:cs="Arial"/>
          <w:sz w:val="24"/>
          <w:szCs w:val="24"/>
        </w:rPr>
      </w:pPr>
      <w:r w:rsidRPr="00484CC4">
        <w:rPr>
          <w:rFonts w:ascii="Arial" w:eastAsia="Arial" w:hAnsi="Arial" w:cs="Arial"/>
          <w:sz w:val="24"/>
          <w:szCs w:val="24"/>
        </w:rPr>
        <w:t>The first screen that should be visible is the Home Page which displays a “Welcome!” Header that includes several links leading to Admin Login page, About page, and the Contact Page. There is also a navigation bar at the top of the webpage (Figure 1).</w:t>
      </w:r>
    </w:p>
    <w:p w:rsidR="006F182B" w:rsidRPr="00484CC4" w:rsidRDefault="006F182B" w:rsidP="00484CC4">
      <w:pPr>
        <w:spacing w:line="360" w:lineRule="auto"/>
        <w:ind w:left="116" w:right="190"/>
        <w:rPr>
          <w:rFonts w:ascii="Arial" w:eastAsia="Arial" w:hAnsi="Arial" w:cs="Arial"/>
          <w:sz w:val="24"/>
          <w:szCs w:val="24"/>
        </w:rPr>
      </w:pPr>
    </w:p>
    <w:p w:rsidR="006F182B" w:rsidRPr="00484CC4" w:rsidRDefault="004312CF" w:rsidP="00484CC4">
      <w:pPr>
        <w:spacing w:line="360" w:lineRule="auto"/>
        <w:ind w:left="116" w:right="190"/>
        <w:rPr>
          <w:rFonts w:ascii="Arial" w:eastAsia="Arial" w:hAnsi="Arial" w:cs="Arial"/>
          <w:sz w:val="24"/>
          <w:szCs w:val="24"/>
        </w:rPr>
      </w:pPr>
      <w:r w:rsidRPr="00484CC4">
        <w:rPr>
          <w:rFonts w:ascii="Arial" w:eastAsia="Arial" w:hAnsi="Arial" w:cs="Arial"/>
          <w:sz w:val="24"/>
          <w:szCs w:val="24"/>
        </w:rPr>
        <w:t>When you click the Login webpage, a login page will appear. If you are an admin, you will be able to enter the required information for you to access the Service Report page, Privilege Management page, and the Weather Station page. Otherwise, the only accessible pages are the Home page, Contact page, Signup page, and the Login page (Figure 2).</w:t>
      </w:r>
    </w:p>
    <w:p w:rsidR="006F182B" w:rsidRPr="00484CC4" w:rsidRDefault="006F182B" w:rsidP="00484CC4">
      <w:pPr>
        <w:spacing w:line="360" w:lineRule="auto"/>
        <w:ind w:left="116" w:right="190"/>
        <w:rPr>
          <w:rFonts w:ascii="Arial" w:eastAsia="Arial" w:hAnsi="Arial" w:cs="Arial"/>
          <w:sz w:val="24"/>
          <w:szCs w:val="24"/>
        </w:rPr>
      </w:pPr>
    </w:p>
    <w:p w:rsidR="006F182B" w:rsidRPr="00484CC4" w:rsidRDefault="004312CF" w:rsidP="00484CC4">
      <w:pPr>
        <w:spacing w:line="360" w:lineRule="auto"/>
        <w:ind w:left="116" w:right="190"/>
        <w:rPr>
          <w:rFonts w:ascii="Arial" w:eastAsia="Arial" w:hAnsi="Arial" w:cs="Arial"/>
          <w:sz w:val="24"/>
          <w:szCs w:val="24"/>
        </w:rPr>
      </w:pPr>
      <w:r w:rsidRPr="00484CC4">
        <w:rPr>
          <w:rFonts w:ascii="Arial" w:eastAsia="Arial" w:hAnsi="Arial" w:cs="Arial"/>
          <w:sz w:val="24"/>
          <w:szCs w:val="24"/>
        </w:rPr>
        <w:t>The About page contains brief information about the company, Weather.ph, as well as some logos of the partners (Figure 3).</w:t>
      </w:r>
    </w:p>
    <w:p w:rsidR="006F182B" w:rsidRPr="00484CC4" w:rsidRDefault="006F182B" w:rsidP="00484CC4">
      <w:pPr>
        <w:spacing w:line="360" w:lineRule="auto"/>
        <w:ind w:left="116" w:right="190"/>
        <w:rPr>
          <w:rFonts w:ascii="Arial" w:eastAsia="Arial" w:hAnsi="Arial" w:cs="Arial"/>
          <w:sz w:val="24"/>
          <w:szCs w:val="24"/>
        </w:rPr>
      </w:pPr>
    </w:p>
    <w:p w:rsidR="006F182B" w:rsidRPr="00484CC4" w:rsidRDefault="004312CF" w:rsidP="00484CC4">
      <w:pPr>
        <w:spacing w:line="360" w:lineRule="auto"/>
        <w:ind w:left="116" w:right="190"/>
        <w:rPr>
          <w:rFonts w:ascii="Arial" w:eastAsia="Arial" w:hAnsi="Arial" w:cs="Arial"/>
          <w:sz w:val="24"/>
          <w:szCs w:val="24"/>
        </w:rPr>
      </w:pPr>
      <w:r w:rsidRPr="00484CC4">
        <w:rPr>
          <w:rFonts w:ascii="Arial" w:eastAsia="Arial" w:hAnsi="Arial" w:cs="Arial"/>
          <w:sz w:val="24"/>
          <w:szCs w:val="24"/>
        </w:rPr>
        <w:t>The Contact page is where the user can send business inquiries or other questions by filling up a form and sending it to the company (Figure 4).</w:t>
      </w:r>
    </w:p>
    <w:p w:rsidR="006F182B" w:rsidRPr="00484CC4" w:rsidRDefault="006F182B" w:rsidP="00484CC4">
      <w:pPr>
        <w:spacing w:line="360" w:lineRule="auto"/>
        <w:ind w:left="116" w:right="190"/>
        <w:rPr>
          <w:rFonts w:ascii="Arial" w:eastAsia="Arial" w:hAnsi="Arial" w:cs="Arial"/>
          <w:sz w:val="22"/>
          <w:szCs w:val="22"/>
        </w:rPr>
      </w:pPr>
    </w:p>
    <w:p w:rsidR="006F182B" w:rsidRDefault="006F182B" w:rsidP="00484CC4">
      <w:pPr>
        <w:spacing w:line="360" w:lineRule="auto"/>
        <w:ind w:left="116" w:right="190"/>
        <w:rPr>
          <w:rFonts w:ascii="Arial" w:eastAsia="Arial" w:hAnsi="Arial" w:cs="Arial"/>
          <w:sz w:val="22"/>
          <w:szCs w:val="22"/>
        </w:rPr>
      </w:pPr>
    </w:p>
    <w:p w:rsidR="00484CC4" w:rsidRDefault="00484CC4" w:rsidP="00484CC4">
      <w:pPr>
        <w:spacing w:line="360" w:lineRule="auto"/>
        <w:ind w:left="116" w:right="190"/>
        <w:rPr>
          <w:rFonts w:ascii="Arial" w:eastAsia="Arial" w:hAnsi="Arial" w:cs="Arial"/>
          <w:sz w:val="22"/>
          <w:szCs w:val="22"/>
        </w:rPr>
      </w:pPr>
    </w:p>
    <w:p w:rsidR="00484CC4" w:rsidRDefault="00484CC4" w:rsidP="00484CC4">
      <w:pPr>
        <w:spacing w:line="360" w:lineRule="auto"/>
        <w:ind w:left="116" w:right="190"/>
        <w:rPr>
          <w:rFonts w:ascii="Arial" w:eastAsia="Arial" w:hAnsi="Arial" w:cs="Arial"/>
          <w:sz w:val="22"/>
          <w:szCs w:val="22"/>
        </w:rPr>
      </w:pPr>
    </w:p>
    <w:p w:rsidR="00484CC4" w:rsidRDefault="00484CC4" w:rsidP="00484CC4">
      <w:pPr>
        <w:spacing w:line="360" w:lineRule="auto"/>
        <w:ind w:left="116" w:right="190"/>
        <w:rPr>
          <w:rFonts w:ascii="Arial" w:eastAsia="Arial" w:hAnsi="Arial" w:cs="Arial"/>
          <w:sz w:val="22"/>
          <w:szCs w:val="22"/>
        </w:rPr>
      </w:pPr>
    </w:p>
    <w:p w:rsidR="00484CC4" w:rsidRDefault="00484CC4" w:rsidP="00484CC4">
      <w:pPr>
        <w:spacing w:line="360" w:lineRule="auto"/>
        <w:ind w:left="116" w:right="190"/>
        <w:rPr>
          <w:rFonts w:ascii="Arial" w:eastAsia="Arial" w:hAnsi="Arial" w:cs="Arial"/>
          <w:sz w:val="22"/>
          <w:szCs w:val="22"/>
        </w:rPr>
      </w:pPr>
    </w:p>
    <w:p w:rsidR="00484CC4" w:rsidRDefault="00484CC4" w:rsidP="00484CC4">
      <w:pPr>
        <w:spacing w:line="360" w:lineRule="auto"/>
        <w:ind w:left="116" w:right="190"/>
        <w:rPr>
          <w:rFonts w:ascii="Arial" w:eastAsia="Arial" w:hAnsi="Arial" w:cs="Arial"/>
          <w:sz w:val="22"/>
          <w:szCs w:val="22"/>
        </w:rPr>
      </w:pPr>
    </w:p>
    <w:p w:rsidR="00484CC4" w:rsidRPr="00484CC4" w:rsidRDefault="00484CC4" w:rsidP="00484CC4">
      <w:pPr>
        <w:spacing w:line="360" w:lineRule="auto"/>
        <w:ind w:left="116" w:right="190"/>
        <w:rPr>
          <w:rFonts w:ascii="Arial" w:eastAsia="Arial" w:hAnsi="Arial" w:cs="Arial"/>
          <w:sz w:val="22"/>
          <w:szCs w:val="22"/>
        </w:rPr>
      </w:pPr>
    </w:p>
    <w:p w:rsidR="006F182B" w:rsidRPr="00484CC4" w:rsidRDefault="004312CF" w:rsidP="00484CC4">
      <w:pPr>
        <w:spacing w:before="8" w:line="360" w:lineRule="auto"/>
        <w:rPr>
          <w:rFonts w:ascii="Arial" w:hAnsi="Arial" w:cs="Arial"/>
          <w:i/>
          <w:sz w:val="22"/>
          <w:szCs w:val="22"/>
        </w:rPr>
      </w:pPr>
      <w:r w:rsidRPr="00484CC4">
        <w:rPr>
          <w:rFonts w:ascii="Arial" w:hAnsi="Arial" w:cs="Arial"/>
          <w:i/>
          <w:sz w:val="22"/>
          <w:szCs w:val="22"/>
        </w:rPr>
        <w:t>Figure 1. Home page</w:t>
      </w:r>
    </w:p>
    <w:p w:rsidR="006F182B" w:rsidRPr="00484CC4" w:rsidRDefault="006F182B" w:rsidP="00484CC4">
      <w:pPr>
        <w:spacing w:line="360" w:lineRule="auto"/>
        <w:ind w:left="116" w:right="190"/>
        <w:jc w:val="center"/>
        <w:rPr>
          <w:rFonts w:ascii="Arial" w:eastAsia="Arial" w:hAnsi="Arial" w:cs="Arial"/>
          <w:sz w:val="22"/>
          <w:szCs w:val="22"/>
        </w:rPr>
      </w:pPr>
    </w:p>
    <w:p w:rsidR="006F182B" w:rsidRPr="00484CC4" w:rsidRDefault="004312CF" w:rsidP="00484CC4">
      <w:pPr>
        <w:spacing w:line="360" w:lineRule="auto"/>
        <w:ind w:left="116" w:right="190"/>
        <w:rPr>
          <w:rFonts w:ascii="Arial" w:hAnsi="Arial" w:cs="Arial"/>
          <w:lang w:val="en-PH" w:eastAsia="en-PH"/>
        </w:rPr>
      </w:pPr>
      <w:r w:rsidRPr="00484CC4">
        <w:rPr>
          <w:rFonts w:ascii="Arial" w:hAnsi="Arial" w:cs="Arial"/>
          <w:noProof/>
          <w:lang w:val="en-PH" w:eastAsia="en-PH"/>
        </w:rPr>
        <w:drawing>
          <wp:anchor distT="0" distB="5080" distL="114300" distR="114300" simplePos="0" relativeHeight="2" behindDoc="0" locked="0" layoutInCell="1" allowOverlap="1">
            <wp:simplePos x="0" y="0"/>
            <wp:positionH relativeFrom="column">
              <wp:posOffset>50800</wp:posOffset>
            </wp:positionH>
            <wp:positionV relativeFrom="paragraph">
              <wp:posOffset>13970</wp:posOffset>
            </wp:positionV>
            <wp:extent cx="6273800" cy="2966720"/>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1"/>
                    <a:stretch>
                      <a:fillRect/>
                    </a:stretch>
                  </pic:blipFill>
                  <pic:spPr bwMode="auto">
                    <a:xfrm>
                      <a:off x="0" y="0"/>
                      <a:ext cx="6273800" cy="2966720"/>
                    </a:xfrm>
                    <a:prstGeom prst="rect">
                      <a:avLst/>
                    </a:prstGeom>
                  </pic:spPr>
                </pic:pic>
              </a:graphicData>
            </a:graphic>
          </wp:anchor>
        </w:drawing>
      </w: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right="190"/>
        <w:rPr>
          <w:rFonts w:ascii="Arial" w:hAnsi="Arial" w:cs="Arial"/>
          <w:lang w:val="en-PH" w:eastAsia="en-PH"/>
        </w:rPr>
      </w:pPr>
    </w:p>
    <w:p w:rsidR="00B76D78" w:rsidRPr="00484CC4" w:rsidRDefault="00B76D78" w:rsidP="00484CC4">
      <w:pPr>
        <w:spacing w:line="360" w:lineRule="auto"/>
        <w:ind w:right="190"/>
        <w:rPr>
          <w:rFonts w:ascii="Arial" w:eastAsia="Arial" w:hAnsi="Arial" w:cs="Arial"/>
          <w:i/>
          <w:sz w:val="22"/>
          <w:szCs w:val="22"/>
        </w:rPr>
      </w:pPr>
    </w:p>
    <w:p w:rsidR="006F182B" w:rsidRPr="00484CC4" w:rsidRDefault="004312CF" w:rsidP="00484CC4">
      <w:pPr>
        <w:spacing w:line="360" w:lineRule="auto"/>
        <w:ind w:right="190"/>
        <w:rPr>
          <w:rFonts w:ascii="Arial" w:eastAsia="Arial" w:hAnsi="Arial" w:cs="Arial"/>
          <w:i/>
          <w:sz w:val="22"/>
          <w:szCs w:val="22"/>
        </w:rPr>
      </w:pPr>
      <w:r w:rsidRPr="00484CC4">
        <w:rPr>
          <w:rFonts w:ascii="Arial" w:eastAsia="Arial" w:hAnsi="Arial" w:cs="Arial"/>
          <w:i/>
          <w:sz w:val="22"/>
          <w:szCs w:val="22"/>
        </w:rPr>
        <w:t>Figure 2. Login Page</w:t>
      </w:r>
    </w:p>
    <w:p w:rsidR="006F182B" w:rsidRPr="00484CC4" w:rsidRDefault="006F182B" w:rsidP="00484CC4">
      <w:pPr>
        <w:spacing w:line="360" w:lineRule="auto"/>
        <w:ind w:left="116" w:right="190"/>
        <w:rPr>
          <w:rFonts w:ascii="Arial" w:eastAsia="Arial" w:hAnsi="Arial" w:cs="Arial"/>
          <w:i/>
          <w:sz w:val="22"/>
          <w:szCs w:val="22"/>
        </w:rPr>
      </w:pPr>
    </w:p>
    <w:p w:rsidR="006F182B" w:rsidRPr="00484CC4" w:rsidRDefault="00484CC4" w:rsidP="00484CC4">
      <w:pPr>
        <w:spacing w:line="360" w:lineRule="auto"/>
        <w:ind w:left="116" w:right="190"/>
        <w:rPr>
          <w:rFonts w:ascii="Arial" w:eastAsia="Arial" w:hAnsi="Arial" w:cs="Arial"/>
          <w:i/>
          <w:sz w:val="22"/>
          <w:szCs w:val="22"/>
        </w:rPr>
      </w:pPr>
      <w:r w:rsidRPr="00484CC4">
        <w:rPr>
          <w:rFonts w:ascii="Arial" w:eastAsia="Arial" w:hAnsi="Arial" w:cs="Arial"/>
          <w:i/>
          <w:noProof/>
          <w:sz w:val="22"/>
          <w:szCs w:val="22"/>
          <w:lang w:val="en-PH" w:eastAsia="en-PH"/>
        </w:rPr>
        <w:drawing>
          <wp:anchor distT="0" distB="0" distL="114300" distR="114300" simplePos="0" relativeHeight="3" behindDoc="0" locked="0" layoutInCell="1" allowOverlap="1" wp14:anchorId="01FD7B48" wp14:editId="746F2609">
            <wp:simplePos x="0" y="0"/>
            <wp:positionH relativeFrom="margin">
              <wp:align>right</wp:align>
            </wp:positionH>
            <wp:positionV relativeFrom="paragraph">
              <wp:posOffset>14676</wp:posOffset>
            </wp:positionV>
            <wp:extent cx="6273800" cy="2973705"/>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2"/>
                    <a:stretch>
                      <a:fillRect/>
                    </a:stretch>
                  </pic:blipFill>
                  <pic:spPr bwMode="auto">
                    <a:xfrm>
                      <a:off x="0" y="0"/>
                      <a:ext cx="6273800" cy="2973705"/>
                    </a:xfrm>
                    <a:prstGeom prst="rect">
                      <a:avLst/>
                    </a:prstGeom>
                  </pic:spPr>
                </pic:pic>
              </a:graphicData>
            </a:graphic>
          </wp:anchor>
        </w:drawing>
      </w:r>
    </w:p>
    <w:p w:rsidR="006F182B" w:rsidRPr="00484CC4" w:rsidRDefault="006F182B" w:rsidP="00484CC4">
      <w:pPr>
        <w:spacing w:line="360" w:lineRule="auto"/>
        <w:ind w:left="116" w:right="190"/>
        <w:rPr>
          <w:rFonts w:ascii="Arial" w:eastAsia="Arial" w:hAnsi="Arial" w:cs="Arial"/>
          <w:i/>
          <w:sz w:val="22"/>
          <w:szCs w:val="22"/>
        </w:rPr>
      </w:pPr>
    </w:p>
    <w:p w:rsidR="006F182B" w:rsidRPr="00484CC4" w:rsidRDefault="006F182B" w:rsidP="00484CC4">
      <w:pPr>
        <w:spacing w:line="360" w:lineRule="auto"/>
        <w:ind w:left="116" w:right="190"/>
        <w:rPr>
          <w:rFonts w:ascii="Arial" w:eastAsia="Arial" w:hAnsi="Arial" w:cs="Arial"/>
          <w:i/>
          <w:sz w:val="22"/>
          <w:szCs w:val="22"/>
        </w:rPr>
      </w:pPr>
    </w:p>
    <w:p w:rsidR="006F182B" w:rsidRPr="00484CC4" w:rsidRDefault="006F182B" w:rsidP="00484CC4">
      <w:pPr>
        <w:spacing w:line="360" w:lineRule="auto"/>
        <w:ind w:left="116" w:right="190"/>
        <w:rPr>
          <w:rFonts w:ascii="Arial" w:eastAsia="Arial" w:hAnsi="Arial" w:cs="Arial"/>
          <w:i/>
          <w:sz w:val="22"/>
          <w:szCs w:val="22"/>
        </w:rPr>
      </w:pPr>
    </w:p>
    <w:p w:rsidR="006F182B" w:rsidRPr="00484CC4" w:rsidRDefault="006F182B" w:rsidP="00484CC4">
      <w:pPr>
        <w:spacing w:line="360" w:lineRule="auto"/>
        <w:ind w:left="116" w:right="190"/>
        <w:rPr>
          <w:rFonts w:ascii="Arial" w:eastAsia="Arial" w:hAnsi="Arial" w:cs="Arial"/>
          <w:i/>
          <w:sz w:val="22"/>
          <w:szCs w:val="22"/>
        </w:rPr>
      </w:pPr>
    </w:p>
    <w:p w:rsidR="006F182B" w:rsidRPr="00484CC4" w:rsidRDefault="006F182B" w:rsidP="00484CC4">
      <w:pPr>
        <w:spacing w:line="360" w:lineRule="auto"/>
        <w:ind w:left="116" w:right="190"/>
        <w:rPr>
          <w:rFonts w:ascii="Arial" w:eastAsia="Arial" w:hAnsi="Arial" w:cs="Arial"/>
          <w:i/>
          <w:sz w:val="22"/>
          <w:szCs w:val="22"/>
        </w:rPr>
      </w:pPr>
    </w:p>
    <w:p w:rsidR="006F182B" w:rsidRPr="00484CC4" w:rsidRDefault="006F182B" w:rsidP="00484CC4">
      <w:pPr>
        <w:spacing w:line="360" w:lineRule="auto"/>
        <w:ind w:left="116" w:right="190"/>
        <w:rPr>
          <w:rFonts w:ascii="Arial" w:eastAsia="Arial" w:hAnsi="Arial" w:cs="Arial"/>
          <w:i/>
          <w:sz w:val="22"/>
          <w:szCs w:val="22"/>
        </w:rPr>
      </w:pPr>
    </w:p>
    <w:p w:rsidR="006F182B" w:rsidRPr="00484CC4" w:rsidRDefault="006F182B" w:rsidP="00484CC4">
      <w:pPr>
        <w:spacing w:line="360" w:lineRule="auto"/>
        <w:ind w:left="116" w:right="190"/>
        <w:rPr>
          <w:rFonts w:ascii="Arial" w:eastAsia="Arial" w:hAnsi="Arial" w:cs="Arial"/>
          <w:i/>
          <w:sz w:val="22"/>
          <w:szCs w:val="22"/>
        </w:rPr>
      </w:pPr>
    </w:p>
    <w:p w:rsidR="006F182B" w:rsidRPr="00484CC4" w:rsidRDefault="006F182B" w:rsidP="00484CC4">
      <w:pPr>
        <w:spacing w:line="360" w:lineRule="auto"/>
        <w:ind w:left="116" w:right="190"/>
        <w:rPr>
          <w:rFonts w:ascii="Arial" w:eastAsia="Arial" w:hAnsi="Arial" w:cs="Arial"/>
          <w:i/>
          <w:sz w:val="22"/>
          <w:szCs w:val="22"/>
        </w:rPr>
      </w:pPr>
    </w:p>
    <w:p w:rsidR="006F182B" w:rsidRPr="00484CC4" w:rsidRDefault="006F182B" w:rsidP="00484CC4">
      <w:pPr>
        <w:spacing w:line="360" w:lineRule="auto"/>
        <w:ind w:left="116" w:right="190"/>
        <w:rPr>
          <w:rFonts w:ascii="Arial" w:eastAsia="Arial" w:hAnsi="Arial" w:cs="Arial"/>
          <w:i/>
          <w:sz w:val="22"/>
          <w:szCs w:val="22"/>
        </w:rPr>
      </w:pPr>
    </w:p>
    <w:p w:rsidR="006F182B" w:rsidRPr="00484CC4" w:rsidRDefault="006F182B" w:rsidP="00484CC4">
      <w:pPr>
        <w:spacing w:line="360" w:lineRule="auto"/>
        <w:ind w:left="116" w:right="190"/>
        <w:rPr>
          <w:rFonts w:ascii="Arial" w:eastAsia="Arial" w:hAnsi="Arial" w:cs="Arial"/>
          <w:i/>
          <w:sz w:val="22"/>
          <w:szCs w:val="22"/>
        </w:rPr>
      </w:pPr>
    </w:p>
    <w:p w:rsidR="006F182B" w:rsidRPr="00484CC4" w:rsidRDefault="006F182B" w:rsidP="00484CC4">
      <w:pPr>
        <w:spacing w:line="360" w:lineRule="auto"/>
        <w:ind w:left="116" w:right="190"/>
        <w:rPr>
          <w:rFonts w:ascii="Arial" w:eastAsia="Arial" w:hAnsi="Arial" w:cs="Arial"/>
          <w:i/>
          <w:sz w:val="22"/>
          <w:szCs w:val="22"/>
        </w:rPr>
      </w:pPr>
    </w:p>
    <w:p w:rsidR="006F182B" w:rsidRPr="00484CC4" w:rsidRDefault="006F182B" w:rsidP="00484CC4">
      <w:pPr>
        <w:spacing w:line="360" w:lineRule="auto"/>
        <w:ind w:left="116" w:right="190"/>
        <w:rPr>
          <w:rFonts w:ascii="Arial" w:eastAsia="Arial" w:hAnsi="Arial" w:cs="Arial"/>
          <w:i/>
          <w:sz w:val="22"/>
          <w:szCs w:val="22"/>
        </w:rPr>
      </w:pPr>
    </w:p>
    <w:p w:rsidR="006F182B" w:rsidRPr="00484CC4" w:rsidRDefault="006F182B" w:rsidP="00484CC4">
      <w:pPr>
        <w:spacing w:line="360" w:lineRule="auto"/>
        <w:ind w:left="116" w:right="190"/>
        <w:rPr>
          <w:rFonts w:ascii="Arial" w:eastAsia="Arial" w:hAnsi="Arial" w:cs="Arial"/>
          <w:i/>
          <w:sz w:val="22"/>
          <w:szCs w:val="22"/>
        </w:rPr>
      </w:pPr>
    </w:p>
    <w:p w:rsidR="006F182B" w:rsidRPr="00484CC4" w:rsidRDefault="006F182B" w:rsidP="00484CC4">
      <w:pPr>
        <w:spacing w:line="360" w:lineRule="auto"/>
        <w:ind w:left="116" w:right="190"/>
        <w:rPr>
          <w:rFonts w:ascii="Arial" w:eastAsia="Arial" w:hAnsi="Arial" w:cs="Arial"/>
          <w:i/>
          <w:sz w:val="22"/>
          <w:szCs w:val="22"/>
        </w:rPr>
      </w:pPr>
    </w:p>
    <w:p w:rsidR="006F182B" w:rsidRPr="00484CC4" w:rsidRDefault="006F182B" w:rsidP="00484CC4">
      <w:pPr>
        <w:spacing w:line="360" w:lineRule="auto"/>
        <w:ind w:left="116" w:right="190"/>
        <w:rPr>
          <w:rFonts w:ascii="Arial" w:eastAsia="Arial" w:hAnsi="Arial" w:cs="Arial"/>
          <w:i/>
          <w:sz w:val="22"/>
          <w:szCs w:val="22"/>
        </w:rPr>
      </w:pPr>
    </w:p>
    <w:p w:rsidR="006F182B" w:rsidRPr="00484CC4" w:rsidRDefault="006F182B" w:rsidP="00484CC4">
      <w:pPr>
        <w:spacing w:line="360" w:lineRule="auto"/>
        <w:ind w:left="116" w:right="190"/>
        <w:rPr>
          <w:rFonts w:ascii="Arial" w:eastAsia="Arial" w:hAnsi="Arial" w:cs="Arial"/>
          <w:i/>
          <w:sz w:val="22"/>
          <w:szCs w:val="22"/>
        </w:rPr>
      </w:pPr>
    </w:p>
    <w:p w:rsidR="006F182B" w:rsidRPr="00484CC4" w:rsidRDefault="006F182B" w:rsidP="00484CC4">
      <w:pPr>
        <w:spacing w:line="360" w:lineRule="auto"/>
        <w:ind w:right="190"/>
        <w:rPr>
          <w:rFonts w:ascii="Arial" w:eastAsia="Arial" w:hAnsi="Arial" w:cs="Arial"/>
          <w:i/>
          <w:sz w:val="22"/>
          <w:szCs w:val="22"/>
        </w:rPr>
      </w:pPr>
    </w:p>
    <w:p w:rsidR="006F182B" w:rsidRPr="00484CC4" w:rsidRDefault="004312CF" w:rsidP="00484CC4">
      <w:pPr>
        <w:spacing w:line="360" w:lineRule="auto"/>
        <w:ind w:left="116" w:right="190"/>
        <w:rPr>
          <w:rFonts w:ascii="Arial" w:eastAsia="Arial" w:hAnsi="Arial" w:cs="Arial"/>
          <w:i/>
          <w:sz w:val="22"/>
          <w:szCs w:val="22"/>
        </w:rPr>
      </w:pPr>
      <w:r w:rsidRPr="00484CC4">
        <w:rPr>
          <w:rFonts w:ascii="Arial" w:eastAsia="Arial" w:hAnsi="Arial" w:cs="Arial"/>
          <w:i/>
          <w:sz w:val="22"/>
          <w:szCs w:val="22"/>
        </w:rPr>
        <w:lastRenderedPageBreak/>
        <w:t>Figure 3. About Page</w:t>
      </w: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4312CF" w:rsidP="00484CC4">
      <w:pPr>
        <w:spacing w:line="360" w:lineRule="auto"/>
        <w:ind w:left="116" w:right="190"/>
        <w:rPr>
          <w:rFonts w:ascii="Arial" w:eastAsia="Arial" w:hAnsi="Arial" w:cs="Arial"/>
          <w:i/>
          <w:sz w:val="22"/>
          <w:szCs w:val="22"/>
        </w:rPr>
      </w:pPr>
      <w:r w:rsidRPr="00484CC4">
        <w:rPr>
          <w:rFonts w:ascii="Arial" w:eastAsia="Arial" w:hAnsi="Arial" w:cs="Arial"/>
          <w:i/>
          <w:noProof/>
          <w:sz w:val="22"/>
          <w:szCs w:val="22"/>
          <w:lang w:val="en-PH" w:eastAsia="en-PH"/>
        </w:rPr>
        <w:drawing>
          <wp:anchor distT="0" distB="0" distL="114300" distR="114300" simplePos="0" relativeHeight="4" behindDoc="0" locked="0" layoutInCell="1" allowOverlap="1">
            <wp:simplePos x="0" y="0"/>
            <wp:positionH relativeFrom="column">
              <wp:posOffset>69850</wp:posOffset>
            </wp:positionH>
            <wp:positionV relativeFrom="paragraph">
              <wp:posOffset>-2851785</wp:posOffset>
            </wp:positionV>
            <wp:extent cx="6273800" cy="2971800"/>
            <wp:effectExtent l="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3"/>
                    <a:stretch>
                      <a:fillRect/>
                    </a:stretch>
                  </pic:blipFill>
                  <pic:spPr bwMode="auto">
                    <a:xfrm>
                      <a:off x="0" y="0"/>
                      <a:ext cx="6273800" cy="2971800"/>
                    </a:xfrm>
                    <a:prstGeom prst="rect">
                      <a:avLst/>
                    </a:prstGeom>
                  </pic:spPr>
                </pic:pic>
              </a:graphicData>
            </a:graphic>
          </wp:anchor>
        </w:drawing>
      </w:r>
    </w:p>
    <w:p w:rsidR="006F182B" w:rsidRPr="00484CC4" w:rsidRDefault="006F182B" w:rsidP="00484CC4">
      <w:pPr>
        <w:spacing w:line="360" w:lineRule="auto"/>
        <w:ind w:left="116" w:right="190"/>
        <w:rPr>
          <w:rFonts w:ascii="Arial" w:eastAsia="Arial" w:hAnsi="Arial" w:cs="Arial"/>
          <w:i/>
          <w:sz w:val="22"/>
          <w:szCs w:val="22"/>
        </w:rPr>
      </w:pPr>
    </w:p>
    <w:p w:rsidR="006F182B" w:rsidRPr="00484CC4" w:rsidRDefault="006F182B" w:rsidP="00484CC4">
      <w:pPr>
        <w:spacing w:line="360" w:lineRule="auto"/>
        <w:ind w:right="190"/>
        <w:rPr>
          <w:rFonts w:ascii="Arial" w:eastAsia="Arial" w:hAnsi="Arial" w:cs="Arial"/>
          <w:i/>
          <w:sz w:val="22"/>
          <w:szCs w:val="22"/>
        </w:rPr>
      </w:pPr>
    </w:p>
    <w:p w:rsidR="006F182B" w:rsidRPr="00484CC4" w:rsidRDefault="004312CF" w:rsidP="00484CC4">
      <w:pPr>
        <w:spacing w:line="360" w:lineRule="auto"/>
        <w:ind w:left="116" w:right="190"/>
        <w:rPr>
          <w:rFonts w:ascii="Arial" w:eastAsia="Arial" w:hAnsi="Arial" w:cs="Arial"/>
          <w:i/>
          <w:sz w:val="22"/>
          <w:szCs w:val="22"/>
        </w:rPr>
      </w:pPr>
      <w:r w:rsidRPr="00484CC4">
        <w:rPr>
          <w:rFonts w:ascii="Arial" w:eastAsia="Arial" w:hAnsi="Arial" w:cs="Arial"/>
          <w:i/>
          <w:sz w:val="22"/>
          <w:szCs w:val="22"/>
        </w:rPr>
        <w:t>Figure 4. Contact Page</w:t>
      </w:r>
    </w:p>
    <w:p w:rsidR="006F182B" w:rsidRPr="00484CC4" w:rsidRDefault="006F182B" w:rsidP="00484CC4">
      <w:pPr>
        <w:spacing w:line="360" w:lineRule="auto"/>
        <w:ind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6F182B" w:rsidP="00484CC4">
      <w:pPr>
        <w:spacing w:line="360" w:lineRule="auto"/>
        <w:ind w:left="116" w:right="190"/>
        <w:rPr>
          <w:rFonts w:ascii="Arial" w:hAnsi="Arial" w:cs="Arial"/>
          <w:lang w:val="en-PH" w:eastAsia="en-PH"/>
        </w:rPr>
      </w:pPr>
    </w:p>
    <w:p w:rsidR="006F182B" w:rsidRPr="00484CC4" w:rsidRDefault="004312CF" w:rsidP="00484CC4">
      <w:pPr>
        <w:spacing w:line="360" w:lineRule="auto"/>
        <w:ind w:left="116" w:right="190"/>
        <w:rPr>
          <w:rFonts w:ascii="Arial" w:eastAsia="Arial" w:hAnsi="Arial" w:cs="Arial"/>
          <w:i/>
          <w:sz w:val="22"/>
          <w:szCs w:val="22"/>
        </w:rPr>
      </w:pPr>
      <w:r w:rsidRPr="00484CC4">
        <w:rPr>
          <w:rFonts w:ascii="Arial" w:eastAsia="Arial" w:hAnsi="Arial" w:cs="Arial"/>
          <w:i/>
          <w:noProof/>
          <w:sz w:val="22"/>
          <w:szCs w:val="22"/>
          <w:lang w:val="en-PH" w:eastAsia="en-PH"/>
        </w:rPr>
        <w:drawing>
          <wp:anchor distT="0" distB="0" distL="114300" distR="114300" simplePos="0" relativeHeight="5" behindDoc="0" locked="0" layoutInCell="1" allowOverlap="1">
            <wp:simplePos x="0" y="0"/>
            <wp:positionH relativeFrom="column">
              <wp:posOffset>69850</wp:posOffset>
            </wp:positionH>
            <wp:positionV relativeFrom="paragraph">
              <wp:posOffset>-2851785</wp:posOffset>
            </wp:positionV>
            <wp:extent cx="6273800" cy="2971800"/>
            <wp:effectExtent l="0" t="0" r="0"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4"/>
                    <a:stretch>
                      <a:fillRect/>
                    </a:stretch>
                  </pic:blipFill>
                  <pic:spPr bwMode="auto">
                    <a:xfrm>
                      <a:off x="0" y="0"/>
                      <a:ext cx="6273800" cy="2971800"/>
                    </a:xfrm>
                    <a:prstGeom prst="rect">
                      <a:avLst/>
                    </a:prstGeom>
                  </pic:spPr>
                </pic:pic>
              </a:graphicData>
            </a:graphic>
          </wp:anchor>
        </w:drawing>
      </w:r>
    </w:p>
    <w:p w:rsidR="006F182B" w:rsidRPr="00484CC4" w:rsidRDefault="006F182B" w:rsidP="00484CC4">
      <w:pPr>
        <w:spacing w:line="360" w:lineRule="auto"/>
        <w:ind w:left="116" w:right="190"/>
        <w:rPr>
          <w:rFonts w:ascii="Arial" w:eastAsia="Arial" w:hAnsi="Arial" w:cs="Arial"/>
          <w:i/>
          <w:sz w:val="22"/>
          <w:szCs w:val="22"/>
        </w:rPr>
      </w:pPr>
    </w:p>
    <w:p w:rsidR="006F182B" w:rsidRPr="00484CC4" w:rsidRDefault="006F182B" w:rsidP="00484CC4">
      <w:pPr>
        <w:spacing w:before="8" w:line="360" w:lineRule="auto"/>
        <w:rPr>
          <w:rFonts w:ascii="Arial" w:hAnsi="Arial" w:cs="Arial"/>
          <w:i/>
          <w:sz w:val="22"/>
          <w:szCs w:val="22"/>
        </w:rPr>
      </w:pPr>
    </w:p>
    <w:p w:rsidR="006F182B" w:rsidRPr="00484CC4" w:rsidRDefault="006F182B" w:rsidP="00484CC4">
      <w:pPr>
        <w:spacing w:before="8" w:line="360" w:lineRule="auto"/>
        <w:rPr>
          <w:rFonts w:ascii="Arial" w:hAnsi="Arial" w:cs="Arial"/>
          <w:i/>
          <w:sz w:val="22"/>
          <w:szCs w:val="22"/>
        </w:rPr>
      </w:pPr>
    </w:p>
    <w:p w:rsidR="006F182B" w:rsidRPr="00484CC4" w:rsidRDefault="006F182B" w:rsidP="00484CC4">
      <w:pPr>
        <w:spacing w:before="8" w:line="360" w:lineRule="auto"/>
        <w:rPr>
          <w:rFonts w:ascii="Arial" w:hAnsi="Arial" w:cs="Arial"/>
          <w:i/>
          <w:sz w:val="22"/>
          <w:szCs w:val="22"/>
        </w:rPr>
      </w:pPr>
    </w:p>
    <w:p w:rsidR="006F182B" w:rsidRPr="00484CC4" w:rsidRDefault="006F182B" w:rsidP="00484CC4">
      <w:pPr>
        <w:spacing w:before="8" w:line="360" w:lineRule="auto"/>
        <w:rPr>
          <w:rFonts w:ascii="Arial" w:hAnsi="Arial" w:cs="Arial"/>
          <w:i/>
          <w:sz w:val="22"/>
          <w:szCs w:val="22"/>
        </w:rPr>
      </w:pPr>
    </w:p>
    <w:p w:rsidR="006F182B" w:rsidRPr="00484CC4" w:rsidRDefault="006F182B" w:rsidP="00484CC4">
      <w:pPr>
        <w:spacing w:before="8" w:line="360" w:lineRule="auto"/>
        <w:rPr>
          <w:rFonts w:ascii="Arial" w:hAnsi="Arial" w:cs="Arial"/>
          <w:i/>
          <w:sz w:val="22"/>
          <w:szCs w:val="22"/>
        </w:rPr>
      </w:pPr>
    </w:p>
    <w:p w:rsidR="006F182B" w:rsidRPr="00484CC4" w:rsidRDefault="006F182B" w:rsidP="00484CC4">
      <w:pPr>
        <w:spacing w:before="8" w:line="360" w:lineRule="auto"/>
        <w:rPr>
          <w:rFonts w:ascii="Arial" w:hAnsi="Arial" w:cs="Arial"/>
          <w:i/>
          <w:sz w:val="22"/>
          <w:szCs w:val="22"/>
        </w:rPr>
      </w:pPr>
    </w:p>
    <w:p w:rsidR="006F182B" w:rsidRPr="00484CC4" w:rsidRDefault="004312CF" w:rsidP="00484CC4">
      <w:pPr>
        <w:spacing w:before="8" w:line="360" w:lineRule="auto"/>
        <w:rPr>
          <w:rFonts w:ascii="Arial" w:hAnsi="Arial" w:cs="Arial"/>
          <w:i/>
          <w:sz w:val="22"/>
          <w:szCs w:val="22"/>
        </w:rPr>
      </w:pPr>
      <w:r w:rsidRPr="00484CC4">
        <w:rPr>
          <w:rFonts w:ascii="Arial" w:hAnsi="Arial" w:cs="Arial"/>
          <w:i/>
          <w:sz w:val="22"/>
          <w:szCs w:val="22"/>
        </w:rPr>
        <w:t>Figure 5. Service Report Page</w:t>
      </w:r>
    </w:p>
    <w:p w:rsidR="006F182B" w:rsidRPr="00484CC4" w:rsidRDefault="004312CF" w:rsidP="00484CC4">
      <w:pPr>
        <w:spacing w:before="8" w:line="360" w:lineRule="auto"/>
        <w:rPr>
          <w:rFonts w:ascii="Arial" w:hAnsi="Arial" w:cs="Arial"/>
          <w:i/>
          <w:sz w:val="22"/>
          <w:szCs w:val="22"/>
        </w:rPr>
      </w:pPr>
      <w:r w:rsidRPr="00484CC4">
        <w:rPr>
          <w:rFonts w:ascii="Arial" w:hAnsi="Arial" w:cs="Arial"/>
          <w:i/>
          <w:noProof/>
          <w:sz w:val="22"/>
          <w:szCs w:val="22"/>
          <w:lang w:val="en-PH" w:eastAsia="en-PH"/>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6273800" cy="2599055"/>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5"/>
                    <a:stretch>
                      <a:fillRect/>
                    </a:stretch>
                  </pic:blipFill>
                  <pic:spPr bwMode="auto">
                    <a:xfrm>
                      <a:off x="0" y="0"/>
                      <a:ext cx="6273800" cy="2599055"/>
                    </a:xfrm>
                    <a:prstGeom prst="rect">
                      <a:avLst/>
                    </a:prstGeom>
                  </pic:spPr>
                </pic:pic>
              </a:graphicData>
            </a:graphic>
          </wp:anchor>
        </w:drawing>
      </w:r>
    </w:p>
    <w:p w:rsidR="006F182B" w:rsidRPr="00484CC4" w:rsidRDefault="006F182B" w:rsidP="00484CC4">
      <w:pPr>
        <w:spacing w:before="8" w:line="360" w:lineRule="auto"/>
        <w:rPr>
          <w:rFonts w:ascii="Arial" w:hAnsi="Arial" w:cs="Arial"/>
          <w:i/>
          <w:sz w:val="22"/>
          <w:szCs w:val="22"/>
        </w:rPr>
      </w:pPr>
    </w:p>
    <w:p w:rsidR="006F182B" w:rsidRPr="00484CC4" w:rsidRDefault="004312CF" w:rsidP="00484CC4">
      <w:pPr>
        <w:spacing w:before="8" w:line="360" w:lineRule="auto"/>
        <w:rPr>
          <w:rFonts w:ascii="Arial" w:hAnsi="Arial" w:cs="Arial"/>
          <w:i/>
          <w:sz w:val="22"/>
          <w:szCs w:val="22"/>
        </w:rPr>
      </w:pPr>
      <w:r w:rsidRPr="00484CC4">
        <w:rPr>
          <w:rFonts w:ascii="Arial" w:hAnsi="Arial" w:cs="Arial"/>
          <w:i/>
          <w:sz w:val="22"/>
          <w:szCs w:val="22"/>
        </w:rPr>
        <w:t>Figure 6. Weather Station Page</w:t>
      </w:r>
    </w:p>
    <w:p w:rsidR="006F182B" w:rsidRPr="00484CC4" w:rsidRDefault="004312CF" w:rsidP="00484CC4">
      <w:pPr>
        <w:spacing w:before="8" w:line="360" w:lineRule="auto"/>
        <w:rPr>
          <w:rFonts w:ascii="Arial" w:hAnsi="Arial" w:cs="Arial"/>
          <w:i/>
          <w:sz w:val="22"/>
          <w:szCs w:val="22"/>
        </w:rPr>
      </w:pPr>
      <w:r w:rsidRPr="00484CC4">
        <w:rPr>
          <w:rFonts w:ascii="Arial" w:hAnsi="Arial" w:cs="Arial"/>
          <w:i/>
          <w:noProof/>
          <w:sz w:val="22"/>
          <w:szCs w:val="22"/>
          <w:lang w:val="en-PH" w:eastAsia="en-PH"/>
        </w:rPr>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6273800" cy="2938780"/>
            <wp:effectExtent l="0" t="0" r="0" b="0"/>
            <wp:wrapSquare wrapText="bothSides"/>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6"/>
                    <a:stretch>
                      <a:fillRect/>
                    </a:stretch>
                  </pic:blipFill>
                  <pic:spPr bwMode="auto">
                    <a:xfrm>
                      <a:off x="0" y="0"/>
                      <a:ext cx="6273800" cy="2938780"/>
                    </a:xfrm>
                    <a:prstGeom prst="rect">
                      <a:avLst/>
                    </a:prstGeom>
                  </pic:spPr>
                </pic:pic>
              </a:graphicData>
            </a:graphic>
          </wp:anchor>
        </w:drawing>
      </w:r>
    </w:p>
    <w:p w:rsidR="00484CC4" w:rsidRDefault="00484CC4" w:rsidP="00484CC4">
      <w:pPr>
        <w:spacing w:before="8" w:line="360" w:lineRule="auto"/>
        <w:rPr>
          <w:rFonts w:ascii="Arial" w:hAnsi="Arial" w:cs="Arial"/>
          <w:i/>
          <w:sz w:val="22"/>
          <w:szCs w:val="22"/>
        </w:rPr>
      </w:pPr>
    </w:p>
    <w:p w:rsidR="00484CC4" w:rsidRDefault="00484CC4" w:rsidP="00484CC4">
      <w:pPr>
        <w:spacing w:before="8" w:line="360" w:lineRule="auto"/>
        <w:rPr>
          <w:rFonts w:ascii="Arial" w:hAnsi="Arial" w:cs="Arial"/>
          <w:i/>
          <w:sz w:val="22"/>
          <w:szCs w:val="22"/>
        </w:rPr>
      </w:pPr>
    </w:p>
    <w:p w:rsidR="00484CC4" w:rsidRDefault="00484CC4" w:rsidP="00484CC4">
      <w:pPr>
        <w:spacing w:before="8" w:line="360" w:lineRule="auto"/>
        <w:rPr>
          <w:rFonts w:ascii="Arial" w:hAnsi="Arial" w:cs="Arial"/>
          <w:i/>
          <w:sz w:val="22"/>
          <w:szCs w:val="22"/>
        </w:rPr>
      </w:pPr>
    </w:p>
    <w:p w:rsidR="00484CC4" w:rsidRDefault="00484CC4" w:rsidP="00484CC4">
      <w:pPr>
        <w:spacing w:before="8" w:line="360" w:lineRule="auto"/>
        <w:rPr>
          <w:rFonts w:ascii="Arial" w:hAnsi="Arial" w:cs="Arial"/>
          <w:i/>
          <w:sz w:val="22"/>
          <w:szCs w:val="22"/>
        </w:rPr>
      </w:pPr>
    </w:p>
    <w:p w:rsidR="00484CC4" w:rsidRDefault="00484CC4" w:rsidP="00484CC4">
      <w:pPr>
        <w:spacing w:before="8" w:line="360" w:lineRule="auto"/>
        <w:rPr>
          <w:rFonts w:ascii="Arial" w:hAnsi="Arial" w:cs="Arial"/>
          <w:i/>
          <w:sz w:val="22"/>
          <w:szCs w:val="22"/>
        </w:rPr>
      </w:pPr>
    </w:p>
    <w:p w:rsidR="00484CC4" w:rsidRDefault="00484CC4" w:rsidP="00484CC4">
      <w:pPr>
        <w:spacing w:before="8" w:line="360" w:lineRule="auto"/>
        <w:rPr>
          <w:rFonts w:ascii="Arial" w:hAnsi="Arial" w:cs="Arial"/>
          <w:i/>
          <w:sz w:val="22"/>
          <w:szCs w:val="22"/>
        </w:rPr>
      </w:pPr>
    </w:p>
    <w:p w:rsidR="00484CC4" w:rsidRDefault="00484CC4" w:rsidP="00484CC4">
      <w:pPr>
        <w:spacing w:before="8" w:line="360" w:lineRule="auto"/>
        <w:rPr>
          <w:rFonts w:ascii="Arial" w:hAnsi="Arial" w:cs="Arial"/>
          <w:i/>
          <w:sz w:val="22"/>
          <w:szCs w:val="22"/>
        </w:rPr>
      </w:pPr>
    </w:p>
    <w:p w:rsidR="00484CC4" w:rsidRDefault="00484CC4" w:rsidP="00484CC4">
      <w:pPr>
        <w:spacing w:before="8" w:line="360" w:lineRule="auto"/>
        <w:rPr>
          <w:rFonts w:ascii="Arial" w:hAnsi="Arial" w:cs="Arial"/>
          <w:i/>
          <w:sz w:val="22"/>
          <w:szCs w:val="22"/>
        </w:rPr>
      </w:pPr>
    </w:p>
    <w:p w:rsidR="00122F99" w:rsidRPr="00484CC4" w:rsidRDefault="00122F99" w:rsidP="00484CC4">
      <w:pPr>
        <w:spacing w:before="8" w:line="360" w:lineRule="auto"/>
        <w:rPr>
          <w:rFonts w:ascii="Arial" w:hAnsi="Arial" w:cs="Arial"/>
          <w:i/>
          <w:sz w:val="22"/>
          <w:szCs w:val="22"/>
        </w:rPr>
      </w:pPr>
      <w:r w:rsidRPr="00484CC4">
        <w:rPr>
          <w:rFonts w:ascii="Arial" w:hAnsi="Arial" w:cs="Arial"/>
          <w:i/>
          <w:sz w:val="22"/>
          <w:szCs w:val="22"/>
        </w:rPr>
        <w:lastRenderedPageBreak/>
        <w:t>Figure 7. Privilege Management Page</w:t>
      </w:r>
    </w:p>
    <w:p w:rsidR="00122F99" w:rsidRPr="00484CC4" w:rsidRDefault="00122F99" w:rsidP="00484CC4">
      <w:pPr>
        <w:spacing w:before="8" w:line="360" w:lineRule="auto"/>
        <w:rPr>
          <w:rFonts w:ascii="Arial" w:hAnsi="Arial" w:cs="Arial"/>
          <w:i/>
          <w:sz w:val="22"/>
          <w:szCs w:val="22"/>
        </w:rPr>
      </w:pPr>
      <w:r w:rsidRPr="00484CC4">
        <w:rPr>
          <w:rFonts w:ascii="Arial" w:hAnsi="Arial" w:cs="Arial"/>
          <w:i/>
          <w:noProof/>
          <w:sz w:val="22"/>
          <w:szCs w:val="22"/>
          <w:lang w:val="en-PH" w:eastAsia="en-PH"/>
        </w:rPr>
        <w:drawing>
          <wp:anchor distT="0" distB="0" distL="0" distR="0" simplePos="0" relativeHeight="251659264" behindDoc="0" locked="0" layoutInCell="1" allowOverlap="1" wp14:anchorId="6B150C93" wp14:editId="219059DE">
            <wp:simplePos x="0" y="0"/>
            <wp:positionH relativeFrom="column">
              <wp:align>center</wp:align>
            </wp:positionH>
            <wp:positionV relativeFrom="paragraph">
              <wp:posOffset>635</wp:posOffset>
            </wp:positionV>
            <wp:extent cx="6273800" cy="2966720"/>
            <wp:effectExtent l="0" t="0" r="0" b="0"/>
            <wp:wrapSquare wrapText="bothSides"/>
            <wp:docPr id="1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pic:cNvPicPr>
                      <a:picLocks noChangeAspect="1" noChangeArrowheads="1"/>
                    </pic:cNvPicPr>
                  </pic:nvPicPr>
                  <pic:blipFill>
                    <a:blip r:embed="rId17"/>
                    <a:stretch>
                      <a:fillRect/>
                    </a:stretch>
                  </pic:blipFill>
                  <pic:spPr bwMode="auto">
                    <a:xfrm>
                      <a:off x="0" y="0"/>
                      <a:ext cx="6273800" cy="2966720"/>
                    </a:xfrm>
                    <a:prstGeom prst="rect">
                      <a:avLst/>
                    </a:prstGeom>
                  </pic:spPr>
                </pic:pic>
              </a:graphicData>
            </a:graphic>
          </wp:anchor>
        </w:drawing>
      </w:r>
    </w:p>
    <w:p w:rsidR="00122F99" w:rsidRPr="00484CC4" w:rsidRDefault="00122F99" w:rsidP="00484CC4">
      <w:pPr>
        <w:spacing w:before="8" w:line="360" w:lineRule="auto"/>
        <w:rPr>
          <w:rFonts w:ascii="Arial" w:hAnsi="Arial" w:cs="Arial"/>
          <w:i/>
          <w:sz w:val="22"/>
          <w:szCs w:val="22"/>
        </w:rPr>
      </w:pPr>
    </w:p>
    <w:p w:rsidR="00E06E04" w:rsidRPr="00484CC4" w:rsidRDefault="00E06E04" w:rsidP="00484CC4">
      <w:pPr>
        <w:spacing w:before="8" w:line="360" w:lineRule="auto"/>
        <w:rPr>
          <w:rFonts w:ascii="Arial" w:hAnsi="Arial" w:cs="Arial"/>
          <w:sz w:val="28"/>
          <w:szCs w:val="28"/>
        </w:rPr>
      </w:pPr>
    </w:p>
    <w:p w:rsidR="00E06E04" w:rsidRPr="00484CC4" w:rsidRDefault="00E06E04" w:rsidP="00484CC4">
      <w:pPr>
        <w:spacing w:line="360" w:lineRule="auto"/>
        <w:ind w:left="116"/>
        <w:rPr>
          <w:rFonts w:ascii="Arial" w:hAnsi="Arial" w:cs="Arial"/>
          <w:sz w:val="28"/>
          <w:szCs w:val="28"/>
        </w:rPr>
      </w:pPr>
      <w:r w:rsidRPr="00484CC4">
        <w:rPr>
          <w:rFonts w:ascii="Arial" w:hAnsi="Arial" w:cs="Arial"/>
          <w:b/>
          <w:spacing w:val="1"/>
          <w:sz w:val="28"/>
          <w:szCs w:val="28"/>
        </w:rPr>
        <w:t>3</w:t>
      </w:r>
      <w:r w:rsidRPr="00484CC4">
        <w:rPr>
          <w:rFonts w:ascii="Arial" w:hAnsi="Arial" w:cs="Arial"/>
          <w:b/>
          <w:spacing w:val="-1"/>
          <w:sz w:val="28"/>
          <w:szCs w:val="28"/>
        </w:rPr>
        <w:t>.</w:t>
      </w:r>
      <w:r w:rsidRPr="00484CC4">
        <w:rPr>
          <w:rFonts w:ascii="Arial" w:hAnsi="Arial" w:cs="Arial"/>
          <w:b/>
          <w:sz w:val="28"/>
          <w:szCs w:val="28"/>
        </w:rPr>
        <w:t>2 H</w:t>
      </w:r>
      <w:r w:rsidRPr="00484CC4">
        <w:rPr>
          <w:rFonts w:ascii="Arial" w:hAnsi="Arial" w:cs="Arial"/>
          <w:b/>
          <w:spacing w:val="1"/>
          <w:sz w:val="28"/>
          <w:szCs w:val="28"/>
        </w:rPr>
        <w:t>a</w:t>
      </w:r>
      <w:r w:rsidRPr="00484CC4">
        <w:rPr>
          <w:rFonts w:ascii="Arial" w:hAnsi="Arial" w:cs="Arial"/>
          <w:b/>
          <w:sz w:val="28"/>
          <w:szCs w:val="28"/>
        </w:rPr>
        <w:t>rd</w:t>
      </w:r>
      <w:r w:rsidRPr="00484CC4">
        <w:rPr>
          <w:rFonts w:ascii="Arial" w:hAnsi="Arial" w:cs="Arial"/>
          <w:b/>
          <w:spacing w:val="4"/>
          <w:sz w:val="28"/>
          <w:szCs w:val="28"/>
        </w:rPr>
        <w:t>w</w:t>
      </w:r>
      <w:r w:rsidRPr="00484CC4">
        <w:rPr>
          <w:rFonts w:ascii="Arial" w:hAnsi="Arial" w:cs="Arial"/>
          <w:b/>
          <w:spacing w:val="1"/>
          <w:sz w:val="28"/>
          <w:szCs w:val="28"/>
        </w:rPr>
        <w:t>a</w:t>
      </w:r>
      <w:r w:rsidRPr="00484CC4">
        <w:rPr>
          <w:rFonts w:ascii="Arial" w:hAnsi="Arial" w:cs="Arial"/>
          <w:b/>
          <w:sz w:val="28"/>
          <w:szCs w:val="28"/>
        </w:rPr>
        <w:t xml:space="preserve">re </w:t>
      </w:r>
      <w:r w:rsidRPr="00484CC4">
        <w:rPr>
          <w:rFonts w:ascii="Arial" w:hAnsi="Arial" w:cs="Arial"/>
          <w:b/>
          <w:spacing w:val="1"/>
          <w:sz w:val="28"/>
          <w:szCs w:val="28"/>
        </w:rPr>
        <w:t>I</w:t>
      </w:r>
      <w:r w:rsidRPr="00484CC4">
        <w:rPr>
          <w:rFonts w:ascii="Arial" w:hAnsi="Arial" w:cs="Arial"/>
          <w:b/>
          <w:sz w:val="28"/>
          <w:szCs w:val="28"/>
        </w:rPr>
        <w:t>nterf</w:t>
      </w:r>
      <w:r w:rsidRPr="00484CC4">
        <w:rPr>
          <w:rFonts w:ascii="Arial" w:hAnsi="Arial" w:cs="Arial"/>
          <w:b/>
          <w:spacing w:val="1"/>
          <w:sz w:val="28"/>
          <w:szCs w:val="28"/>
        </w:rPr>
        <w:t>a</w:t>
      </w:r>
      <w:r w:rsidRPr="00484CC4">
        <w:rPr>
          <w:rFonts w:ascii="Arial" w:hAnsi="Arial" w:cs="Arial"/>
          <w:b/>
          <w:sz w:val="28"/>
          <w:szCs w:val="28"/>
        </w:rPr>
        <w:t>ces</w:t>
      </w:r>
    </w:p>
    <w:p w:rsidR="00E06E04" w:rsidRPr="00484CC4" w:rsidRDefault="00E06E04" w:rsidP="00484CC4">
      <w:pPr>
        <w:spacing w:line="360" w:lineRule="auto"/>
        <w:ind w:right="254"/>
        <w:jc w:val="both"/>
        <w:rPr>
          <w:rFonts w:ascii="Arial" w:eastAsia="Arial" w:hAnsi="Arial" w:cs="Arial"/>
          <w:i/>
          <w:sz w:val="22"/>
          <w:szCs w:val="22"/>
        </w:rPr>
      </w:pPr>
    </w:p>
    <w:p w:rsidR="00E06E04" w:rsidRPr="00484CC4" w:rsidRDefault="00E06E04" w:rsidP="00484CC4">
      <w:pPr>
        <w:spacing w:line="360" w:lineRule="auto"/>
        <w:ind w:left="116" w:right="254"/>
        <w:rPr>
          <w:rFonts w:ascii="Arial" w:eastAsia="Arial" w:hAnsi="Arial" w:cs="Arial"/>
          <w:sz w:val="24"/>
          <w:szCs w:val="24"/>
        </w:rPr>
      </w:pPr>
      <w:r w:rsidRPr="00484CC4">
        <w:rPr>
          <w:rFonts w:ascii="Arial" w:eastAsia="Arial" w:hAnsi="Arial" w:cs="Arial"/>
          <w:sz w:val="24"/>
          <w:szCs w:val="24"/>
        </w:rPr>
        <w:t>The devices that can run the web application is any tablet device, cellphone, and computer device that has internet access. The database server connection is managed through the hosting of the Apache server in the localhost computer</w:t>
      </w:r>
    </w:p>
    <w:p w:rsidR="00E06E04" w:rsidRPr="00484CC4" w:rsidRDefault="00E06E04" w:rsidP="00484CC4">
      <w:pPr>
        <w:spacing w:line="360" w:lineRule="auto"/>
        <w:ind w:left="116" w:right="254"/>
        <w:rPr>
          <w:rFonts w:ascii="Arial" w:eastAsia="Arial" w:hAnsi="Arial" w:cs="Arial"/>
          <w:sz w:val="22"/>
          <w:szCs w:val="22"/>
        </w:rPr>
      </w:pPr>
    </w:p>
    <w:p w:rsidR="00E06E04" w:rsidRPr="00484CC4" w:rsidRDefault="00E06E04" w:rsidP="00484CC4">
      <w:pPr>
        <w:spacing w:line="360" w:lineRule="auto"/>
        <w:ind w:left="116"/>
        <w:rPr>
          <w:rFonts w:ascii="Arial" w:hAnsi="Arial" w:cs="Arial"/>
          <w:b/>
          <w:sz w:val="28"/>
          <w:szCs w:val="28"/>
        </w:rPr>
      </w:pPr>
      <w:r w:rsidRPr="00484CC4">
        <w:rPr>
          <w:rFonts w:ascii="Arial" w:hAnsi="Arial" w:cs="Arial"/>
          <w:b/>
          <w:spacing w:val="1"/>
          <w:sz w:val="28"/>
          <w:szCs w:val="28"/>
        </w:rPr>
        <w:t>3</w:t>
      </w:r>
      <w:r w:rsidRPr="00484CC4">
        <w:rPr>
          <w:rFonts w:ascii="Arial" w:hAnsi="Arial" w:cs="Arial"/>
          <w:b/>
          <w:spacing w:val="-1"/>
          <w:sz w:val="28"/>
          <w:szCs w:val="28"/>
        </w:rPr>
        <w:t>.</w:t>
      </w:r>
      <w:r w:rsidRPr="00484CC4">
        <w:rPr>
          <w:rFonts w:ascii="Arial" w:hAnsi="Arial" w:cs="Arial"/>
          <w:b/>
          <w:sz w:val="28"/>
          <w:szCs w:val="28"/>
        </w:rPr>
        <w:t>3 S</w:t>
      </w:r>
      <w:r w:rsidRPr="00484CC4">
        <w:rPr>
          <w:rFonts w:ascii="Arial" w:hAnsi="Arial" w:cs="Arial"/>
          <w:b/>
          <w:spacing w:val="1"/>
          <w:sz w:val="28"/>
          <w:szCs w:val="28"/>
        </w:rPr>
        <w:t>o</w:t>
      </w:r>
      <w:r w:rsidRPr="00484CC4">
        <w:rPr>
          <w:rFonts w:ascii="Arial" w:hAnsi="Arial" w:cs="Arial"/>
          <w:b/>
          <w:sz w:val="28"/>
          <w:szCs w:val="28"/>
        </w:rPr>
        <w:t>ft</w:t>
      </w:r>
      <w:r w:rsidRPr="00484CC4">
        <w:rPr>
          <w:rFonts w:ascii="Arial" w:hAnsi="Arial" w:cs="Arial"/>
          <w:b/>
          <w:spacing w:val="4"/>
          <w:sz w:val="28"/>
          <w:szCs w:val="28"/>
        </w:rPr>
        <w:t>w</w:t>
      </w:r>
      <w:r w:rsidRPr="00484CC4">
        <w:rPr>
          <w:rFonts w:ascii="Arial" w:hAnsi="Arial" w:cs="Arial"/>
          <w:b/>
          <w:spacing w:val="1"/>
          <w:sz w:val="28"/>
          <w:szCs w:val="28"/>
        </w:rPr>
        <w:t>a</w:t>
      </w:r>
      <w:r w:rsidRPr="00484CC4">
        <w:rPr>
          <w:rFonts w:ascii="Arial" w:hAnsi="Arial" w:cs="Arial"/>
          <w:b/>
          <w:sz w:val="28"/>
          <w:szCs w:val="28"/>
        </w:rPr>
        <w:t xml:space="preserve">re </w:t>
      </w:r>
      <w:r w:rsidRPr="00484CC4">
        <w:rPr>
          <w:rFonts w:ascii="Arial" w:hAnsi="Arial" w:cs="Arial"/>
          <w:b/>
          <w:spacing w:val="1"/>
          <w:sz w:val="28"/>
          <w:szCs w:val="28"/>
        </w:rPr>
        <w:t>I</w:t>
      </w:r>
      <w:r w:rsidRPr="00484CC4">
        <w:rPr>
          <w:rFonts w:ascii="Arial" w:hAnsi="Arial" w:cs="Arial"/>
          <w:b/>
          <w:sz w:val="28"/>
          <w:szCs w:val="28"/>
        </w:rPr>
        <w:t>nterf</w:t>
      </w:r>
      <w:r w:rsidRPr="00484CC4">
        <w:rPr>
          <w:rFonts w:ascii="Arial" w:hAnsi="Arial" w:cs="Arial"/>
          <w:b/>
          <w:spacing w:val="1"/>
          <w:sz w:val="28"/>
          <w:szCs w:val="28"/>
        </w:rPr>
        <w:t>a</w:t>
      </w:r>
      <w:r w:rsidRPr="00484CC4">
        <w:rPr>
          <w:rFonts w:ascii="Arial" w:hAnsi="Arial" w:cs="Arial"/>
          <w:b/>
          <w:sz w:val="28"/>
          <w:szCs w:val="28"/>
        </w:rPr>
        <w:t>ces</w:t>
      </w:r>
    </w:p>
    <w:p w:rsidR="00E06E04" w:rsidRPr="00484CC4" w:rsidRDefault="00E06E04" w:rsidP="00484CC4">
      <w:pPr>
        <w:spacing w:line="360" w:lineRule="auto"/>
        <w:ind w:left="116"/>
        <w:rPr>
          <w:rFonts w:ascii="Arial" w:hAnsi="Arial" w:cs="Arial"/>
          <w:b/>
          <w:sz w:val="28"/>
          <w:szCs w:val="28"/>
        </w:rPr>
      </w:pPr>
    </w:p>
    <w:p w:rsidR="00E06E04" w:rsidRPr="00484CC4" w:rsidRDefault="00E06E04" w:rsidP="00484CC4">
      <w:pPr>
        <w:spacing w:line="360" w:lineRule="auto"/>
        <w:ind w:left="116"/>
        <w:rPr>
          <w:rFonts w:ascii="Arial" w:hAnsi="Arial" w:cs="Arial"/>
          <w:sz w:val="24"/>
          <w:szCs w:val="24"/>
        </w:rPr>
      </w:pPr>
      <w:r w:rsidRPr="00484CC4">
        <w:rPr>
          <w:rFonts w:ascii="Arial" w:hAnsi="Arial" w:cs="Arial"/>
          <w:sz w:val="24"/>
          <w:szCs w:val="24"/>
        </w:rPr>
        <w:t xml:space="preserve">The web application connects to the database for the manipulation of data. Each session of the web application could view and manipulate the data in the database, either using phone, tablet, or computer as a medium. All functionalities are presented </w:t>
      </w:r>
      <w:r w:rsidR="00B76D78" w:rsidRPr="00484CC4">
        <w:rPr>
          <w:rFonts w:ascii="Arial" w:hAnsi="Arial" w:cs="Arial"/>
          <w:sz w:val="24"/>
          <w:szCs w:val="24"/>
        </w:rPr>
        <w:t>per</w:t>
      </w:r>
      <w:r w:rsidRPr="00484CC4">
        <w:rPr>
          <w:rFonts w:ascii="Arial" w:hAnsi="Arial" w:cs="Arial"/>
          <w:sz w:val="24"/>
          <w:szCs w:val="24"/>
        </w:rPr>
        <w:t xml:space="preserve"> the screen size and everything is adjusted after opening the web application itself</w:t>
      </w:r>
    </w:p>
    <w:p w:rsidR="00E06E04" w:rsidRPr="00484CC4" w:rsidRDefault="00E06E04" w:rsidP="00484CC4">
      <w:pPr>
        <w:spacing w:before="3" w:line="360" w:lineRule="auto"/>
        <w:rPr>
          <w:rFonts w:ascii="Arial" w:hAnsi="Arial" w:cs="Arial"/>
          <w:sz w:val="28"/>
          <w:szCs w:val="28"/>
        </w:rPr>
      </w:pPr>
    </w:p>
    <w:p w:rsidR="00E06E04" w:rsidRDefault="00E06E04" w:rsidP="00484CC4">
      <w:pPr>
        <w:spacing w:before="8" w:line="360" w:lineRule="auto"/>
        <w:rPr>
          <w:rFonts w:ascii="Arial" w:hAnsi="Arial" w:cs="Arial"/>
          <w:sz w:val="28"/>
          <w:szCs w:val="28"/>
        </w:rPr>
      </w:pPr>
    </w:p>
    <w:p w:rsidR="00484CC4" w:rsidRDefault="00484CC4" w:rsidP="00484CC4">
      <w:pPr>
        <w:spacing w:before="8" w:line="360" w:lineRule="auto"/>
        <w:rPr>
          <w:rFonts w:ascii="Arial" w:hAnsi="Arial" w:cs="Arial"/>
          <w:sz w:val="28"/>
          <w:szCs w:val="28"/>
        </w:rPr>
      </w:pPr>
    </w:p>
    <w:p w:rsidR="00484CC4" w:rsidRDefault="00484CC4" w:rsidP="00484CC4">
      <w:pPr>
        <w:spacing w:before="8" w:line="360" w:lineRule="auto"/>
        <w:rPr>
          <w:rFonts w:ascii="Arial" w:hAnsi="Arial" w:cs="Arial"/>
          <w:sz w:val="28"/>
          <w:szCs w:val="28"/>
        </w:rPr>
      </w:pPr>
    </w:p>
    <w:p w:rsidR="00484CC4" w:rsidRDefault="00484CC4" w:rsidP="00484CC4">
      <w:pPr>
        <w:spacing w:before="8" w:line="360" w:lineRule="auto"/>
        <w:rPr>
          <w:rFonts w:ascii="Arial" w:hAnsi="Arial" w:cs="Arial"/>
          <w:sz w:val="28"/>
          <w:szCs w:val="28"/>
        </w:rPr>
      </w:pPr>
    </w:p>
    <w:p w:rsidR="00484CC4" w:rsidRPr="00484CC4" w:rsidRDefault="00484CC4" w:rsidP="00484CC4">
      <w:pPr>
        <w:spacing w:before="8" w:line="360" w:lineRule="auto"/>
        <w:rPr>
          <w:rFonts w:ascii="Arial" w:hAnsi="Arial" w:cs="Arial"/>
          <w:sz w:val="28"/>
          <w:szCs w:val="28"/>
        </w:rPr>
      </w:pPr>
    </w:p>
    <w:p w:rsidR="00E06E04" w:rsidRPr="00484CC4" w:rsidRDefault="00E06E04" w:rsidP="00484CC4">
      <w:pPr>
        <w:spacing w:line="360" w:lineRule="auto"/>
        <w:ind w:left="116"/>
        <w:rPr>
          <w:rFonts w:ascii="Arial" w:hAnsi="Arial" w:cs="Arial"/>
          <w:sz w:val="28"/>
          <w:szCs w:val="28"/>
        </w:rPr>
      </w:pPr>
      <w:r w:rsidRPr="00484CC4">
        <w:rPr>
          <w:rFonts w:ascii="Arial" w:hAnsi="Arial" w:cs="Arial"/>
          <w:b/>
          <w:spacing w:val="1"/>
          <w:sz w:val="28"/>
          <w:szCs w:val="28"/>
        </w:rPr>
        <w:lastRenderedPageBreak/>
        <w:t>3</w:t>
      </w:r>
      <w:r w:rsidRPr="00484CC4">
        <w:rPr>
          <w:rFonts w:ascii="Arial" w:hAnsi="Arial" w:cs="Arial"/>
          <w:b/>
          <w:spacing w:val="-1"/>
          <w:sz w:val="28"/>
          <w:szCs w:val="28"/>
        </w:rPr>
        <w:t>.</w:t>
      </w:r>
      <w:r w:rsidR="00B76D78" w:rsidRPr="00484CC4">
        <w:rPr>
          <w:rFonts w:ascii="Arial" w:hAnsi="Arial" w:cs="Arial"/>
          <w:b/>
          <w:sz w:val="28"/>
          <w:szCs w:val="28"/>
        </w:rPr>
        <w:t>4</w:t>
      </w:r>
      <w:r w:rsidRPr="00484CC4">
        <w:rPr>
          <w:rFonts w:ascii="Arial" w:hAnsi="Arial" w:cs="Arial"/>
          <w:b/>
          <w:spacing w:val="5"/>
          <w:sz w:val="28"/>
          <w:szCs w:val="28"/>
        </w:rPr>
        <w:t xml:space="preserve"> </w:t>
      </w:r>
      <w:r w:rsidRPr="00484CC4">
        <w:rPr>
          <w:rFonts w:ascii="Arial" w:hAnsi="Arial" w:cs="Arial"/>
          <w:b/>
          <w:spacing w:val="-1"/>
          <w:sz w:val="28"/>
          <w:szCs w:val="28"/>
        </w:rPr>
        <w:t>C</w:t>
      </w:r>
      <w:r w:rsidRPr="00484CC4">
        <w:rPr>
          <w:rFonts w:ascii="Arial" w:hAnsi="Arial" w:cs="Arial"/>
          <w:b/>
          <w:spacing w:val="1"/>
          <w:sz w:val="28"/>
          <w:szCs w:val="28"/>
        </w:rPr>
        <w:t>o</w:t>
      </w:r>
      <w:r w:rsidRPr="00484CC4">
        <w:rPr>
          <w:rFonts w:ascii="Arial" w:hAnsi="Arial" w:cs="Arial"/>
          <w:b/>
          <w:spacing w:val="-4"/>
          <w:sz w:val="28"/>
          <w:szCs w:val="28"/>
        </w:rPr>
        <w:t>m</w:t>
      </w:r>
      <w:r w:rsidRPr="00484CC4">
        <w:rPr>
          <w:rFonts w:ascii="Arial" w:hAnsi="Arial" w:cs="Arial"/>
          <w:b/>
          <w:spacing w:val="-3"/>
          <w:sz w:val="28"/>
          <w:szCs w:val="28"/>
        </w:rPr>
        <w:t>m</w:t>
      </w:r>
      <w:r w:rsidRPr="00484CC4">
        <w:rPr>
          <w:rFonts w:ascii="Arial" w:hAnsi="Arial" w:cs="Arial"/>
          <w:b/>
          <w:sz w:val="28"/>
          <w:szCs w:val="28"/>
        </w:rPr>
        <w:t>un</w:t>
      </w:r>
      <w:r w:rsidRPr="00484CC4">
        <w:rPr>
          <w:rFonts w:ascii="Arial" w:hAnsi="Arial" w:cs="Arial"/>
          <w:b/>
          <w:spacing w:val="1"/>
          <w:sz w:val="28"/>
          <w:szCs w:val="28"/>
        </w:rPr>
        <w:t>i</w:t>
      </w:r>
      <w:r w:rsidRPr="00484CC4">
        <w:rPr>
          <w:rFonts w:ascii="Arial" w:hAnsi="Arial" w:cs="Arial"/>
          <w:b/>
          <w:sz w:val="28"/>
          <w:szCs w:val="28"/>
        </w:rPr>
        <w:t>c</w:t>
      </w:r>
      <w:r w:rsidRPr="00484CC4">
        <w:rPr>
          <w:rFonts w:ascii="Arial" w:hAnsi="Arial" w:cs="Arial"/>
          <w:b/>
          <w:spacing w:val="1"/>
          <w:sz w:val="28"/>
          <w:szCs w:val="28"/>
        </w:rPr>
        <w:t>a</w:t>
      </w:r>
      <w:r w:rsidRPr="00484CC4">
        <w:rPr>
          <w:rFonts w:ascii="Arial" w:hAnsi="Arial" w:cs="Arial"/>
          <w:b/>
          <w:sz w:val="28"/>
          <w:szCs w:val="28"/>
        </w:rPr>
        <w:t>t</w:t>
      </w:r>
      <w:r w:rsidRPr="00484CC4">
        <w:rPr>
          <w:rFonts w:ascii="Arial" w:hAnsi="Arial" w:cs="Arial"/>
          <w:b/>
          <w:spacing w:val="1"/>
          <w:sz w:val="28"/>
          <w:szCs w:val="28"/>
        </w:rPr>
        <w:t>io</w:t>
      </w:r>
      <w:r w:rsidRPr="00484CC4">
        <w:rPr>
          <w:rFonts w:ascii="Arial" w:hAnsi="Arial" w:cs="Arial"/>
          <w:b/>
          <w:sz w:val="28"/>
          <w:szCs w:val="28"/>
        </w:rPr>
        <w:t>ns</w:t>
      </w:r>
      <w:r w:rsidRPr="00484CC4">
        <w:rPr>
          <w:rFonts w:ascii="Arial" w:hAnsi="Arial" w:cs="Arial"/>
          <w:b/>
          <w:spacing w:val="1"/>
          <w:sz w:val="28"/>
          <w:szCs w:val="28"/>
        </w:rPr>
        <w:t xml:space="preserve"> I</w:t>
      </w:r>
      <w:r w:rsidRPr="00484CC4">
        <w:rPr>
          <w:rFonts w:ascii="Arial" w:hAnsi="Arial" w:cs="Arial"/>
          <w:b/>
          <w:sz w:val="28"/>
          <w:szCs w:val="28"/>
        </w:rPr>
        <w:t>nterf</w:t>
      </w:r>
      <w:r w:rsidRPr="00484CC4">
        <w:rPr>
          <w:rFonts w:ascii="Arial" w:hAnsi="Arial" w:cs="Arial"/>
          <w:b/>
          <w:spacing w:val="1"/>
          <w:sz w:val="28"/>
          <w:szCs w:val="28"/>
        </w:rPr>
        <w:t>a</w:t>
      </w:r>
      <w:r w:rsidRPr="00484CC4">
        <w:rPr>
          <w:rFonts w:ascii="Arial" w:hAnsi="Arial" w:cs="Arial"/>
          <w:b/>
          <w:sz w:val="28"/>
          <w:szCs w:val="28"/>
        </w:rPr>
        <w:t>ces</w:t>
      </w:r>
    </w:p>
    <w:p w:rsidR="00211FC8" w:rsidRPr="00484CC4" w:rsidRDefault="00211FC8" w:rsidP="00484CC4">
      <w:pPr>
        <w:spacing w:line="360" w:lineRule="auto"/>
        <w:ind w:left="116" w:right="142"/>
        <w:rPr>
          <w:rFonts w:ascii="Arial" w:eastAsia="Arial" w:hAnsi="Arial" w:cs="Arial"/>
          <w:sz w:val="22"/>
          <w:szCs w:val="22"/>
        </w:rPr>
      </w:pPr>
    </w:p>
    <w:p w:rsidR="00C65C80" w:rsidRPr="00484CC4" w:rsidRDefault="00211FC8" w:rsidP="00484CC4">
      <w:pPr>
        <w:spacing w:line="360" w:lineRule="auto"/>
        <w:ind w:left="116" w:right="142"/>
        <w:rPr>
          <w:rFonts w:ascii="Arial" w:eastAsia="Arial" w:hAnsi="Arial" w:cs="Arial"/>
          <w:i/>
          <w:sz w:val="24"/>
          <w:szCs w:val="24"/>
        </w:rPr>
        <w:sectPr w:rsidR="00C65C80" w:rsidRPr="00484CC4">
          <w:pgSz w:w="12240" w:h="15840"/>
          <w:pgMar w:top="940" w:right="1180" w:bottom="280" w:left="1180" w:header="751" w:footer="0" w:gutter="0"/>
          <w:cols w:space="720"/>
        </w:sectPr>
      </w:pPr>
      <w:r w:rsidRPr="00484CC4">
        <w:rPr>
          <w:rFonts w:ascii="Arial" w:eastAsia="Arial" w:hAnsi="Arial" w:cs="Arial"/>
          <w:sz w:val="24"/>
          <w:szCs w:val="24"/>
        </w:rPr>
        <w:t xml:space="preserve">To access or to communicate with the web application, the user needs to access the web application through the web browser. The communication standards that it would use is the HTTP, TCP and the IP standard.  </w:t>
      </w:r>
      <w:r w:rsidR="00B923CF" w:rsidRPr="00484CC4">
        <w:rPr>
          <w:rFonts w:ascii="Arial" w:eastAsia="Arial" w:hAnsi="Arial" w:cs="Arial"/>
          <w:sz w:val="24"/>
          <w:szCs w:val="24"/>
        </w:rPr>
        <w:t xml:space="preserve">The data transfer rates from the user to the server depends on the speed of the internet. If 1Mbps speed is attainable, it is possible for the transfer rate upload to be at 100kb/s. </w:t>
      </w:r>
      <w:r w:rsidRPr="00484CC4">
        <w:rPr>
          <w:rFonts w:ascii="Arial" w:eastAsia="Arial" w:hAnsi="Arial" w:cs="Arial"/>
          <w:sz w:val="24"/>
          <w:szCs w:val="24"/>
        </w:rPr>
        <w:t>One security r</w:t>
      </w:r>
      <w:r w:rsidR="00B923CF" w:rsidRPr="00484CC4">
        <w:rPr>
          <w:rFonts w:ascii="Arial" w:eastAsia="Arial" w:hAnsi="Arial" w:cs="Arial"/>
          <w:sz w:val="24"/>
          <w:szCs w:val="24"/>
        </w:rPr>
        <w:t xml:space="preserve">isk that the web </w:t>
      </w:r>
      <w:r w:rsidRPr="00484CC4">
        <w:rPr>
          <w:rFonts w:ascii="Arial" w:eastAsia="Arial" w:hAnsi="Arial" w:cs="Arial"/>
          <w:sz w:val="24"/>
          <w:szCs w:val="24"/>
        </w:rPr>
        <w:t>app</w:t>
      </w:r>
      <w:r w:rsidR="00B923CF" w:rsidRPr="00484CC4">
        <w:rPr>
          <w:rFonts w:ascii="Arial" w:eastAsia="Arial" w:hAnsi="Arial" w:cs="Arial"/>
          <w:sz w:val="24"/>
          <w:szCs w:val="24"/>
        </w:rPr>
        <w:t xml:space="preserve">lication is cross site scripting and unauthorized access to the web application. </w:t>
      </w:r>
    </w:p>
    <w:p w:rsidR="00E06E04" w:rsidRPr="00484CC4" w:rsidRDefault="00E06E04" w:rsidP="00484CC4">
      <w:pPr>
        <w:spacing w:before="13" w:line="360" w:lineRule="auto"/>
        <w:rPr>
          <w:rFonts w:ascii="Arial" w:hAnsi="Arial" w:cs="Arial"/>
          <w:sz w:val="36"/>
          <w:szCs w:val="36"/>
        </w:rPr>
      </w:pPr>
      <w:r w:rsidRPr="00484CC4">
        <w:rPr>
          <w:rFonts w:ascii="Arial" w:hAnsi="Arial" w:cs="Arial"/>
          <w:b/>
          <w:sz w:val="36"/>
          <w:szCs w:val="36"/>
        </w:rPr>
        <w:lastRenderedPageBreak/>
        <w:t>4.</w:t>
      </w:r>
      <w:r w:rsidRPr="00484CC4">
        <w:rPr>
          <w:rFonts w:ascii="Arial" w:hAnsi="Arial" w:cs="Arial"/>
          <w:b/>
          <w:spacing w:val="55"/>
          <w:sz w:val="36"/>
          <w:szCs w:val="36"/>
        </w:rPr>
        <w:t xml:space="preserve"> </w:t>
      </w:r>
      <w:r w:rsidRPr="00484CC4">
        <w:rPr>
          <w:rFonts w:ascii="Arial" w:hAnsi="Arial" w:cs="Arial"/>
          <w:b/>
          <w:spacing w:val="-1"/>
          <w:sz w:val="36"/>
          <w:szCs w:val="36"/>
        </w:rPr>
        <w:t>S</w:t>
      </w:r>
      <w:r w:rsidRPr="00484CC4">
        <w:rPr>
          <w:rFonts w:ascii="Arial" w:hAnsi="Arial" w:cs="Arial"/>
          <w:b/>
          <w:spacing w:val="3"/>
          <w:sz w:val="36"/>
          <w:szCs w:val="36"/>
        </w:rPr>
        <w:t>y</w:t>
      </w:r>
      <w:r w:rsidRPr="00484CC4">
        <w:rPr>
          <w:rFonts w:ascii="Arial" w:hAnsi="Arial" w:cs="Arial"/>
          <w:b/>
          <w:spacing w:val="-1"/>
          <w:sz w:val="36"/>
          <w:szCs w:val="36"/>
        </w:rPr>
        <w:t>s</w:t>
      </w:r>
      <w:r w:rsidRPr="00484CC4">
        <w:rPr>
          <w:rFonts w:ascii="Arial" w:hAnsi="Arial" w:cs="Arial"/>
          <w:b/>
          <w:sz w:val="36"/>
          <w:szCs w:val="36"/>
        </w:rPr>
        <w:t>t</w:t>
      </w:r>
      <w:r w:rsidRPr="00484CC4">
        <w:rPr>
          <w:rFonts w:ascii="Arial" w:hAnsi="Arial" w:cs="Arial"/>
          <w:b/>
          <w:spacing w:val="1"/>
          <w:sz w:val="36"/>
          <w:szCs w:val="36"/>
        </w:rPr>
        <w:t>e</w:t>
      </w:r>
      <w:r w:rsidRPr="00484CC4">
        <w:rPr>
          <w:rFonts w:ascii="Arial" w:hAnsi="Arial" w:cs="Arial"/>
          <w:b/>
          <w:sz w:val="36"/>
          <w:szCs w:val="36"/>
        </w:rPr>
        <w:t>m</w:t>
      </w:r>
      <w:r w:rsidRPr="00484CC4">
        <w:rPr>
          <w:rFonts w:ascii="Arial" w:hAnsi="Arial" w:cs="Arial"/>
          <w:b/>
          <w:spacing w:val="1"/>
          <w:sz w:val="36"/>
          <w:szCs w:val="36"/>
        </w:rPr>
        <w:t xml:space="preserve"> Fe</w:t>
      </w:r>
      <w:r w:rsidRPr="00484CC4">
        <w:rPr>
          <w:rFonts w:ascii="Arial" w:hAnsi="Arial" w:cs="Arial"/>
          <w:b/>
          <w:sz w:val="36"/>
          <w:szCs w:val="36"/>
        </w:rPr>
        <w:t>at</w:t>
      </w:r>
      <w:r w:rsidRPr="00484CC4">
        <w:rPr>
          <w:rFonts w:ascii="Arial" w:hAnsi="Arial" w:cs="Arial"/>
          <w:b/>
          <w:spacing w:val="-1"/>
          <w:sz w:val="36"/>
          <w:szCs w:val="36"/>
        </w:rPr>
        <w:t>u</w:t>
      </w:r>
      <w:r w:rsidRPr="00484CC4">
        <w:rPr>
          <w:rFonts w:ascii="Arial" w:hAnsi="Arial" w:cs="Arial"/>
          <w:b/>
          <w:spacing w:val="-6"/>
          <w:sz w:val="36"/>
          <w:szCs w:val="36"/>
        </w:rPr>
        <w:t>r</w:t>
      </w:r>
      <w:r w:rsidRPr="00484CC4">
        <w:rPr>
          <w:rFonts w:ascii="Arial" w:hAnsi="Arial" w:cs="Arial"/>
          <w:b/>
          <w:spacing w:val="1"/>
          <w:sz w:val="36"/>
          <w:szCs w:val="36"/>
        </w:rPr>
        <w:t>e</w:t>
      </w:r>
      <w:r w:rsidRPr="00484CC4">
        <w:rPr>
          <w:rFonts w:ascii="Arial" w:hAnsi="Arial" w:cs="Arial"/>
          <w:b/>
          <w:sz w:val="36"/>
          <w:szCs w:val="36"/>
        </w:rPr>
        <w:t>s</w:t>
      </w:r>
    </w:p>
    <w:p w:rsidR="00E06E04" w:rsidRPr="00484CC4" w:rsidRDefault="00E06E04" w:rsidP="00484CC4">
      <w:pPr>
        <w:spacing w:line="360" w:lineRule="auto"/>
        <w:ind w:left="116"/>
        <w:rPr>
          <w:rFonts w:ascii="Arial" w:hAnsi="Arial" w:cs="Arial"/>
          <w:sz w:val="28"/>
          <w:szCs w:val="28"/>
        </w:rPr>
      </w:pPr>
      <w:r w:rsidRPr="00484CC4">
        <w:rPr>
          <w:rFonts w:ascii="Arial" w:hAnsi="Arial" w:cs="Arial"/>
          <w:b/>
          <w:spacing w:val="1"/>
          <w:sz w:val="28"/>
          <w:szCs w:val="28"/>
        </w:rPr>
        <w:t>4</w:t>
      </w:r>
      <w:r w:rsidRPr="00484CC4">
        <w:rPr>
          <w:rFonts w:ascii="Arial" w:hAnsi="Arial" w:cs="Arial"/>
          <w:b/>
          <w:spacing w:val="-1"/>
          <w:sz w:val="28"/>
          <w:szCs w:val="28"/>
        </w:rPr>
        <w:t>.</w:t>
      </w:r>
      <w:r w:rsidRPr="00484CC4">
        <w:rPr>
          <w:rFonts w:ascii="Arial" w:hAnsi="Arial" w:cs="Arial"/>
          <w:b/>
          <w:sz w:val="28"/>
          <w:szCs w:val="28"/>
        </w:rPr>
        <w:t xml:space="preserve">1 </w:t>
      </w:r>
      <w:r w:rsidRPr="00484CC4">
        <w:rPr>
          <w:rFonts w:ascii="Arial" w:hAnsi="Arial" w:cs="Arial"/>
          <w:b/>
          <w:spacing w:val="5"/>
          <w:sz w:val="28"/>
          <w:szCs w:val="28"/>
        </w:rPr>
        <w:t>Event</w:t>
      </w:r>
      <w:r w:rsidRPr="00484CC4">
        <w:rPr>
          <w:rFonts w:ascii="Arial" w:hAnsi="Arial" w:cs="Arial"/>
          <w:b/>
          <w:sz w:val="28"/>
          <w:szCs w:val="28"/>
        </w:rPr>
        <w:t xml:space="preserve"> Scheduling</w:t>
      </w:r>
    </w:p>
    <w:p w:rsidR="00E06E04" w:rsidRPr="00484CC4" w:rsidRDefault="00E06E04" w:rsidP="00484CC4">
      <w:pPr>
        <w:spacing w:line="360" w:lineRule="auto"/>
        <w:rPr>
          <w:rFonts w:ascii="Arial" w:eastAsia="Arial" w:hAnsi="Arial" w:cs="Arial"/>
          <w:sz w:val="22"/>
          <w:szCs w:val="22"/>
        </w:rPr>
      </w:pPr>
    </w:p>
    <w:p w:rsidR="00E06E04" w:rsidRPr="00484CC4" w:rsidRDefault="00E06E04" w:rsidP="00484CC4">
      <w:pPr>
        <w:spacing w:before="89" w:line="360" w:lineRule="auto"/>
        <w:ind w:left="750"/>
        <w:rPr>
          <w:rFonts w:ascii="Arial" w:hAnsi="Arial" w:cs="Arial"/>
          <w:sz w:val="24"/>
          <w:szCs w:val="24"/>
        </w:rPr>
      </w:pPr>
      <w:r w:rsidRPr="00484CC4">
        <w:rPr>
          <w:rFonts w:ascii="Arial" w:hAnsi="Arial" w:cs="Arial"/>
          <w:sz w:val="24"/>
          <w:szCs w:val="24"/>
        </w:rPr>
        <w:t xml:space="preserve">4.1.1    </w:t>
      </w:r>
      <w:r w:rsidRPr="00484CC4">
        <w:rPr>
          <w:rFonts w:ascii="Arial" w:hAnsi="Arial" w:cs="Arial"/>
          <w:spacing w:val="26"/>
          <w:sz w:val="24"/>
          <w:szCs w:val="24"/>
        </w:rPr>
        <w:t xml:space="preserve"> </w:t>
      </w:r>
      <w:r w:rsidRPr="00484CC4">
        <w:rPr>
          <w:rFonts w:ascii="Arial" w:hAnsi="Arial" w:cs="Arial"/>
          <w:sz w:val="24"/>
          <w:szCs w:val="24"/>
        </w:rPr>
        <w:t>D</w:t>
      </w:r>
      <w:r w:rsidRPr="00484CC4">
        <w:rPr>
          <w:rFonts w:ascii="Arial" w:hAnsi="Arial" w:cs="Arial"/>
          <w:spacing w:val="-1"/>
          <w:sz w:val="24"/>
          <w:szCs w:val="24"/>
        </w:rPr>
        <w:t>e</w:t>
      </w:r>
      <w:r w:rsidRPr="00484CC4">
        <w:rPr>
          <w:rFonts w:ascii="Arial" w:hAnsi="Arial" w:cs="Arial"/>
          <w:sz w:val="24"/>
          <w:szCs w:val="24"/>
        </w:rPr>
        <w:t>s</w:t>
      </w:r>
      <w:r w:rsidRPr="00484CC4">
        <w:rPr>
          <w:rFonts w:ascii="Arial" w:hAnsi="Arial" w:cs="Arial"/>
          <w:spacing w:val="-1"/>
          <w:sz w:val="24"/>
          <w:szCs w:val="24"/>
        </w:rPr>
        <w:t>cr</w:t>
      </w:r>
      <w:r w:rsidRPr="00484CC4">
        <w:rPr>
          <w:rFonts w:ascii="Arial" w:hAnsi="Arial" w:cs="Arial"/>
          <w:sz w:val="24"/>
          <w:szCs w:val="24"/>
        </w:rPr>
        <w:t xml:space="preserve">iption </w:t>
      </w:r>
      <w:r w:rsidRPr="00484CC4">
        <w:rPr>
          <w:rFonts w:ascii="Arial" w:hAnsi="Arial" w:cs="Arial"/>
          <w:spacing w:val="-1"/>
          <w:sz w:val="24"/>
          <w:szCs w:val="24"/>
        </w:rPr>
        <w:t>a</w:t>
      </w:r>
      <w:r w:rsidRPr="00484CC4">
        <w:rPr>
          <w:rFonts w:ascii="Arial" w:hAnsi="Arial" w:cs="Arial"/>
          <w:sz w:val="24"/>
          <w:szCs w:val="24"/>
        </w:rPr>
        <w:t xml:space="preserve">nd </w:t>
      </w:r>
      <w:r w:rsidRPr="00484CC4">
        <w:rPr>
          <w:rFonts w:ascii="Arial" w:hAnsi="Arial" w:cs="Arial"/>
          <w:spacing w:val="1"/>
          <w:sz w:val="24"/>
          <w:szCs w:val="24"/>
        </w:rPr>
        <w:t>P</w:t>
      </w:r>
      <w:r w:rsidRPr="00484CC4">
        <w:rPr>
          <w:rFonts w:ascii="Arial" w:hAnsi="Arial" w:cs="Arial"/>
          <w:spacing w:val="-1"/>
          <w:sz w:val="24"/>
          <w:szCs w:val="24"/>
        </w:rPr>
        <w:t>r</w:t>
      </w:r>
      <w:r w:rsidRPr="00484CC4">
        <w:rPr>
          <w:rFonts w:ascii="Arial" w:hAnsi="Arial" w:cs="Arial"/>
          <w:sz w:val="24"/>
          <w:szCs w:val="24"/>
        </w:rPr>
        <w:t>io</w:t>
      </w:r>
      <w:r w:rsidRPr="00484CC4">
        <w:rPr>
          <w:rFonts w:ascii="Arial" w:hAnsi="Arial" w:cs="Arial"/>
          <w:spacing w:val="-1"/>
          <w:sz w:val="24"/>
          <w:szCs w:val="24"/>
        </w:rPr>
        <w:t>r</w:t>
      </w:r>
      <w:r w:rsidRPr="00484CC4">
        <w:rPr>
          <w:rFonts w:ascii="Arial" w:hAnsi="Arial" w:cs="Arial"/>
          <w:sz w:val="24"/>
          <w:szCs w:val="24"/>
        </w:rPr>
        <w:t>ity</w:t>
      </w:r>
    </w:p>
    <w:p w:rsidR="00E06E04" w:rsidRPr="00484CC4" w:rsidRDefault="00E06E04" w:rsidP="00484CC4">
      <w:pPr>
        <w:spacing w:before="8" w:line="360" w:lineRule="auto"/>
        <w:rPr>
          <w:rFonts w:ascii="Arial" w:hAnsi="Arial" w:cs="Arial"/>
          <w:sz w:val="24"/>
          <w:szCs w:val="24"/>
        </w:rPr>
      </w:pPr>
    </w:p>
    <w:p w:rsidR="00E06E04" w:rsidRPr="00484CC4" w:rsidRDefault="00E06E04" w:rsidP="00484CC4">
      <w:pPr>
        <w:spacing w:line="360" w:lineRule="auto"/>
        <w:ind w:left="1467" w:right="68" w:firstLine="693"/>
        <w:rPr>
          <w:rFonts w:ascii="Arial" w:eastAsia="Arial" w:hAnsi="Arial" w:cs="Arial"/>
          <w:sz w:val="24"/>
          <w:szCs w:val="24"/>
        </w:rPr>
      </w:pPr>
      <w:r w:rsidRPr="00484CC4">
        <w:rPr>
          <w:rFonts w:ascii="Arial" w:eastAsia="Arial" w:hAnsi="Arial" w:cs="Arial"/>
          <w:sz w:val="24"/>
          <w:szCs w:val="24"/>
        </w:rPr>
        <w:t>This feature has a high priority since the client stated that they want this type of feature because if this feature is a part of the system, it would be much easier to handle the people who will execute the maintenance on site. The benefit of this feature is that when implemented, the client and the other workers would have an easier access to the schedule of the event coming up this week or this month. The risk of not completing this feature is that the client would stick to the current system of scheduling which is assigning jobs through email</w:t>
      </w:r>
    </w:p>
    <w:p w:rsidR="00E06E04" w:rsidRPr="00484CC4" w:rsidRDefault="00E06E04" w:rsidP="00484CC4">
      <w:pPr>
        <w:spacing w:before="87" w:line="360" w:lineRule="auto"/>
        <w:ind w:left="750"/>
        <w:rPr>
          <w:rFonts w:ascii="Arial" w:hAnsi="Arial" w:cs="Arial"/>
          <w:sz w:val="24"/>
          <w:szCs w:val="24"/>
        </w:rPr>
      </w:pPr>
      <w:r w:rsidRPr="00484CC4">
        <w:rPr>
          <w:rFonts w:ascii="Arial" w:hAnsi="Arial" w:cs="Arial"/>
          <w:sz w:val="24"/>
          <w:szCs w:val="24"/>
        </w:rPr>
        <w:t xml:space="preserve">4.1.2    </w:t>
      </w:r>
      <w:r w:rsidRPr="00484CC4">
        <w:rPr>
          <w:rFonts w:ascii="Arial" w:hAnsi="Arial" w:cs="Arial"/>
          <w:spacing w:val="26"/>
          <w:sz w:val="24"/>
          <w:szCs w:val="24"/>
        </w:rPr>
        <w:t xml:space="preserve"> </w:t>
      </w:r>
      <w:r w:rsidRPr="00484CC4">
        <w:rPr>
          <w:rFonts w:ascii="Arial" w:hAnsi="Arial" w:cs="Arial"/>
          <w:spacing w:val="1"/>
          <w:sz w:val="24"/>
          <w:szCs w:val="24"/>
        </w:rPr>
        <w:t>S</w:t>
      </w:r>
      <w:r w:rsidRPr="00484CC4">
        <w:rPr>
          <w:rFonts w:ascii="Arial" w:hAnsi="Arial" w:cs="Arial"/>
          <w:sz w:val="24"/>
          <w:szCs w:val="24"/>
        </w:rPr>
        <w:t>timulus/</w:t>
      </w:r>
      <w:r w:rsidRPr="00484CC4">
        <w:rPr>
          <w:rFonts w:ascii="Arial" w:hAnsi="Arial" w:cs="Arial"/>
          <w:spacing w:val="1"/>
          <w:sz w:val="24"/>
          <w:szCs w:val="24"/>
        </w:rPr>
        <w:t>R</w:t>
      </w:r>
      <w:r w:rsidRPr="00484CC4">
        <w:rPr>
          <w:rFonts w:ascii="Arial" w:hAnsi="Arial" w:cs="Arial"/>
          <w:spacing w:val="-1"/>
          <w:sz w:val="24"/>
          <w:szCs w:val="24"/>
        </w:rPr>
        <w:t>e</w:t>
      </w:r>
      <w:r w:rsidRPr="00484CC4">
        <w:rPr>
          <w:rFonts w:ascii="Arial" w:hAnsi="Arial" w:cs="Arial"/>
          <w:sz w:val="24"/>
          <w:szCs w:val="24"/>
        </w:rPr>
        <w:t>sponse</w:t>
      </w:r>
      <w:r w:rsidRPr="00484CC4">
        <w:rPr>
          <w:rFonts w:ascii="Arial" w:hAnsi="Arial" w:cs="Arial"/>
          <w:spacing w:val="-1"/>
          <w:sz w:val="24"/>
          <w:szCs w:val="24"/>
        </w:rPr>
        <w:t xml:space="preserve"> </w:t>
      </w:r>
      <w:r w:rsidRPr="00484CC4">
        <w:rPr>
          <w:rFonts w:ascii="Arial" w:hAnsi="Arial" w:cs="Arial"/>
          <w:spacing w:val="1"/>
          <w:sz w:val="24"/>
          <w:szCs w:val="24"/>
        </w:rPr>
        <w:t>S</w:t>
      </w:r>
      <w:r w:rsidRPr="00484CC4">
        <w:rPr>
          <w:rFonts w:ascii="Arial" w:hAnsi="Arial" w:cs="Arial"/>
          <w:spacing w:val="-1"/>
          <w:sz w:val="24"/>
          <w:szCs w:val="24"/>
        </w:rPr>
        <w:t>e</w:t>
      </w:r>
      <w:r w:rsidRPr="00484CC4">
        <w:rPr>
          <w:rFonts w:ascii="Arial" w:hAnsi="Arial" w:cs="Arial"/>
          <w:sz w:val="24"/>
          <w:szCs w:val="24"/>
        </w:rPr>
        <w:t>qu</w:t>
      </w:r>
      <w:r w:rsidRPr="00484CC4">
        <w:rPr>
          <w:rFonts w:ascii="Arial" w:hAnsi="Arial" w:cs="Arial"/>
          <w:spacing w:val="-1"/>
          <w:sz w:val="24"/>
          <w:szCs w:val="24"/>
        </w:rPr>
        <w:t>e</w:t>
      </w:r>
      <w:r w:rsidRPr="00484CC4">
        <w:rPr>
          <w:rFonts w:ascii="Arial" w:hAnsi="Arial" w:cs="Arial"/>
          <w:sz w:val="24"/>
          <w:szCs w:val="24"/>
        </w:rPr>
        <w:t>n</w:t>
      </w:r>
      <w:r w:rsidRPr="00484CC4">
        <w:rPr>
          <w:rFonts w:ascii="Arial" w:hAnsi="Arial" w:cs="Arial"/>
          <w:spacing w:val="-1"/>
          <w:sz w:val="24"/>
          <w:szCs w:val="24"/>
        </w:rPr>
        <w:t>ce</w:t>
      </w:r>
      <w:r w:rsidRPr="00484CC4">
        <w:rPr>
          <w:rFonts w:ascii="Arial" w:hAnsi="Arial" w:cs="Arial"/>
          <w:sz w:val="24"/>
          <w:szCs w:val="24"/>
        </w:rPr>
        <w:t>s</w:t>
      </w:r>
    </w:p>
    <w:p w:rsidR="00E06E04" w:rsidRPr="00484CC4" w:rsidRDefault="00E06E04" w:rsidP="00484CC4">
      <w:pPr>
        <w:spacing w:line="360" w:lineRule="auto"/>
        <w:ind w:left="1467" w:right="756" w:firstLine="2"/>
        <w:rPr>
          <w:rFonts w:ascii="Arial" w:eastAsia="Arial" w:hAnsi="Arial" w:cs="Arial"/>
          <w:i/>
          <w:spacing w:val="1"/>
          <w:sz w:val="24"/>
          <w:szCs w:val="24"/>
        </w:rPr>
      </w:pPr>
    </w:p>
    <w:p w:rsidR="00E06E04" w:rsidRPr="00484CC4" w:rsidRDefault="00E06E04" w:rsidP="00484CC4">
      <w:pPr>
        <w:spacing w:line="360" w:lineRule="auto"/>
        <w:ind w:left="1467" w:right="756" w:firstLine="693"/>
        <w:rPr>
          <w:rFonts w:ascii="Arial" w:eastAsia="Arial" w:hAnsi="Arial" w:cs="Arial"/>
          <w:sz w:val="24"/>
          <w:szCs w:val="24"/>
        </w:rPr>
      </w:pPr>
      <w:r w:rsidRPr="00484CC4">
        <w:rPr>
          <w:rFonts w:ascii="Arial" w:eastAsia="Arial" w:hAnsi="Arial" w:cs="Arial"/>
          <w:sz w:val="24"/>
          <w:szCs w:val="24"/>
        </w:rPr>
        <w:t>The feature starts with the head technician creating a maintenance event date or any type of event. This would let the system prompt the head technician when is the start date and end date as well as the people who are to be assigned to the event. The people assigned are then notified that they have a specific task coming up. The system would display all the event either by month or by week</w:t>
      </w:r>
    </w:p>
    <w:p w:rsidR="00E06E04" w:rsidRPr="00484CC4" w:rsidRDefault="00E06E04" w:rsidP="00484CC4">
      <w:pPr>
        <w:spacing w:before="87" w:line="360" w:lineRule="auto"/>
        <w:ind w:left="750"/>
        <w:rPr>
          <w:rFonts w:ascii="Arial" w:hAnsi="Arial" w:cs="Arial"/>
          <w:sz w:val="24"/>
          <w:szCs w:val="24"/>
        </w:rPr>
      </w:pPr>
      <w:r w:rsidRPr="00484CC4">
        <w:rPr>
          <w:rFonts w:ascii="Arial" w:hAnsi="Arial" w:cs="Arial"/>
          <w:sz w:val="24"/>
          <w:szCs w:val="24"/>
        </w:rPr>
        <w:t xml:space="preserve">4.1.3    </w:t>
      </w:r>
      <w:r w:rsidRPr="00484CC4">
        <w:rPr>
          <w:rFonts w:ascii="Arial" w:hAnsi="Arial" w:cs="Arial"/>
          <w:spacing w:val="26"/>
          <w:sz w:val="24"/>
          <w:szCs w:val="24"/>
        </w:rPr>
        <w:t xml:space="preserve"> </w:t>
      </w:r>
      <w:r w:rsidRPr="00484CC4">
        <w:rPr>
          <w:rFonts w:ascii="Arial" w:hAnsi="Arial" w:cs="Arial"/>
          <w:spacing w:val="-1"/>
          <w:sz w:val="24"/>
          <w:szCs w:val="24"/>
        </w:rPr>
        <w:t>F</w:t>
      </w:r>
      <w:r w:rsidRPr="00484CC4">
        <w:rPr>
          <w:rFonts w:ascii="Arial" w:hAnsi="Arial" w:cs="Arial"/>
          <w:sz w:val="24"/>
          <w:szCs w:val="24"/>
        </w:rPr>
        <w:t>un</w:t>
      </w:r>
      <w:r w:rsidRPr="00484CC4">
        <w:rPr>
          <w:rFonts w:ascii="Arial" w:hAnsi="Arial" w:cs="Arial"/>
          <w:spacing w:val="-1"/>
          <w:sz w:val="24"/>
          <w:szCs w:val="24"/>
        </w:rPr>
        <w:t>c</w:t>
      </w:r>
      <w:r w:rsidRPr="00484CC4">
        <w:rPr>
          <w:rFonts w:ascii="Arial" w:hAnsi="Arial" w:cs="Arial"/>
          <w:sz w:val="24"/>
          <w:szCs w:val="24"/>
        </w:rPr>
        <w:t>tion</w:t>
      </w:r>
      <w:r w:rsidRPr="00484CC4">
        <w:rPr>
          <w:rFonts w:ascii="Arial" w:hAnsi="Arial" w:cs="Arial"/>
          <w:spacing w:val="-1"/>
          <w:sz w:val="24"/>
          <w:szCs w:val="24"/>
        </w:rPr>
        <w:t>a</w:t>
      </w:r>
      <w:r w:rsidRPr="00484CC4">
        <w:rPr>
          <w:rFonts w:ascii="Arial" w:hAnsi="Arial" w:cs="Arial"/>
          <w:sz w:val="24"/>
          <w:szCs w:val="24"/>
        </w:rPr>
        <w:t xml:space="preserve">l </w:t>
      </w:r>
      <w:r w:rsidRPr="00484CC4">
        <w:rPr>
          <w:rFonts w:ascii="Arial" w:hAnsi="Arial" w:cs="Arial"/>
          <w:spacing w:val="1"/>
          <w:sz w:val="24"/>
          <w:szCs w:val="24"/>
        </w:rPr>
        <w:t>R</w:t>
      </w:r>
      <w:r w:rsidRPr="00484CC4">
        <w:rPr>
          <w:rFonts w:ascii="Arial" w:hAnsi="Arial" w:cs="Arial"/>
          <w:spacing w:val="-1"/>
          <w:sz w:val="24"/>
          <w:szCs w:val="24"/>
        </w:rPr>
        <w:t>e</w:t>
      </w:r>
      <w:r w:rsidRPr="00484CC4">
        <w:rPr>
          <w:rFonts w:ascii="Arial" w:hAnsi="Arial" w:cs="Arial"/>
          <w:sz w:val="24"/>
          <w:szCs w:val="24"/>
        </w:rPr>
        <w:t>qui</w:t>
      </w:r>
      <w:r w:rsidRPr="00484CC4">
        <w:rPr>
          <w:rFonts w:ascii="Arial" w:hAnsi="Arial" w:cs="Arial"/>
          <w:spacing w:val="-1"/>
          <w:sz w:val="24"/>
          <w:szCs w:val="24"/>
        </w:rPr>
        <w:t>re</w:t>
      </w:r>
      <w:r w:rsidRPr="00484CC4">
        <w:rPr>
          <w:rFonts w:ascii="Arial" w:hAnsi="Arial" w:cs="Arial"/>
          <w:sz w:val="24"/>
          <w:szCs w:val="24"/>
        </w:rPr>
        <w:t>m</w:t>
      </w:r>
      <w:r w:rsidRPr="00484CC4">
        <w:rPr>
          <w:rFonts w:ascii="Arial" w:hAnsi="Arial" w:cs="Arial"/>
          <w:spacing w:val="-1"/>
          <w:sz w:val="24"/>
          <w:szCs w:val="24"/>
        </w:rPr>
        <w:t>e</w:t>
      </w:r>
      <w:r w:rsidRPr="00484CC4">
        <w:rPr>
          <w:rFonts w:ascii="Arial" w:hAnsi="Arial" w:cs="Arial"/>
          <w:sz w:val="24"/>
          <w:szCs w:val="24"/>
        </w:rPr>
        <w:t>nts</w:t>
      </w:r>
    </w:p>
    <w:p w:rsidR="00E06E04" w:rsidRPr="00484CC4" w:rsidRDefault="00E06E04" w:rsidP="00484CC4">
      <w:pPr>
        <w:spacing w:before="8" w:line="360" w:lineRule="auto"/>
        <w:rPr>
          <w:rFonts w:ascii="Arial" w:hAnsi="Arial" w:cs="Arial"/>
          <w:sz w:val="24"/>
          <w:szCs w:val="24"/>
        </w:rPr>
      </w:pPr>
    </w:p>
    <w:p w:rsidR="00E06E04" w:rsidRPr="00484CC4" w:rsidRDefault="00E06E04" w:rsidP="00484CC4">
      <w:pPr>
        <w:spacing w:line="360" w:lineRule="auto"/>
        <w:ind w:right="727"/>
        <w:rPr>
          <w:rFonts w:ascii="Arial" w:eastAsia="Arial" w:hAnsi="Arial" w:cs="Arial"/>
          <w:i/>
          <w:spacing w:val="1"/>
          <w:sz w:val="24"/>
          <w:szCs w:val="24"/>
        </w:rPr>
      </w:pPr>
      <w:r w:rsidRPr="00484CC4">
        <w:rPr>
          <w:rFonts w:ascii="Arial" w:eastAsia="Arial" w:hAnsi="Arial" w:cs="Arial"/>
          <w:i/>
          <w:spacing w:val="1"/>
          <w:sz w:val="24"/>
          <w:szCs w:val="24"/>
        </w:rPr>
        <w:tab/>
      </w:r>
      <w:r w:rsidRPr="00484CC4">
        <w:rPr>
          <w:rFonts w:ascii="Arial" w:eastAsia="Arial" w:hAnsi="Arial" w:cs="Arial"/>
          <w:i/>
          <w:spacing w:val="1"/>
          <w:sz w:val="24"/>
          <w:szCs w:val="24"/>
        </w:rPr>
        <w:tab/>
        <w:t>For Normal User:</w:t>
      </w:r>
    </w:p>
    <w:p w:rsidR="00E06E04" w:rsidRPr="00484CC4" w:rsidRDefault="00E06E04" w:rsidP="00484CC4">
      <w:pPr>
        <w:spacing w:line="360" w:lineRule="auto"/>
        <w:ind w:right="727"/>
        <w:rPr>
          <w:rFonts w:ascii="Arial" w:eastAsia="Arial" w:hAnsi="Arial" w:cs="Arial"/>
          <w:i/>
          <w:sz w:val="24"/>
          <w:szCs w:val="24"/>
        </w:rPr>
      </w:pPr>
    </w:p>
    <w:p w:rsidR="00E06E04" w:rsidRPr="00484CC4" w:rsidRDefault="00E06E04" w:rsidP="00484CC4">
      <w:pPr>
        <w:spacing w:line="360" w:lineRule="auto"/>
        <w:ind w:left="1467" w:right="727" w:firstLine="2"/>
        <w:rPr>
          <w:rFonts w:ascii="Arial" w:eastAsia="Arial" w:hAnsi="Arial" w:cs="Arial"/>
          <w:sz w:val="24"/>
          <w:szCs w:val="24"/>
        </w:rPr>
      </w:pPr>
      <w:r w:rsidRPr="00484CC4">
        <w:rPr>
          <w:rFonts w:ascii="Arial" w:eastAsia="Arial" w:hAnsi="Arial" w:cs="Arial"/>
          <w:sz w:val="24"/>
          <w:szCs w:val="24"/>
        </w:rPr>
        <w:t>REQ-1: Should have an account to view the event schedule</w:t>
      </w:r>
    </w:p>
    <w:p w:rsidR="00E06E04" w:rsidRPr="00484CC4" w:rsidRDefault="00E06E04" w:rsidP="00484CC4">
      <w:pPr>
        <w:spacing w:line="360" w:lineRule="auto"/>
        <w:ind w:left="1467" w:right="727" w:firstLine="2"/>
        <w:rPr>
          <w:rFonts w:ascii="Arial" w:eastAsia="Arial" w:hAnsi="Arial" w:cs="Arial"/>
          <w:sz w:val="24"/>
          <w:szCs w:val="24"/>
        </w:rPr>
      </w:pPr>
    </w:p>
    <w:p w:rsidR="00E06E04" w:rsidRPr="00484CC4" w:rsidRDefault="00E06E04" w:rsidP="00484CC4">
      <w:pPr>
        <w:spacing w:line="360" w:lineRule="auto"/>
        <w:ind w:left="1467" w:right="727" w:firstLine="2"/>
        <w:rPr>
          <w:rFonts w:ascii="Arial" w:eastAsia="Arial" w:hAnsi="Arial" w:cs="Arial"/>
          <w:i/>
          <w:sz w:val="24"/>
          <w:szCs w:val="24"/>
        </w:rPr>
      </w:pPr>
      <w:r w:rsidRPr="00484CC4">
        <w:rPr>
          <w:rFonts w:ascii="Arial" w:eastAsia="Arial" w:hAnsi="Arial" w:cs="Arial"/>
          <w:i/>
          <w:sz w:val="24"/>
          <w:szCs w:val="24"/>
        </w:rPr>
        <w:t>For Administrator:</w:t>
      </w:r>
    </w:p>
    <w:p w:rsidR="00E06E04" w:rsidRPr="00484CC4" w:rsidRDefault="00E06E04" w:rsidP="00484CC4">
      <w:pPr>
        <w:spacing w:line="360" w:lineRule="auto"/>
        <w:ind w:left="1467" w:right="727" w:firstLine="2"/>
        <w:rPr>
          <w:rFonts w:ascii="Arial" w:eastAsia="Arial" w:hAnsi="Arial" w:cs="Arial"/>
          <w:i/>
          <w:sz w:val="24"/>
          <w:szCs w:val="24"/>
        </w:rPr>
      </w:pPr>
    </w:p>
    <w:p w:rsidR="00E06E04" w:rsidRPr="00484CC4" w:rsidRDefault="00E06E04" w:rsidP="00484CC4">
      <w:pPr>
        <w:spacing w:line="360" w:lineRule="auto"/>
        <w:ind w:left="1467" w:right="727" w:firstLine="2"/>
        <w:rPr>
          <w:rFonts w:ascii="Arial" w:eastAsia="Arial" w:hAnsi="Arial" w:cs="Arial"/>
          <w:sz w:val="24"/>
          <w:szCs w:val="24"/>
        </w:rPr>
      </w:pPr>
      <w:r w:rsidRPr="00484CC4">
        <w:rPr>
          <w:rFonts w:ascii="Arial" w:eastAsia="Arial" w:hAnsi="Arial" w:cs="Arial"/>
          <w:sz w:val="24"/>
          <w:szCs w:val="24"/>
        </w:rPr>
        <w:t>REQ-1: Should have an admin account. If error occurs, the event would be cancelled and the form is needed to be filled up again for the event to be created.</w:t>
      </w:r>
    </w:p>
    <w:p w:rsidR="00E06E04" w:rsidRPr="00484CC4" w:rsidRDefault="00E06E04" w:rsidP="00484CC4">
      <w:pPr>
        <w:spacing w:before="8" w:line="360" w:lineRule="auto"/>
        <w:rPr>
          <w:rFonts w:ascii="Arial" w:hAnsi="Arial" w:cs="Arial"/>
          <w:sz w:val="24"/>
          <w:szCs w:val="24"/>
        </w:rPr>
      </w:pPr>
    </w:p>
    <w:p w:rsidR="00E06E04" w:rsidRPr="00484CC4" w:rsidRDefault="00E06E04" w:rsidP="00484CC4">
      <w:pPr>
        <w:spacing w:line="360" w:lineRule="auto"/>
        <w:ind w:left="116"/>
        <w:rPr>
          <w:rFonts w:ascii="Arial" w:hAnsi="Arial" w:cs="Arial"/>
          <w:b/>
          <w:spacing w:val="5"/>
          <w:sz w:val="28"/>
          <w:szCs w:val="28"/>
        </w:rPr>
      </w:pPr>
      <w:r w:rsidRPr="00484CC4">
        <w:rPr>
          <w:rFonts w:ascii="Arial" w:hAnsi="Arial" w:cs="Arial"/>
          <w:b/>
          <w:spacing w:val="1"/>
          <w:sz w:val="28"/>
          <w:szCs w:val="28"/>
        </w:rPr>
        <w:lastRenderedPageBreak/>
        <w:t>4</w:t>
      </w:r>
      <w:r w:rsidRPr="00484CC4">
        <w:rPr>
          <w:rFonts w:ascii="Arial" w:hAnsi="Arial" w:cs="Arial"/>
          <w:b/>
          <w:spacing w:val="-1"/>
          <w:sz w:val="28"/>
          <w:szCs w:val="28"/>
        </w:rPr>
        <w:t>.</w:t>
      </w:r>
      <w:r w:rsidRPr="00484CC4">
        <w:rPr>
          <w:rFonts w:ascii="Arial" w:hAnsi="Arial" w:cs="Arial"/>
          <w:b/>
          <w:sz w:val="28"/>
          <w:szCs w:val="28"/>
        </w:rPr>
        <w:t xml:space="preserve">2 </w:t>
      </w:r>
      <w:r w:rsidRPr="00484CC4">
        <w:rPr>
          <w:rFonts w:ascii="Arial" w:hAnsi="Arial" w:cs="Arial"/>
          <w:b/>
          <w:spacing w:val="5"/>
          <w:sz w:val="28"/>
          <w:szCs w:val="28"/>
        </w:rPr>
        <w:t>CRUD Operations</w:t>
      </w:r>
    </w:p>
    <w:p w:rsidR="00E06E04" w:rsidRPr="00484CC4" w:rsidRDefault="00E06E04" w:rsidP="00484CC4">
      <w:pPr>
        <w:spacing w:before="89" w:line="360" w:lineRule="auto"/>
        <w:ind w:left="750"/>
        <w:rPr>
          <w:rFonts w:ascii="Arial" w:hAnsi="Arial" w:cs="Arial"/>
          <w:sz w:val="24"/>
          <w:szCs w:val="24"/>
        </w:rPr>
      </w:pPr>
      <w:r w:rsidRPr="00484CC4">
        <w:rPr>
          <w:rFonts w:ascii="Arial" w:hAnsi="Arial" w:cs="Arial"/>
          <w:sz w:val="24"/>
          <w:szCs w:val="24"/>
        </w:rPr>
        <w:t xml:space="preserve">4.2.1    </w:t>
      </w:r>
      <w:r w:rsidRPr="00484CC4">
        <w:rPr>
          <w:rFonts w:ascii="Arial" w:hAnsi="Arial" w:cs="Arial"/>
          <w:spacing w:val="26"/>
          <w:sz w:val="24"/>
          <w:szCs w:val="24"/>
        </w:rPr>
        <w:t xml:space="preserve"> </w:t>
      </w:r>
      <w:r w:rsidRPr="00484CC4">
        <w:rPr>
          <w:rFonts w:ascii="Arial" w:hAnsi="Arial" w:cs="Arial"/>
          <w:sz w:val="24"/>
          <w:szCs w:val="24"/>
        </w:rPr>
        <w:t>D</w:t>
      </w:r>
      <w:r w:rsidRPr="00484CC4">
        <w:rPr>
          <w:rFonts w:ascii="Arial" w:hAnsi="Arial" w:cs="Arial"/>
          <w:spacing w:val="-1"/>
          <w:sz w:val="24"/>
          <w:szCs w:val="24"/>
        </w:rPr>
        <w:t>e</w:t>
      </w:r>
      <w:r w:rsidRPr="00484CC4">
        <w:rPr>
          <w:rFonts w:ascii="Arial" w:hAnsi="Arial" w:cs="Arial"/>
          <w:sz w:val="24"/>
          <w:szCs w:val="24"/>
        </w:rPr>
        <w:t>s</w:t>
      </w:r>
      <w:r w:rsidRPr="00484CC4">
        <w:rPr>
          <w:rFonts w:ascii="Arial" w:hAnsi="Arial" w:cs="Arial"/>
          <w:spacing w:val="-1"/>
          <w:sz w:val="24"/>
          <w:szCs w:val="24"/>
        </w:rPr>
        <w:t>cr</w:t>
      </w:r>
      <w:r w:rsidRPr="00484CC4">
        <w:rPr>
          <w:rFonts w:ascii="Arial" w:hAnsi="Arial" w:cs="Arial"/>
          <w:sz w:val="24"/>
          <w:szCs w:val="24"/>
        </w:rPr>
        <w:t xml:space="preserve">iption </w:t>
      </w:r>
      <w:r w:rsidRPr="00484CC4">
        <w:rPr>
          <w:rFonts w:ascii="Arial" w:hAnsi="Arial" w:cs="Arial"/>
          <w:spacing w:val="-1"/>
          <w:sz w:val="24"/>
          <w:szCs w:val="24"/>
        </w:rPr>
        <w:t>a</w:t>
      </w:r>
      <w:r w:rsidRPr="00484CC4">
        <w:rPr>
          <w:rFonts w:ascii="Arial" w:hAnsi="Arial" w:cs="Arial"/>
          <w:sz w:val="24"/>
          <w:szCs w:val="24"/>
        </w:rPr>
        <w:t xml:space="preserve">nd </w:t>
      </w:r>
      <w:r w:rsidRPr="00484CC4">
        <w:rPr>
          <w:rFonts w:ascii="Arial" w:hAnsi="Arial" w:cs="Arial"/>
          <w:spacing w:val="1"/>
          <w:sz w:val="24"/>
          <w:szCs w:val="24"/>
        </w:rPr>
        <w:t>P</w:t>
      </w:r>
      <w:r w:rsidRPr="00484CC4">
        <w:rPr>
          <w:rFonts w:ascii="Arial" w:hAnsi="Arial" w:cs="Arial"/>
          <w:spacing w:val="-1"/>
          <w:sz w:val="24"/>
          <w:szCs w:val="24"/>
        </w:rPr>
        <w:t>r</w:t>
      </w:r>
      <w:r w:rsidRPr="00484CC4">
        <w:rPr>
          <w:rFonts w:ascii="Arial" w:hAnsi="Arial" w:cs="Arial"/>
          <w:sz w:val="24"/>
          <w:szCs w:val="24"/>
        </w:rPr>
        <w:t>io</w:t>
      </w:r>
      <w:r w:rsidRPr="00484CC4">
        <w:rPr>
          <w:rFonts w:ascii="Arial" w:hAnsi="Arial" w:cs="Arial"/>
          <w:spacing w:val="-1"/>
          <w:sz w:val="24"/>
          <w:szCs w:val="24"/>
        </w:rPr>
        <w:t>r</w:t>
      </w:r>
      <w:r w:rsidRPr="00484CC4">
        <w:rPr>
          <w:rFonts w:ascii="Arial" w:hAnsi="Arial" w:cs="Arial"/>
          <w:sz w:val="24"/>
          <w:szCs w:val="24"/>
        </w:rPr>
        <w:t>ity</w:t>
      </w:r>
    </w:p>
    <w:p w:rsidR="00E06E04" w:rsidRPr="00484CC4" w:rsidRDefault="00E06E04" w:rsidP="00484CC4">
      <w:pPr>
        <w:spacing w:before="8" w:line="360" w:lineRule="auto"/>
        <w:rPr>
          <w:rFonts w:ascii="Arial" w:hAnsi="Arial" w:cs="Arial"/>
          <w:sz w:val="24"/>
          <w:szCs w:val="24"/>
        </w:rPr>
      </w:pPr>
    </w:p>
    <w:p w:rsidR="00E06E04" w:rsidRPr="00484CC4" w:rsidRDefault="00E06E04" w:rsidP="00484CC4">
      <w:pPr>
        <w:spacing w:line="360" w:lineRule="auto"/>
        <w:ind w:left="1467" w:right="68" w:firstLine="693"/>
        <w:rPr>
          <w:rFonts w:ascii="Arial" w:eastAsia="Arial" w:hAnsi="Arial" w:cs="Arial"/>
          <w:sz w:val="24"/>
          <w:szCs w:val="24"/>
        </w:rPr>
      </w:pPr>
      <w:r w:rsidRPr="00484CC4">
        <w:rPr>
          <w:rFonts w:ascii="Arial" w:eastAsia="Arial" w:hAnsi="Arial" w:cs="Arial"/>
          <w:sz w:val="24"/>
          <w:szCs w:val="24"/>
        </w:rPr>
        <w:t>This feature has a high priority since all the operations on the data is on this one operation. The benefit of implementing this feature is that there would be an easier way to check and edit the data and information given. The risk of not having this feature would greatly delay the overall project since the whole project depends on this feature</w:t>
      </w:r>
    </w:p>
    <w:p w:rsidR="00E06E04" w:rsidRPr="00484CC4" w:rsidRDefault="00E06E04" w:rsidP="00484CC4">
      <w:pPr>
        <w:spacing w:before="87" w:line="360" w:lineRule="auto"/>
        <w:ind w:left="750"/>
        <w:rPr>
          <w:rFonts w:ascii="Arial" w:hAnsi="Arial" w:cs="Arial"/>
          <w:sz w:val="24"/>
          <w:szCs w:val="24"/>
        </w:rPr>
      </w:pPr>
      <w:r w:rsidRPr="00484CC4">
        <w:rPr>
          <w:rFonts w:ascii="Arial" w:hAnsi="Arial" w:cs="Arial"/>
          <w:sz w:val="24"/>
          <w:szCs w:val="24"/>
        </w:rPr>
        <w:t xml:space="preserve">4.2.2    </w:t>
      </w:r>
      <w:r w:rsidRPr="00484CC4">
        <w:rPr>
          <w:rFonts w:ascii="Arial" w:hAnsi="Arial" w:cs="Arial"/>
          <w:spacing w:val="26"/>
          <w:sz w:val="24"/>
          <w:szCs w:val="24"/>
        </w:rPr>
        <w:t xml:space="preserve"> </w:t>
      </w:r>
      <w:r w:rsidRPr="00484CC4">
        <w:rPr>
          <w:rFonts w:ascii="Arial" w:hAnsi="Arial" w:cs="Arial"/>
          <w:spacing w:val="1"/>
          <w:sz w:val="24"/>
          <w:szCs w:val="24"/>
        </w:rPr>
        <w:t>S</w:t>
      </w:r>
      <w:r w:rsidRPr="00484CC4">
        <w:rPr>
          <w:rFonts w:ascii="Arial" w:hAnsi="Arial" w:cs="Arial"/>
          <w:sz w:val="24"/>
          <w:szCs w:val="24"/>
        </w:rPr>
        <w:t>timulus/</w:t>
      </w:r>
      <w:r w:rsidRPr="00484CC4">
        <w:rPr>
          <w:rFonts w:ascii="Arial" w:hAnsi="Arial" w:cs="Arial"/>
          <w:spacing w:val="1"/>
          <w:sz w:val="24"/>
          <w:szCs w:val="24"/>
        </w:rPr>
        <w:t>R</w:t>
      </w:r>
      <w:r w:rsidRPr="00484CC4">
        <w:rPr>
          <w:rFonts w:ascii="Arial" w:hAnsi="Arial" w:cs="Arial"/>
          <w:spacing w:val="-1"/>
          <w:sz w:val="24"/>
          <w:szCs w:val="24"/>
        </w:rPr>
        <w:t>e</w:t>
      </w:r>
      <w:r w:rsidRPr="00484CC4">
        <w:rPr>
          <w:rFonts w:ascii="Arial" w:hAnsi="Arial" w:cs="Arial"/>
          <w:sz w:val="24"/>
          <w:szCs w:val="24"/>
        </w:rPr>
        <w:t>sponse</w:t>
      </w:r>
      <w:r w:rsidRPr="00484CC4">
        <w:rPr>
          <w:rFonts w:ascii="Arial" w:hAnsi="Arial" w:cs="Arial"/>
          <w:spacing w:val="-1"/>
          <w:sz w:val="24"/>
          <w:szCs w:val="24"/>
        </w:rPr>
        <w:t xml:space="preserve"> </w:t>
      </w:r>
      <w:r w:rsidRPr="00484CC4">
        <w:rPr>
          <w:rFonts w:ascii="Arial" w:hAnsi="Arial" w:cs="Arial"/>
          <w:spacing w:val="1"/>
          <w:sz w:val="24"/>
          <w:szCs w:val="24"/>
        </w:rPr>
        <w:t>S</w:t>
      </w:r>
      <w:r w:rsidRPr="00484CC4">
        <w:rPr>
          <w:rFonts w:ascii="Arial" w:hAnsi="Arial" w:cs="Arial"/>
          <w:spacing w:val="-1"/>
          <w:sz w:val="24"/>
          <w:szCs w:val="24"/>
        </w:rPr>
        <w:t>e</w:t>
      </w:r>
      <w:r w:rsidRPr="00484CC4">
        <w:rPr>
          <w:rFonts w:ascii="Arial" w:hAnsi="Arial" w:cs="Arial"/>
          <w:sz w:val="24"/>
          <w:szCs w:val="24"/>
        </w:rPr>
        <w:t>qu</w:t>
      </w:r>
      <w:r w:rsidRPr="00484CC4">
        <w:rPr>
          <w:rFonts w:ascii="Arial" w:hAnsi="Arial" w:cs="Arial"/>
          <w:spacing w:val="-1"/>
          <w:sz w:val="24"/>
          <w:szCs w:val="24"/>
        </w:rPr>
        <w:t>e</w:t>
      </w:r>
      <w:r w:rsidRPr="00484CC4">
        <w:rPr>
          <w:rFonts w:ascii="Arial" w:hAnsi="Arial" w:cs="Arial"/>
          <w:sz w:val="24"/>
          <w:szCs w:val="24"/>
        </w:rPr>
        <w:t>n</w:t>
      </w:r>
      <w:r w:rsidRPr="00484CC4">
        <w:rPr>
          <w:rFonts w:ascii="Arial" w:hAnsi="Arial" w:cs="Arial"/>
          <w:spacing w:val="-1"/>
          <w:sz w:val="24"/>
          <w:szCs w:val="24"/>
        </w:rPr>
        <w:t>ce</w:t>
      </w:r>
      <w:r w:rsidRPr="00484CC4">
        <w:rPr>
          <w:rFonts w:ascii="Arial" w:hAnsi="Arial" w:cs="Arial"/>
          <w:sz w:val="24"/>
          <w:szCs w:val="24"/>
        </w:rPr>
        <w:t>s</w:t>
      </w:r>
    </w:p>
    <w:p w:rsidR="00E06E04" w:rsidRPr="00484CC4" w:rsidRDefault="00E06E04" w:rsidP="00484CC4">
      <w:pPr>
        <w:spacing w:line="360" w:lineRule="auto"/>
        <w:ind w:left="1467" w:right="756" w:firstLine="2"/>
        <w:rPr>
          <w:rFonts w:ascii="Arial" w:eastAsia="Arial" w:hAnsi="Arial" w:cs="Arial"/>
          <w:i/>
          <w:spacing w:val="1"/>
          <w:sz w:val="24"/>
          <w:szCs w:val="24"/>
        </w:rPr>
      </w:pPr>
    </w:p>
    <w:p w:rsidR="00E06E04" w:rsidRPr="00484CC4" w:rsidRDefault="00E06E04" w:rsidP="00484CC4">
      <w:pPr>
        <w:spacing w:line="360" w:lineRule="auto"/>
        <w:ind w:left="1467" w:right="756" w:firstLine="693"/>
        <w:rPr>
          <w:rFonts w:ascii="Arial" w:eastAsia="Arial" w:hAnsi="Arial" w:cs="Arial"/>
          <w:sz w:val="24"/>
          <w:szCs w:val="24"/>
        </w:rPr>
      </w:pPr>
      <w:r w:rsidRPr="00484CC4">
        <w:rPr>
          <w:rFonts w:ascii="Arial" w:eastAsia="Arial" w:hAnsi="Arial" w:cs="Arial"/>
          <w:sz w:val="24"/>
          <w:szCs w:val="24"/>
        </w:rPr>
        <w:t>The feature starts with the head technician or normal user creating either weather station entry or service report entry. The normal user has the power to view and create functionality while the admin has four functionalities: Create, Read, Update, Delete. The system would depend on the user what to do next.</w:t>
      </w:r>
    </w:p>
    <w:p w:rsidR="00E06E04" w:rsidRPr="00484CC4" w:rsidRDefault="00E06E04" w:rsidP="00484CC4">
      <w:pPr>
        <w:spacing w:before="87" w:line="360" w:lineRule="auto"/>
        <w:ind w:left="750"/>
        <w:rPr>
          <w:rFonts w:ascii="Arial" w:hAnsi="Arial" w:cs="Arial"/>
          <w:sz w:val="24"/>
          <w:szCs w:val="24"/>
        </w:rPr>
      </w:pPr>
      <w:r w:rsidRPr="00484CC4">
        <w:rPr>
          <w:rFonts w:ascii="Arial" w:hAnsi="Arial" w:cs="Arial"/>
          <w:sz w:val="24"/>
          <w:szCs w:val="24"/>
        </w:rPr>
        <w:t xml:space="preserve">4.2.3    </w:t>
      </w:r>
      <w:r w:rsidRPr="00484CC4">
        <w:rPr>
          <w:rFonts w:ascii="Arial" w:hAnsi="Arial" w:cs="Arial"/>
          <w:spacing w:val="26"/>
          <w:sz w:val="24"/>
          <w:szCs w:val="24"/>
        </w:rPr>
        <w:t xml:space="preserve"> </w:t>
      </w:r>
      <w:r w:rsidRPr="00484CC4">
        <w:rPr>
          <w:rFonts w:ascii="Arial" w:hAnsi="Arial" w:cs="Arial"/>
          <w:spacing w:val="-1"/>
          <w:sz w:val="24"/>
          <w:szCs w:val="24"/>
        </w:rPr>
        <w:t>F</w:t>
      </w:r>
      <w:r w:rsidRPr="00484CC4">
        <w:rPr>
          <w:rFonts w:ascii="Arial" w:hAnsi="Arial" w:cs="Arial"/>
          <w:sz w:val="24"/>
          <w:szCs w:val="24"/>
        </w:rPr>
        <w:t>un</w:t>
      </w:r>
      <w:r w:rsidRPr="00484CC4">
        <w:rPr>
          <w:rFonts w:ascii="Arial" w:hAnsi="Arial" w:cs="Arial"/>
          <w:spacing w:val="-1"/>
          <w:sz w:val="24"/>
          <w:szCs w:val="24"/>
        </w:rPr>
        <w:t>c</w:t>
      </w:r>
      <w:r w:rsidRPr="00484CC4">
        <w:rPr>
          <w:rFonts w:ascii="Arial" w:hAnsi="Arial" w:cs="Arial"/>
          <w:sz w:val="24"/>
          <w:szCs w:val="24"/>
        </w:rPr>
        <w:t>tion</w:t>
      </w:r>
      <w:r w:rsidRPr="00484CC4">
        <w:rPr>
          <w:rFonts w:ascii="Arial" w:hAnsi="Arial" w:cs="Arial"/>
          <w:spacing w:val="-1"/>
          <w:sz w:val="24"/>
          <w:szCs w:val="24"/>
        </w:rPr>
        <w:t>a</w:t>
      </w:r>
      <w:r w:rsidRPr="00484CC4">
        <w:rPr>
          <w:rFonts w:ascii="Arial" w:hAnsi="Arial" w:cs="Arial"/>
          <w:sz w:val="24"/>
          <w:szCs w:val="24"/>
        </w:rPr>
        <w:t xml:space="preserve">l </w:t>
      </w:r>
      <w:r w:rsidRPr="00484CC4">
        <w:rPr>
          <w:rFonts w:ascii="Arial" w:hAnsi="Arial" w:cs="Arial"/>
          <w:spacing w:val="1"/>
          <w:sz w:val="24"/>
          <w:szCs w:val="24"/>
        </w:rPr>
        <w:t>R</w:t>
      </w:r>
      <w:r w:rsidRPr="00484CC4">
        <w:rPr>
          <w:rFonts w:ascii="Arial" w:hAnsi="Arial" w:cs="Arial"/>
          <w:spacing w:val="-1"/>
          <w:sz w:val="24"/>
          <w:szCs w:val="24"/>
        </w:rPr>
        <w:t>e</w:t>
      </w:r>
      <w:r w:rsidRPr="00484CC4">
        <w:rPr>
          <w:rFonts w:ascii="Arial" w:hAnsi="Arial" w:cs="Arial"/>
          <w:sz w:val="24"/>
          <w:szCs w:val="24"/>
        </w:rPr>
        <w:t>qui</w:t>
      </w:r>
      <w:r w:rsidRPr="00484CC4">
        <w:rPr>
          <w:rFonts w:ascii="Arial" w:hAnsi="Arial" w:cs="Arial"/>
          <w:spacing w:val="-1"/>
          <w:sz w:val="24"/>
          <w:szCs w:val="24"/>
        </w:rPr>
        <w:t>re</w:t>
      </w:r>
      <w:r w:rsidRPr="00484CC4">
        <w:rPr>
          <w:rFonts w:ascii="Arial" w:hAnsi="Arial" w:cs="Arial"/>
          <w:sz w:val="24"/>
          <w:szCs w:val="24"/>
        </w:rPr>
        <w:t>m</w:t>
      </w:r>
      <w:r w:rsidRPr="00484CC4">
        <w:rPr>
          <w:rFonts w:ascii="Arial" w:hAnsi="Arial" w:cs="Arial"/>
          <w:spacing w:val="-1"/>
          <w:sz w:val="24"/>
          <w:szCs w:val="24"/>
        </w:rPr>
        <w:t>e</w:t>
      </w:r>
      <w:r w:rsidRPr="00484CC4">
        <w:rPr>
          <w:rFonts w:ascii="Arial" w:hAnsi="Arial" w:cs="Arial"/>
          <w:sz w:val="24"/>
          <w:szCs w:val="24"/>
        </w:rPr>
        <w:t>nts</w:t>
      </w:r>
    </w:p>
    <w:p w:rsidR="00E06E04" w:rsidRPr="00484CC4" w:rsidRDefault="00E06E04" w:rsidP="00484CC4">
      <w:pPr>
        <w:spacing w:before="8" w:line="360" w:lineRule="auto"/>
        <w:rPr>
          <w:rFonts w:ascii="Arial" w:hAnsi="Arial" w:cs="Arial"/>
          <w:sz w:val="24"/>
          <w:szCs w:val="24"/>
        </w:rPr>
      </w:pPr>
    </w:p>
    <w:p w:rsidR="00E06E04" w:rsidRPr="00484CC4" w:rsidRDefault="00E06E04" w:rsidP="00484CC4">
      <w:pPr>
        <w:spacing w:line="360" w:lineRule="auto"/>
        <w:ind w:right="727"/>
        <w:rPr>
          <w:rFonts w:ascii="Arial" w:eastAsia="Arial" w:hAnsi="Arial" w:cs="Arial"/>
          <w:i/>
          <w:spacing w:val="1"/>
          <w:sz w:val="24"/>
          <w:szCs w:val="24"/>
        </w:rPr>
      </w:pPr>
      <w:r w:rsidRPr="00484CC4">
        <w:rPr>
          <w:rFonts w:ascii="Arial" w:eastAsia="Arial" w:hAnsi="Arial" w:cs="Arial"/>
          <w:i/>
          <w:spacing w:val="1"/>
          <w:sz w:val="24"/>
          <w:szCs w:val="24"/>
        </w:rPr>
        <w:tab/>
      </w:r>
      <w:r w:rsidRPr="00484CC4">
        <w:rPr>
          <w:rFonts w:ascii="Arial" w:eastAsia="Arial" w:hAnsi="Arial" w:cs="Arial"/>
          <w:i/>
          <w:spacing w:val="1"/>
          <w:sz w:val="24"/>
          <w:szCs w:val="24"/>
        </w:rPr>
        <w:tab/>
        <w:t>For Normal User:</w:t>
      </w:r>
    </w:p>
    <w:p w:rsidR="00E06E04" w:rsidRPr="00484CC4" w:rsidRDefault="00E06E04" w:rsidP="00484CC4">
      <w:pPr>
        <w:spacing w:line="360" w:lineRule="auto"/>
        <w:ind w:right="727"/>
        <w:rPr>
          <w:rFonts w:ascii="Arial" w:eastAsia="Arial" w:hAnsi="Arial" w:cs="Arial"/>
          <w:i/>
          <w:sz w:val="24"/>
          <w:szCs w:val="24"/>
        </w:rPr>
      </w:pPr>
    </w:p>
    <w:p w:rsidR="00E06E04" w:rsidRPr="00484CC4" w:rsidRDefault="00E06E04" w:rsidP="00484CC4">
      <w:pPr>
        <w:spacing w:line="360" w:lineRule="auto"/>
        <w:ind w:left="1467" w:right="727" w:firstLine="2"/>
        <w:rPr>
          <w:rFonts w:ascii="Arial" w:eastAsia="Arial" w:hAnsi="Arial" w:cs="Arial"/>
          <w:sz w:val="24"/>
          <w:szCs w:val="24"/>
        </w:rPr>
      </w:pPr>
      <w:r w:rsidRPr="00484CC4">
        <w:rPr>
          <w:rFonts w:ascii="Arial" w:eastAsia="Arial" w:hAnsi="Arial" w:cs="Arial"/>
          <w:sz w:val="24"/>
          <w:szCs w:val="24"/>
        </w:rPr>
        <w:t xml:space="preserve">REQ-1: Should have an account to view the event schedule and create an entry. If error occurs, present error 403. </w:t>
      </w:r>
    </w:p>
    <w:p w:rsidR="00E06E04" w:rsidRPr="00484CC4" w:rsidRDefault="00E06E04" w:rsidP="00484CC4">
      <w:pPr>
        <w:spacing w:line="360" w:lineRule="auto"/>
        <w:ind w:left="1467" w:right="727" w:firstLine="2"/>
        <w:rPr>
          <w:rFonts w:ascii="Arial" w:eastAsia="Arial" w:hAnsi="Arial" w:cs="Arial"/>
          <w:sz w:val="24"/>
          <w:szCs w:val="24"/>
        </w:rPr>
      </w:pPr>
    </w:p>
    <w:p w:rsidR="00E06E04" w:rsidRPr="00484CC4" w:rsidRDefault="00E06E04" w:rsidP="00484CC4">
      <w:pPr>
        <w:spacing w:line="360" w:lineRule="auto"/>
        <w:ind w:left="1467" w:right="727" w:firstLine="2"/>
        <w:rPr>
          <w:rFonts w:ascii="Arial" w:eastAsia="Arial" w:hAnsi="Arial" w:cs="Arial"/>
          <w:i/>
          <w:sz w:val="24"/>
          <w:szCs w:val="24"/>
        </w:rPr>
      </w:pPr>
      <w:r w:rsidRPr="00484CC4">
        <w:rPr>
          <w:rFonts w:ascii="Arial" w:eastAsia="Arial" w:hAnsi="Arial" w:cs="Arial"/>
          <w:i/>
          <w:sz w:val="24"/>
          <w:szCs w:val="24"/>
        </w:rPr>
        <w:t>For Administrator:</w:t>
      </w:r>
    </w:p>
    <w:p w:rsidR="00E06E04" w:rsidRPr="00484CC4" w:rsidRDefault="00E06E04" w:rsidP="00484CC4">
      <w:pPr>
        <w:spacing w:line="360" w:lineRule="auto"/>
        <w:ind w:left="1467" w:right="727" w:firstLine="2"/>
        <w:rPr>
          <w:rFonts w:ascii="Arial" w:eastAsia="Arial" w:hAnsi="Arial" w:cs="Arial"/>
          <w:i/>
          <w:sz w:val="24"/>
          <w:szCs w:val="24"/>
        </w:rPr>
      </w:pPr>
    </w:p>
    <w:p w:rsidR="00E06E04" w:rsidRPr="00484CC4" w:rsidRDefault="00E06E04" w:rsidP="00484CC4">
      <w:pPr>
        <w:spacing w:line="360" w:lineRule="auto"/>
        <w:ind w:left="1467" w:right="727" w:firstLine="2"/>
        <w:rPr>
          <w:rFonts w:ascii="Arial" w:eastAsia="Arial" w:hAnsi="Arial" w:cs="Arial"/>
          <w:sz w:val="24"/>
          <w:szCs w:val="24"/>
        </w:rPr>
      </w:pPr>
      <w:r w:rsidRPr="00484CC4">
        <w:rPr>
          <w:rFonts w:ascii="Arial" w:eastAsia="Arial" w:hAnsi="Arial" w:cs="Arial"/>
          <w:sz w:val="24"/>
          <w:szCs w:val="24"/>
        </w:rPr>
        <w:t xml:space="preserve">REQ-1: Should have an admin account to use all the functionalities of CRUD. </w:t>
      </w:r>
    </w:p>
    <w:p w:rsidR="006F182B" w:rsidRDefault="006F182B" w:rsidP="00484CC4">
      <w:pPr>
        <w:spacing w:line="360" w:lineRule="auto"/>
        <w:rPr>
          <w:rFonts w:ascii="Arial" w:hAnsi="Arial" w:cs="Arial"/>
          <w:sz w:val="24"/>
          <w:szCs w:val="24"/>
        </w:rPr>
      </w:pPr>
    </w:p>
    <w:p w:rsidR="00484CC4" w:rsidRDefault="00484CC4" w:rsidP="00484CC4">
      <w:pPr>
        <w:spacing w:line="360" w:lineRule="auto"/>
        <w:rPr>
          <w:rFonts w:ascii="Arial" w:hAnsi="Arial" w:cs="Arial"/>
          <w:sz w:val="24"/>
          <w:szCs w:val="24"/>
        </w:rPr>
      </w:pPr>
    </w:p>
    <w:p w:rsidR="00484CC4" w:rsidRDefault="00484CC4" w:rsidP="00484CC4">
      <w:pPr>
        <w:spacing w:line="360" w:lineRule="auto"/>
        <w:rPr>
          <w:rFonts w:ascii="Arial" w:hAnsi="Arial" w:cs="Arial"/>
          <w:sz w:val="24"/>
          <w:szCs w:val="24"/>
        </w:rPr>
      </w:pPr>
    </w:p>
    <w:p w:rsidR="00484CC4" w:rsidRDefault="00484CC4" w:rsidP="00484CC4">
      <w:pPr>
        <w:spacing w:line="360" w:lineRule="auto"/>
        <w:rPr>
          <w:rFonts w:ascii="Arial" w:hAnsi="Arial" w:cs="Arial"/>
          <w:sz w:val="24"/>
          <w:szCs w:val="24"/>
        </w:rPr>
      </w:pPr>
    </w:p>
    <w:p w:rsidR="00484CC4" w:rsidRDefault="00484CC4" w:rsidP="00484CC4">
      <w:pPr>
        <w:spacing w:line="360" w:lineRule="auto"/>
        <w:rPr>
          <w:rFonts w:ascii="Arial" w:hAnsi="Arial" w:cs="Arial"/>
          <w:sz w:val="24"/>
          <w:szCs w:val="24"/>
        </w:rPr>
      </w:pPr>
    </w:p>
    <w:p w:rsidR="00484CC4" w:rsidRPr="00484CC4" w:rsidRDefault="00484CC4" w:rsidP="00484CC4">
      <w:pPr>
        <w:spacing w:line="360" w:lineRule="auto"/>
        <w:rPr>
          <w:rFonts w:ascii="Arial" w:hAnsi="Arial" w:cs="Arial"/>
          <w:sz w:val="24"/>
          <w:szCs w:val="24"/>
        </w:rPr>
      </w:pPr>
    </w:p>
    <w:p w:rsidR="006F182B" w:rsidRPr="00484CC4" w:rsidRDefault="006F182B" w:rsidP="00484CC4">
      <w:pPr>
        <w:spacing w:line="360" w:lineRule="auto"/>
        <w:rPr>
          <w:rFonts w:ascii="Arial" w:hAnsi="Arial" w:cs="Arial"/>
        </w:rPr>
      </w:pPr>
    </w:p>
    <w:p w:rsidR="006F182B" w:rsidRPr="00484CC4" w:rsidRDefault="006F182B" w:rsidP="00484CC4">
      <w:pPr>
        <w:spacing w:line="360" w:lineRule="auto"/>
        <w:rPr>
          <w:rFonts w:ascii="Arial" w:hAnsi="Arial" w:cs="Arial"/>
        </w:rPr>
      </w:pPr>
    </w:p>
    <w:p w:rsidR="006F182B" w:rsidRPr="00484CC4" w:rsidRDefault="004312CF" w:rsidP="00484CC4">
      <w:pPr>
        <w:spacing w:line="360" w:lineRule="auto"/>
        <w:ind w:left="116"/>
        <w:rPr>
          <w:rFonts w:ascii="Arial" w:hAnsi="Arial" w:cs="Arial"/>
          <w:sz w:val="36"/>
          <w:szCs w:val="36"/>
        </w:rPr>
      </w:pPr>
      <w:r w:rsidRPr="00484CC4">
        <w:rPr>
          <w:rFonts w:ascii="Arial" w:hAnsi="Arial" w:cs="Arial"/>
          <w:b/>
          <w:sz w:val="36"/>
          <w:szCs w:val="36"/>
        </w:rPr>
        <w:lastRenderedPageBreak/>
        <w:t>5.</w:t>
      </w:r>
      <w:r w:rsidRPr="00484CC4">
        <w:rPr>
          <w:rFonts w:ascii="Arial" w:hAnsi="Arial" w:cs="Arial"/>
          <w:b/>
          <w:spacing w:val="55"/>
          <w:sz w:val="36"/>
          <w:szCs w:val="36"/>
        </w:rPr>
        <w:t xml:space="preserve"> </w:t>
      </w:r>
      <w:r w:rsidRPr="00484CC4">
        <w:rPr>
          <w:rFonts w:ascii="Arial" w:hAnsi="Arial" w:cs="Arial"/>
          <w:b/>
          <w:spacing w:val="1"/>
          <w:sz w:val="36"/>
          <w:szCs w:val="36"/>
        </w:rPr>
        <w:t>O</w:t>
      </w:r>
      <w:r w:rsidRPr="00484CC4">
        <w:rPr>
          <w:rFonts w:ascii="Arial" w:hAnsi="Arial" w:cs="Arial"/>
          <w:b/>
          <w:sz w:val="36"/>
          <w:szCs w:val="36"/>
        </w:rPr>
        <w:t>t</w:t>
      </w:r>
      <w:r w:rsidRPr="00484CC4">
        <w:rPr>
          <w:rFonts w:ascii="Arial" w:hAnsi="Arial" w:cs="Arial"/>
          <w:b/>
          <w:spacing w:val="-1"/>
          <w:sz w:val="36"/>
          <w:szCs w:val="36"/>
        </w:rPr>
        <w:t>h</w:t>
      </w:r>
      <w:r w:rsidRPr="00484CC4">
        <w:rPr>
          <w:rFonts w:ascii="Arial" w:hAnsi="Arial" w:cs="Arial"/>
          <w:b/>
          <w:spacing w:val="1"/>
          <w:sz w:val="36"/>
          <w:szCs w:val="36"/>
        </w:rPr>
        <w:t>e</w:t>
      </w:r>
      <w:r w:rsidRPr="00484CC4">
        <w:rPr>
          <w:rFonts w:ascii="Arial" w:hAnsi="Arial" w:cs="Arial"/>
          <w:b/>
          <w:sz w:val="36"/>
          <w:szCs w:val="36"/>
        </w:rPr>
        <w:t>r</w:t>
      </w:r>
      <w:r w:rsidRPr="00484CC4">
        <w:rPr>
          <w:rFonts w:ascii="Arial" w:hAnsi="Arial" w:cs="Arial"/>
          <w:b/>
          <w:spacing w:val="-5"/>
          <w:sz w:val="36"/>
          <w:szCs w:val="36"/>
        </w:rPr>
        <w:t xml:space="preserve"> </w:t>
      </w:r>
      <w:r w:rsidRPr="00484CC4">
        <w:rPr>
          <w:rFonts w:ascii="Arial" w:hAnsi="Arial" w:cs="Arial"/>
          <w:b/>
          <w:spacing w:val="-1"/>
          <w:sz w:val="36"/>
          <w:szCs w:val="36"/>
        </w:rPr>
        <w:t>N</w:t>
      </w:r>
      <w:r w:rsidRPr="00484CC4">
        <w:rPr>
          <w:rFonts w:ascii="Arial" w:hAnsi="Arial" w:cs="Arial"/>
          <w:b/>
          <w:sz w:val="36"/>
          <w:szCs w:val="36"/>
        </w:rPr>
        <w:t>o</w:t>
      </w:r>
      <w:r w:rsidRPr="00484CC4">
        <w:rPr>
          <w:rFonts w:ascii="Arial" w:hAnsi="Arial" w:cs="Arial"/>
          <w:b/>
          <w:spacing w:val="-1"/>
          <w:sz w:val="36"/>
          <w:szCs w:val="36"/>
        </w:rPr>
        <w:t>n</w:t>
      </w:r>
      <w:r w:rsidRPr="00484CC4">
        <w:rPr>
          <w:rFonts w:ascii="Arial" w:hAnsi="Arial" w:cs="Arial"/>
          <w:b/>
          <w:sz w:val="36"/>
          <w:szCs w:val="36"/>
        </w:rPr>
        <w:t>f</w:t>
      </w:r>
      <w:r w:rsidRPr="00484CC4">
        <w:rPr>
          <w:rFonts w:ascii="Arial" w:hAnsi="Arial" w:cs="Arial"/>
          <w:b/>
          <w:spacing w:val="-1"/>
          <w:sz w:val="36"/>
          <w:szCs w:val="36"/>
        </w:rPr>
        <w:t>un</w:t>
      </w:r>
      <w:r w:rsidRPr="00484CC4">
        <w:rPr>
          <w:rFonts w:ascii="Arial" w:hAnsi="Arial" w:cs="Arial"/>
          <w:b/>
          <w:spacing w:val="1"/>
          <w:sz w:val="36"/>
          <w:szCs w:val="36"/>
        </w:rPr>
        <w:t>c</w:t>
      </w:r>
      <w:r w:rsidRPr="00484CC4">
        <w:rPr>
          <w:rFonts w:ascii="Arial" w:hAnsi="Arial" w:cs="Arial"/>
          <w:b/>
          <w:sz w:val="36"/>
          <w:szCs w:val="36"/>
        </w:rPr>
        <w:t>t</w:t>
      </w:r>
      <w:r w:rsidRPr="00484CC4">
        <w:rPr>
          <w:rFonts w:ascii="Arial" w:hAnsi="Arial" w:cs="Arial"/>
          <w:b/>
          <w:spacing w:val="1"/>
          <w:sz w:val="36"/>
          <w:szCs w:val="36"/>
        </w:rPr>
        <w:t>i</w:t>
      </w:r>
      <w:r w:rsidRPr="00484CC4">
        <w:rPr>
          <w:rFonts w:ascii="Arial" w:hAnsi="Arial" w:cs="Arial"/>
          <w:b/>
          <w:sz w:val="36"/>
          <w:szCs w:val="36"/>
        </w:rPr>
        <w:t>o</w:t>
      </w:r>
      <w:r w:rsidRPr="00484CC4">
        <w:rPr>
          <w:rFonts w:ascii="Arial" w:hAnsi="Arial" w:cs="Arial"/>
          <w:b/>
          <w:spacing w:val="-1"/>
          <w:sz w:val="36"/>
          <w:szCs w:val="36"/>
        </w:rPr>
        <w:t>n</w:t>
      </w:r>
      <w:r w:rsidRPr="00484CC4">
        <w:rPr>
          <w:rFonts w:ascii="Arial" w:hAnsi="Arial" w:cs="Arial"/>
          <w:b/>
          <w:sz w:val="36"/>
          <w:szCs w:val="36"/>
        </w:rPr>
        <w:t>al</w:t>
      </w:r>
      <w:r w:rsidRPr="00484CC4">
        <w:rPr>
          <w:rFonts w:ascii="Arial" w:hAnsi="Arial" w:cs="Arial"/>
          <w:b/>
          <w:spacing w:val="2"/>
          <w:sz w:val="36"/>
          <w:szCs w:val="36"/>
        </w:rPr>
        <w:t xml:space="preserve"> </w:t>
      </w:r>
      <w:r w:rsidRPr="00484CC4">
        <w:rPr>
          <w:rFonts w:ascii="Arial" w:hAnsi="Arial" w:cs="Arial"/>
          <w:b/>
          <w:spacing w:val="-1"/>
          <w:sz w:val="36"/>
          <w:szCs w:val="36"/>
        </w:rPr>
        <w:t>R</w:t>
      </w:r>
      <w:r w:rsidRPr="00484CC4">
        <w:rPr>
          <w:rFonts w:ascii="Arial" w:hAnsi="Arial" w:cs="Arial"/>
          <w:b/>
          <w:spacing w:val="1"/>
          <w:sz w:val="36"/>
          <w:szCs w:val="36"/>
        </w:rPr>
        <w:t>e</w:t>
      </w:r>
      <w:r w:rsidRPr="00484CC4">
        <w:rPr>
          <w:rFonts w:ascii="Arial" w:hAnsi="Arial" w:cs="Arial"/>
          <w:b/>
          <w:spacing w:val="-1"/>
          <w:sz w:val="36"/>
          <w:szCs w:val="36"/>
        </w:rPr>
        <w:t>qu</w:t>
      </w:r>
      <w:r w:rsidRPr="00484CC4">
        <w:rPr>
          <w:rFonts w:ascii="Arial" w:hAnsi="Arial" w:cs="Arial"/>
          <w:b/>
          <w:spacing w:val="1"/>
          <w:sz w:val="36"/>
          <w:szCs w:val="36"/>
        </w:rPr>
        <w:t>i</w:t>
      </w:r>
      <w:r w:rsidRPr="00484CC4">
        <w:rPr>
          <w:rFonts w:ascii="Arial" w:hAnsi="Arial" w:cs="Arial"/>
          <w:b/>
          <w:spacing w:val="-6"/>
          <w:sz w:val="36"/>
          <w:szCs w:val="36"/>
        </w:rPr>
        <w:t>r</w:t>
      </w:r>
      <w:r w:rsidRPr="00484CC4">
        <w:rPr>
          <w:rFonts w:ascii="Arial" w:hAnsi="Arial" w:cs="Arial"/>
          <w:b/>
          <w:spacing w:val="1"/>
          <w:sz w:val="36"/>
          <w:szCs w:val="36"/>
        </w:rPr>
        <w:t>e</w:t>
      </w:r>
      <w:r w:rsidRPr="00484CC4">
        <w:rPr>
          <w:rFonts w:ascii="Arial" w:hAnsi="Arial" w:cs="Arial"/>
          <w:b/>
          <w:sz w:val="36"/>
          <w:szCs w:val="36"/>
        </w:rPr>
        <w:t>m</w:t>
      </w:r>
      <w:r w:rsidRPr="00484CC4">
        <w:rPr>
          <w:rFonts w:ascii="Arial" w:hAnsi="Arial" w:cs="Arial"/>
          <w:b/>
          <w:spacing w:val="1"/>
          <w:sz w:val="36"/>
          <w:szCs w:val="36"/>
        </w:rPr>
        <w:t>e</w:t>
      </w:r>
      <w:r w:rsidRPr="00484CC4">
        <w:rPr>
          <w:rFonts w:ascii="Arial" w:hAnsi="Arial" w:cs="Arial"/>
          <w:b/>
          <w:spacing w:val="-1"/>
          <w:sz w:val="36"/>
          <w:szCs w:val="36"/>
        </w:rPr>
        <w:t>n</w:t>
      </w:r>
      <w:r w:rsidRPr="00484CC4">
        <w:rPr>
          <w:rFonts w:ascii="Arial" w:hAnsi="Arial" w:cs="Arial"/>
          <w:b/>
          <w:sz w:val="36"/>
          <w:szCs w:val="36"/>
        </w:rPr>
        <w:t>ts</w:t>
      </w:r>
    </w:p>
    <w:p w:rsidR="006F182B" w:rsidRPr="00484CC4" w:rsidRDefault="004312CF" w:rsidP="00484CC4">
      <w:pPr>
        <w:spacing w:line="360" w:lineRule="auto"/>
        <w:ind w:left="116"/>
        <w:rPr>
          <w:rFonts w:ascii="Arial" w:hAnsi="Arial" w:cs="Arial"/>
          <w:sz w:val="28"/>
          <w:szCs w:val="28"/>
        </w:rPr>
      </w:pPr>
      <w:r w:rsidRPr="00484CC4">
        <w:rPr>
          <w:rFonts w:ascii="Arial" w:hAnsi="Arial" w:cs="Arial"/>
          <w:b/>
          <w:spacing w:val="1"/>
          <w:sz w:val="28"/>
          <w:szCs w:val="28"/>
        </w:rPr>
        <w:t>5</w:t>
      </w:r>
      <w:r w:rsidRPr="00484CC4">
        <w:rPr>
          <w:rFonts w:ascii="Arial" w:hAnsi="Arial" w:cs="Arial"/>
          <w:b/>
          <w:spacing w:val="-1"/>
          <w:sz w:val="28"/>
          <w:szCs w:val="28"/>
        </w:rPr>
        <w:t>.</w:t>
      </w:r>
      <w:r w:rsidR="00B76D78" w:rsidRPr="00484CC4">
        <w:rPr>
          <w:rFonts w:ascii="Arial" w:hAnsi="Arial" w:cs="Arial"/>
          <w:b/>
          <w:sz w:val="28"/>
          <w:szCs w:val="28"/>
        </w:rPr>
        <w:t>1</w:t>
      </w:r>
      <w:r w:rsidRPr="00484CC4">
        <w:rPr>
          <w:rFonts w:ascii="Arial" w:hAnsi="Arial" w:cs="Arial"/>
          <w:b/>
          <w:spacing w:val="5"/>
          <w:sz w:val="28"/>
          <w:szCs w:val="28"/>
        </w:rPr>
        <w:t xml:space="preserve"> </w:t>
      </w:r>
      <w:r w:rsidRPr="00484CC4">
        <w:rPr>
          <w:rFonts w:ascii="Arial" w:hAnsi="Arial" w:cs="Arial"/>
          <w:b/>
          <w:spacing w:val="-1"/>
          <w:sz w:val="28"/>
          <w:szCs w:val="28"/>
        </w:rPr>
        <w:t>P</w:t>
      </w:r>
      <w:r w:rsidRPr="00484CC4">
        <w:rPr>
          <w:rFonts w:ascii="Arial" w:hAnsi="Arial" w:cs="Arial"/>
          <w:b/>
          <w:sz w:val="28"/>
          <w:szCs w:val="28"/>
        </w:rPr>
        <w:t>erf</w:t>
      </w:r>
      <w:r w:rsidRPr="00484CC4">
        <w:rPr>
          <w:rFonts w:ascii="Arial" w:hAnsi="Arial" w:cs="Arial"/>
          <w:b/>
          <w:spacing w:val="1"/>
          <w:sz w:val="28"/>
          <w:szCs w:val="28"/>
        </w:rPr>
        <w:t>o</w:t>
      </w:r>
      <w:r w:rsidRPr="00484CC4">
        <w:rPr>
          <w:rFonts w:ascii="Arial" w:hAnsi="Arial" w:cs="Arial"/>
          <w:b/>
          <w:sz w:val="28"/>
          <w:szCs w:val="28"/>
        </w:rPr>
        <w:t>r</w:t>
      </w:r>
      <w:r w:rsidRPr="00484CC4">
        <w:rPr>
          <w:rFonts w:ascii="Arial" w:hAnsi="Arial" w:cs="Arial"/>
          <w:b/>
          <w:spacing w:val="-4"/>
          <w:sz w:val="28"/>
          <w:szCs w:val="28"/>
        </w:rPr>
        <w:t>m</w:t>
      </w:r>
      <w:r w:rsidRPr="00484CC4">
        <w:rPr>
          <w:rFonts w:ascii="Arial" w:hAnsi="Arial" w:cs="Arial"/>
          <w:b/>
          <w:spacing w:val="1"/>
          <w:sz w:val="28"/>
          <w:szCs w:val="28"/>
        </w:rPr>
        <w:t>a</w:t>
      </w:r>
      <w:r w:rsidRPr="00484CC4">
        <w:rPr>
          <w:rFonts w:ascii="Arial" w:hAnsi="Arial" w:cs="Arial"/>
          <w:b/>
          <w:sz w:val="28"/>
          <w:szCs w:val="28"/>
        </w:rPr>
        <w:t xml:space="preserve">nce </w:t>
      </w:r>
      <w:r w:rsidRPr="00484CC4">
        <w:rPr>
          <w:rFonts w:ascii="Arial" w:hAnsi="Arial" w:cs="Arial"/>
          <w:b/>
          <w:spacing w:val="-1"/>
          <w:sz w:val="28"/>
          <w:szCs w:val="28"/>
        </w:rPr>
        <w:t>R</w:t>
      </w:r>
      <w:r w:rsidRPr="00484CC4">
        <w:rPr>
          <w:rFonts w:ascii="Arial" w:hAnsi="Arial" w:cs="Arial"/>
          <w:b/>
          <w:sz w:val="28"/>
          <w:szCs w:val="28"/>
        </w:rPr>
        <w:t>equ</w:t>
      </w:r>
      <w:r w:rsidRPr="00484CC4">
        <w:rPr>
          <w:rFonts w:ascii="Arial" w:hAnsi="Arial" w:cs="Arial"/>
          <w:b/>
          <w:spacing w:val="1"/>
          <w:sz w:val="28"/>
          <w:szCs w:val="28"/>
        </w:rPr>
        <w:t>i</w:t>
      </w:r>
      <w:r w:rsidRPr="00484CC4">
        <w:rPr>
          <w:rFonts w:ascii="Arial" w:hAnsi="Arial" w:cs="Arial"/>
          <w:b/>
          <w:sz w:val="28"/>
          <w:szCs w:val="28"/>
        </w:rPr>
        <w:t>re</w:t>
      </w:r>
      <w:r w:rsidRPr="00484CC4">
        <w:rPr>
          <w:rFonts w:ascii="Arial" w:hAnsi="Arial" w:cs="Arial"/>
          <w:b/>
          <w:spacing w:val="-4"/>
          <w:sz w:val="28"/>
          <w:szCs w:val="28"/>
        </w:rPr>
        <w:t>m</w:t>
      </w:r>
      <w:r w:rsidRPr="00484CC4">
        <w:rPr>
          <w:rFonts w:ascii="Arial" w:hAnsi="Arial" w:cs="Arial"/>
          <w:b/>
          <w:sz w:val="28"/>
          <w:szCs w:val="28"/>
        </w:rPr>
        <w:t>ents</w:t>
      </w:r>
    </w:p>
    <w:p w:rsidR="006F182B" w:rsidRPr="00484CC4" w:rsidRDefault="006F182B" w:rsidP="00484CC4">
      <w:pPr>
        <w:spacing w:before="3" w:line="360" w:lineRule="auto"/>
        <w:rPr>
          <w:rFonts w:ascii="Arial" w:hAnsi="Arial" w:cs="Arial"/>
          <w:sz w:val="24"/>
          <w:szCs w:val="24"/>
        </w:rPr>
      </w:pPr>
    </w:p>
    <w:p w:rsidR="00211FC8" w:rsidRPr="00484CC4" w:rsidRDefault="00211FC8" w:rsidP="00484CC4">
      <w:pPr>
        <w:spacing w:line="360" w:lineRule="auto"/>
        <w:ind w:left="116" w:right="145"/>
        <w:rPr>
          <w:rFonts w:ascii="Arial" w:hAnsi="Arial" w:cs="Arial"/>
          <w:sz w:val="24"/>
          <w:szCs w:val="24"/>
        </w:rPr>
      </w:pPr>
      <w:r w:rsidRPr="00484CC4">
        <w:rPr>
          <w:rFonts w:ascii="Arial" w:eastAsia="Arial" w:hAnsi="Arial" w:cs="Arial"/>
          <w:spacing w:val="1"/>
          <w:sz w:val="24"/>
          <w:szCs w:val="24"/>
        </w:rPr>
        <w:t>The web application of the system must run 24/7, for the administrators to be able to access the website at any given time, in case a need for change is required, or in case a problem has occurred.</w:t>
      </w:r>
    </w:p>
    <w:p w:rsidR="00211FC8" w:rsidRPr="00484CC4" w:rsidRDefault="00211FC8" w:rsidP="00484CC4">
      <w:pPr>
        <w:spacing w:line="360" w:lineRule="auto"/>
        <w:ind w:left="116" w:right="145"/>
        <w:rPr>
          <w:rFonts w:ascii="Arial" w:eastAsia="Arial" w:hAnsi="Arial" w:cs="Arial"/>
          <w:spacing w:val="1"/>
          <w:sz w:val="24"/>
          <w:szCs w:val="24"/>
        </w:rPr>
      </w:pPr>
    </w:p>
    <w:p w:rsidR="00211FC8" w:rsidRPr="00484CC4" w:rsidRDefault="00211FC8" w:rsidP="00484CC4">
      <w:pPr>
        <w:spacing w:line="360" w:lineRule="auto"/>
        <w:ind w:left="116" w:right="145"/>
        <w:rPr>
          <w:rFonts w:ascii="Arial" w:hAnsi="Arial" w:cs="Arial"/>
          <w:sz w:val="24"/>
          <w:szCs w:val="24"/>
        </w:rPr>
      </w:pPr>
      <w:r w:rsidRPr="00484CC4">
        <w:rPr>
          <w:rFonts w:ascii="Arial" w:eastAsia="Arial" w:hAnsi="Arial" w:cs="Arial"/>
          <w:spacing w:val="1"/>
          <w:sz w:val="24"/>
          <w:szCs w:val="24"/>
        </w:rPr>
        <w:t>The web application itself is not intensive with internet bandwidth, as each Web page’s size is about 40-60KB. The only aspect that would be intensive with internet usage is the feature that the data is real-time, which means that servers have to constantly update the data of the web application.</w:t>
      </w:r>
    </w:p>
    <w:p w:rsidR="00211FC8" w:rsidRPr="00484CC4" w:rsidRDefault="00211FC8" w:rsidP="00484CC4">
      <w:pPr>
        <w:spacing w:line="360" w:lineRule="auto"/>
        <w:ind w:left="116" w:right="145"/>
        <w:rPr>
          <w:rFonts w:ascii="Arial" w:eastAsia="Arial" w:hAnsi="Arial" w:cs="Arial"/>
          <w:spacing w:val="1"/>
          <w:sz w:val="24"/>
          <w:szCs w:val="24"/>
        </w:rPr>
      </w:pPr>
    </w:p>
    <w:p w:rsidR="00211FC8" w:rsidRPr="00484CC4" w:rsidRDefault="00211FC8" w:rsidP="00484CC4">
      <w:pPr>
        <w:spacing w:line="360" w:lineRule="auto"/>
        <w:ind w:left="116" w:right="145"/>
        <w:rPr>
          <w:rFonts w:ascii="Arial" w:hAnsi="Arial" w:cs="Arial"/>
          <w:sz w:val="24"/>
          <w:szCs w:val="24"/>
        </w:rPr>
      </w:pPr>
      <w:r w:rsidRPr="00484CC4">
        <w:rPr>
          <w:rFonts w:ascii="Arial" w:eastAsia="Arial" w:hAnsi="Arial" w:cs="Arial"/>
          <w:spacing w:val="1"/>
          <w:sz w:val="24"/>
          <w:szCs w:val="24"/>
        </w:rPr>
        <w:t>The web application could be accessed outside the local area network of the company, so that the site administrators could access the website anywhere. No VPN would be required to access the web application. The website must also not be indexed so that it would be unsearchable in search engines (e.g. Google).</w:t>
      </w:r>
    </w:p>
    <w:p w:rsidR="00211FC8" w:rsidRPr="00484CC4" w:rsidRDefault="00211FC8" w:rsidP="00484CC4">
      <w:pPr>
        <w:spacing w:line="360" w:lineRule="auto"/>
        <w:ind w:right="145"/>
        <w:rPr>
          <w:rFonts w:ascii="Arial" w:eastAsia="Arial" w:hAnsi="Arial" w:cs="Arial"/>
          <w:i/>
          <w:spacing w:val="1"/>
          <w:sz w:val="24"/>
          <w:szCs w:val="24"/>
        </w:rPr>
      </w:pPr>
    </w:p>
    <w:p w:rsidR="00211FC8" w:rsidRPr="00484CC4" w:rsidRDefault="00211FC8" w:rsidP="00484CC4">
      <w:pPr>
        <w:spacing w:before="24" w:line="360" w:lineRule="auto"/>
        <w:ind w:firstLine="116"/>
        <w:rPr>
          <w:rFonts w:ascii="Arial" w:hAnsi="Arial" w:cs="Arial"/>
          <w:sz w:val="28"/>
          <w:szCs w:val="28"/>
        </w:rPr>
      </w:pPr>
      <w:r w:rsidRPr="00484CC4">
        <w:rPr>
          <w:rFonts w:ascii="Arial" w:hAnsi="Arial" w:cs="Arial"/>
          <w:b/>
          <w:spacing w:val="1"/>
          <w:sz w:val="28"/>
          <w:szCs w:val="28"/>
        </w:rPr>
        <w:t>5</w:t>
      </w:r>
      <w:r w:rsidRPr="00484CC4">
        <w:rPr>
          <w:rFonts w:ascii="Arial" w:hAnsi="Arial" w:cs="Arial"/>
          <w:b/>
          <w:spacing w:val="-1"/>
          <w:sz w:val="28"/>
          <w:szCs w:val="28"/>
        </w:rPr>
        <w:t>.</w:t>
      </w:r>
      <w:r w:rsidRPr="00484CC4">
        <w:rPr>
          <w:rFonts w:ascii="Arial" w:hAnsi="Arial" w:cs="Arial"/>
          <w:b/>
          <w:sz w:val="28"/>
          <w:szCs w:val="28"/>
        </w:rPr>
        <w:t>2 S</w:t>
      </w:r>
      <w:r w:rsidRPr="00484CC4">
        <w:rPr>
          <w:rFonts w:ascii="Arial" w:hAnsi="Arial" w:cs="Arial"/>
          <w:b/>
          <w:spacing w:val="1"/>
          <w:sz w:val="28"/>
          <w:szCs w:val="28"/>
        </w:rPr>
        <w:t>a</w:t>
      </w:r>
      <w:r w:rsidRPr="00484CC4">
        <w:rPr>
          <w:rFonts w:ascii="Arial" w:hAnsi="Arial" w:cs="Arial"/>
          <w:b/>
          <w:sz w:val="28"/>
          <w:szCs w:val="28"/>
        </w:rPr>
        <w:t>fety</w:t>
      </w:r>
      <w:r w:rsidRPr="00484CC4">
        <w:rPr>
          <w:rFonts w:ascii="Arial" w:hAnsi="Arial" w:cs="Arial"/>
          <w:b/>
          <w:spacing w:val="1"/>
          <w:sz w:val="28"/>
          <w:szCs w:val="28"/>
        </w:rPr>
        <w:t xml:space="preserve"> </w:t>
      </w:r>
      <w:r w:rsidRPr="00484CC4">
        <w:rPr>
          <w:rFonts w:ascii="Arial" w:hAnsi="Arial" w:cs="Arial"/>
          <w:b/>
          <w:spacing w:val="-1"/>
          <w:sz w:val="28"/>
          <w:szCs w:val="28"/>
        </w:rPr>
        <w:t>R</w:t>
      </w:r>
      <w:r w:rsidRPr="00484CC4">
        <w:rPr>
          <w:rFonts w:ascii="Arial" w:hAnsi="Arial" w:cs="Arial"/>
          <w:b/>
          <w:sz w:val="28"/>
          <w:szCs w:val="28"/>
        </w:rPr>
        <w:t>equ</w:t>
      </w:r>
      <w:r w:rsidRPr="00484CC4">
        <w:rPr>
          <w:rFonts w:ascii="Arial" w:hAnsi="Arial" w:cs="Arial"/>
          <w:b/>
          <w:spacing w:val="1"/>
          <w:sz w:val="28"/>
          <w:szCs w:val="28"/>
        </w:rPr>
        <w:t>i</w:t>
      </w:r>
      <w:r w:rsidRPr="00484CC4">
        <w:rPr>
          <w:rFonts w:ascii="Arial" w:hAnsi="Arial" w:cs="Arial"/>
          <w:b/>
          <w:sz w:val="28"/>
          <w:szCs w:val="28"/>
        </w:rPr>
        <w:t>re</w:t>
      </w:r>
      <w:r w:rsidRPr="00484CC4">
        <w:rPr>
          <w:rFonts w:ascii="Arial" w:hAnsi="Arial" w:cs="Arial"/>
          <w:b/>
          <w:spacing w:val="-4"/>
          <w:sz w:val="28"/>
          <w:szCs w:val="28"/>
        </w:rPr>
        <w:t>m</w:t>
      </w:r>
      <w:r w:rsidRPr="00484CC4">
        <w:rPr>
          <w:rFonts w:ascii="Arial" w:hAnsi="Arial" w:cs="Arial"/>
          <w:b/>
          <w:sz w:val="28"/>
          <w:szCs w:val="28"/>
        </w:rPr>
        <w:t>ents</w:t>
      </w:r>
    </w:p>
    <w:p w:rsidR="00211FC8" w:rsidRPr="00484CC4" w:rsidRDefault="00211FC8" w:rsidP="00484CC4">
      <w:pPr>
        <w:spacing w:before="3" w:line="360" w:lineRule="auto"/>
        <w:rPr>
          <w:rFonts w:ascii="Arial" w:hAnsi="Arial" w:cs="Arial"/>
          <w:sz w:val="24"/>
          <w:szCs w:val="24"/>
        </w:rPr>
      </w:pPr>
    </w:p>
    <w:p w:rsidR="00211FC8" w:rsidRPr="00484CC4" w:rsidRDefault="00211FC8" w:rsidP="00484CC4">
      <w:pPr>
        <w:spacing w:line="360" w:lineRule="auto"/>
        <w:ind w:left="116" w:right="126"/>
        <w:rPr>
          <w:rFonts w:ascii="Arial" w:eastAsia="Arial" w:hAnsi="Arial" w:cs="Arial"/>
          <w:sz w:val="24"/>
          <w:szCs w:val="24"/>
        </w:rPr>
      </w:pPr>
      <w:r w:rsidRPr="00484CC4">
        <w:rPr>
          <w:rFonts w:ascii="Arial" w:eastAsia="Arial" w:hAnsi="Arial" w:cs="Arial"/>
          <w:spacing w:val="1"/>
          <w:sz w:val="24"/>
          <w:szCs w:val="24"/>
        </w:rPr>
        <w:t>To mitigate the chances of having data leakage, the user must be aware of his surroundings and keep his password to himself or herself. By not spreading the user’s password, the chance of having unauthorized access could be minimized</w:t>
      </w:r>
    </w:p>
    <w:p w:rsidR="00211FC8" w:rsidRPr="00484CC4" w:rsidRDefault="00211FC8" w:rsidP="00484CC4">
      <w:pPr>
        <w:spacing w:before="8" w:line="360" w:lineRule="auto"/>
        <w:rPr>
          <w:rFonts w:ascii="Arial" w:hAnsi="Arial" w:cs="Arial"/>
          <w:sz w:val="24"/>
          <w:szCs w:val="24"/>
        </w:rPr>
      </w:pPr>
    </w:p>
    <w:p w:rsidR="00211FC8" w:rsidRPr="00484CC4" w:rsidRDefault="00211FC8" w:rsidP="00484CC4">
      <w:pPr>
        <w:spacing w:line="360" w:lineRule="auto"/>
        <w:ind w:left="116"/>
        <w:rPr>
          <w:rFonts w:ascii="Arial" w:hAnsi="Arial" w:cs="Arial"/>
          <w:sz w:val="28"/>
          <w:szCs w:val="28"/>
        </w:rPr>
      </w:pPr>
      <w:r w:rsidRPr="00484CC4">
        <w:rPr>
          <w:rFonts w:ascii="Arial" w:hAnsi="Arial" w:cs="Arial"/>
          <w:b/>
          <w:spacing w:val="1"/>
          <w:sz w:val="28"/>
          <w:szCs w:val="28"/>
        </w:rPr>
        <w:t>5</w:t>
      </w:r>
      <w:r w:rsidRPr="00484CC4">
        <w:rPr>
          <w:rFonts w:ascii="Arial" w:hAnsi="Arial" w:cs="Arial"/>
          <w:b/>
          <w:spacing w:val="-1"/>
          <w:sz w:val="28"/>
          <w:szCs w:val="28"/>
        </w:rPr>
        <w:t>.</w:t>
      </w:r>
      <w:r w:rsidRPr="00484CC4">
        <w:rPr>
          <w:rFonts w:ascii="Arial" w:hAnsi="Arial" w:cs="Arial"/>
          <w:b/>
          <w:sz w:val="28"/>
          <w:szCs w:val="28"/>
        </w:rPr>
        <w:t>3 Secur</w:t>
      </w:r>
      <w:r w:rsidRPr="00484CC4">
        <w:rPr>
          <w:rFonts w:ascii="Arial" w:hAnsi="Arial" w:cs="Arial"/>
          <w:b/>
          <w:spacing w:val="1"/>
          <w:sz w:val="28"/>
          <w:szCs w:val="28"/>
        </w:rPr>
        <w:t>i</w:t>
      </w:r>
      <w:r w:rsidRPr="00484CC4">
        <w:rPr>
          <w:rFonts w:ascii="Arial" w:hAnsi="Arial" w:cs="Arial"/>
          <w:b/>
          <w:sz w:val="28"/>
          <w:szCs w:val="28"/>
        </w:rPr>
        <w:t>ty</w:t>
      </w:r>
      <w:r w:rsidRPr="00484CC4">
        <w:rPr>
          <w:rFonts w:ascii="Arial" w:hAnsi="Arial" w:cs="Arial"/>
          <w:b/>
          <w:spacing w:val="1"/>
          <w:sz w:val="28"/>
          <w:szCs w:val="28"/>
        </w:rPr>
        <w:t xml:space="preserve"> </w:t>
      </w:r>
      <w:r w:rsidRPr="00484CC4">
        <w:rPr>
          <w:rFonts w:ascii="Arial" w:hAnsi="Arial" w:cs="Arial"/>
          <w:b/>
          <w:spacing w:val="-1"/>
          <w:sz w:val="28"/>
          <w:szCs w:val="28"/>
        </w:rPr>
        <w:t>R</w:t>
      </w:r>
      <w:r w:rsidRPr="00484CC4">
        <w:rPr>
          <w:rFonts w:ascii="Arial" w:hAnsi="Arial" w:cs="Arial"/>
          <w:b/>
          <w:sz w:val="28"/>
          <w:szCs w:val="28"/>
        </w:rPr>
        <w:t>equ</w:t>
      </w:r>
      <w:r w:rsidRPr="00484CC4">
        <w:rPr>
          <w:rFonts w:ascii="Arial" w:hAnsi="Arial" w:cs="Arial"/>
          <w:b/>
          <w:spacing w:val="1"/>
          <w:sz w:val="28"/>
          <w:szCs w:val="28"/>
        </w:rPr>
        <w:t>i</w:t>
      </w:r>
      <w:r w:rsidRPr="00484CC4">
        <w:rPr>
          <w:rFonts w:ascii="Arial" w:hAnsi="Arial" w:cs="Arial"/>
          <w:b/>
          <w:sz w:val="28"/>
          <w:szCs w:val="28"/>
        </w:rPr>
        <w:t>re</w:t>
      </w:r>
      <w:r w:rsidRPr="00484CC4">
        <w:rPr>
          <w:rFonts w:ascii="Arial" w:hAnsi="Arial" w:cs="Arial"/>
          <w:b/>
          <w:spacing w:val="-4"/>
          <w:sz w:val="28"/>
          <w:szCs w:val="28"/>
        </w:rPr>
        <w:t>m</w:t>
      </w:r>
      <w:r w:rsidRPr="00484CC4">
        <w:rPr>
          <w:rFonts w:ascii="Arial" w:hAnsi="Arial" w:cs="Arial"/>
          <w:b/>
          <w:sz w:val="28"/>
          <w:szCs w:val="28"/>
        </w:rPr>
        <w:t>ents</w:t>
      </w:r>
    </w:p>
    <w:p w:rsidR="00211FC8" w:rsidRPr="00484CC4" w:rsidRDefault="00211FC8" w:rsidP="00484CC4">
      <w:pPr>
        <w:spacing w:line="360" w:lineRule="auto"/>
        <w:ind w:right="67"/>
        <w:rPr>
          <w:rFonts w:ascii="Arial" w:eastAsia="Arial" w:hAnsi="Arial" w:cs="Arial"/>
          <w:i/>
          <w:sz w:val="22"/>
          <w:szCs w:val="22"/>
        </w:rPr>
      </w:pPr>
    </w:p>
    <w:p w:rsidR="00211FC8" w:rsidRPr="00484CC4" w:rsidRDefault="00211FC8" w:rsidP="00484CC4">
      <w:pPr>
        <w:spacing w:line="360" w:lineRule="auto"/>
        <w:ind w:left="116" w:right="67"/>
        <w:rPr>
          <w:rFonts w:ascii="Arial" w:eastAsia="Arial" w:hAnsi="Arial" w:cs="Arial"/>
          <w:sz w:val="24"/>
          <w:szCs w:val="24"/>
        </w:rPr>
      </w:pPr>
      <w:r w:rsidRPr="00484CC4">
        <w:rPr>
          <w:rFonts w:ascii="Arial" w:eastAsia="Arial" w:hAnsi="Arial" w:cs="Arial"/>
          <w:sz w:val="24"/>
          <w:szCs w:val="24"/>
        </w:rPr>
        <w:t>Since the creation of the web application is at a rush, there is security holes involve in the database and the accessing of the pages. Although access control is implemented, there are ways on how to access the pages without being a user. The users could be signed up by the admin and those users need to log on to the system via the frontend part of the page. The security is needed to be upgrade to a standard which is defined by having possible defenses against XSS attacks as well as MySQL Injection attacks</w:t>
      </w:r>
    </w:p>
    <w:p w:rsidR="00211FC8" w:rsidRDefault="00211FC8" w:rsidP="00484CC4">
      <w:pPr>
        <w:spacing w:before="8" w:line="360" w:lineRule="auto"/>
        <w:rPr>
          <w:rFonts w:ascii="Arial" w:hAnsi="Arial" w:cs="Arial"/>
          <w:sz w:val="28"/>
          <w:szCs w:val="28"/>
        </w:rPr>
      </w:pPr>
    </w:p>
    <w:p w:rsidR="00484CC4" w:rsidRPr="00484CC4" w:rsidRDefault="00484CC4" w:rsidP="00484CC4">
      <w:pPr>
        <w:spacing w:before="8" w:line="360" w:lineRule="auto"/>
        <w:rPr>
          <w:rFonts w:ascii="Arial" w:hAnsi="Arial" w:cs="Arial"/>
          <w:sz w:val="28"/>
          <w:szCs w:val="28"/>
        </w:rPr>
      </w:pPr>
    </w:p>
    <w:p w:rsidR="00211FC8" w:rsidRPr="00484CC4" w:rsidRDefault="00211FC8" w:rsidP="00484CC4">
      <w:pPr>
        <w:spacing w:line="360" w:lineRule="auto"/>
        <w:ind w:left="116"/>
        <w:rPr>
          <w:rFonts w:ascii="Arial" w:hAnsi="Arial" w:cs="Arial"/>
          <w:sz w:val="28"/>
          <w:szCs w:val="28"/>
        </w:rPr>
      </w:pPr>
      <w:r w:rsidRPr="00484CC4">
        <w:rPr>
          <w:rFonts w:ascii="Arial" w:hAnsi="Arial" w:cs="Arial"/>
          <w:b/>
          <w:spacing w:val="1"/>
          <w:sz w:val="28"/>
          <w:szCs w:val="28"/>
        </w:rPr>
        <w:lastRenderedPageBreak/>
        <w:t>5</w:t>
      </w:r>
      <w:r w:rsidRPr="00484CC4">
        <w:rPr>
          <w:rFonts w:ascii="Arial" w:hAnsi="Arial" w:cs="Arial"/>
          <w:b/>
          <w:spacing w:val="-1"/>
          <w:sz w:val="28"/>
          <w:szCs w:val="28"/>
        </w:rPr>
        <w:t>.</w:t>
      </w:r>
      <w:r w:rsidRPr="00484CC4">
        <w:rPr>
          <w:rFonts w:ascii="Arial" w:hAnsi="Arial" w:cs="Arial"/>
          <w:b/>
          <w:sz w:val="28"/>
          <w:szCs w:val="28"/>
        </w:rPr>
        <w:t>4 S</w:t>
      </w:r>
      <w:r w:rsidRPr="00484CC4">
        <w:rPr>
          <w:rFonts w:ascii="Arial" w:hAnsi="Arial" w:cs="Arial"/>
          <w:b/>
          <w:spacing w:val="1"/>
          <w:sz w:val="28"/>
          <w:szCs w:val="28"/>
        </w:rPr>
        <w:t>o</w:t>
      </w:r>
      <w:r w:rsidRPr="00484CC4">
        <w:rPr>
          <w:rFonts w:ascii="Arial" w:hAnsi="Arial" w:cs="Arial"/>
          <w:b/>
          <w:sz w:val="28"/>
          <w:szCs w:val="28"/>
        </w:rPr>
        <w:t>ft</w:t>
      </w:r>
      <w:r w:rsidRPr="00484CC4">
        <w:rPr>
          <w:rFonts w:ascii="Arial" w:hAnsi="Arial" w:cs="Arial"/>
          <w:b/>
          <w:spacing w:val="4"/>
          <w:sz w:val="28"/>
          <w:szCs w:val="28"/>
        </w:rPr>
        <w:t>w</w:t>
      </w:r>
      <w:r w:rsidRPr="00484CC4">
        <w:rPr>
          <w:rFonts w:ascii="Arial" w:hAnsi="Arial" w:cs="Arial"/>
          <w:b/>
          <w:spacing w:val="1"/>
          <w:sz w:val="28"/>
          <w:szCs w:val="28"/>
        </w:rPr>
        <w:t>a</w:t>
      </w:r>
      <w:r w:rsidRPr="00484CC4">
        <w:rPr>
          <w:rFonts w:ascii="Arial" w:hAnsi="Arial" w:cs="Arial"/>
          <w:b/>
          <w:sz w:val="28"/>
          <w:szCs w:val="28"/>
        </w:rPr>
        <w:t>re Qu</w:t>
      </w:r>
      <w:r w:rsidRPr="00484CC4">
        <w:rPr>
          <w:rFonts w:ascii="Arial" w:hAnsi="Arial" w:cs="Arial"/>
          <w:b/>
          <w:spacing w:val="1"/>
          <w:sz w:val="28"/>
          <w:szCs w:val="28"/>
        </w:rPr>
        <w:t>ali</w:t>
      </w:r>
      <w:r w:rsidRPr="00484CC4">
        <w:rPr>
          <w:rFonts w:ascii="Arial" w:hAnsi="Arial" w:cs="Arial"/>
          <w:b/>
          <w:sz w:val="28"/>
          <w:szCs w:val="28"/>
        </w:rPr>
        <w:t>ty</w:t>
      </w:r>
      <w:r w:rsidRPr="00484CC4">
        <w:rPr>
          <w:rFonts w:ascii="Arial" w:hAnsi="Arial" w:cs="Arial"/>
          <w:b/>
          <w:spacing w:val="1"/>
          <w:sz w:val="28"/>
          <w:szCs w:val="28"/>
        </w:rPr>
        <w:t xml:space="preserve"> </w:t>
      </w:r>
      <w:r w:rsidRPr="00484CC4">
        <w:rPr>
          <w:rFonts w:ascii="Arial" w:hAnsi="Arial" w:cs="Arial"/>
          <w:b/>
          <w:spacing w:val="-1"/>
          <w:sz w:val="28"/>
          <w:szCs w:val="28"/>
        </w:rPr>
        <w:t>A</w:t>
      </w:r>
      <w:r w:rsidRPr="00484CC4">
        <w:rPr>
          <w:rFonts w:ascii="Arial" w:hAnsi="Arial" w:cs="Arial"/>
          <w:b/>
          <w:sz w:val="28"/>
          <w:szCs w:val="28"/>
        </w:rPr>
        <w:t>ttr</w:t>
      </w:r>
      <w:r w:rsidRPr="00484CC4">
        <w:rPr>
          <w:rFonts w:ascii="Arial" w:hAnsi="Arial" w:cs="Arial"/>
          <w:b/>
          <w:spacing w:val="1"/>
          <w:sz w:val="28"/>
          <w:szCs w:val="28"/>
        </w:rPr>
        <w:t>i</w:t>
      </w:r>
      <w:r w:rsidRPr="00484CC4">
        <w:rPr>
          <w:rFonts w:ascii="Arial" w:hAnsi="Arial" w:cs="Arial"/>
          <w:b/>
          <w:sz w:val="28"/>
          <w:szCs w:val="28"/>
        </w:rPr>
        <w:t>butes</w:t>
      </w:r>
    </w:p>
    <w:p w:rsidR="00211FC8" w:rsidRPr="00484CC4" w:rsidRDefault="00211FC8" w:rsidP="00484CC4">
      <w:pPr>
        <w:spacing w:before="3" w:line="360" w:lineRule="auto"/>
        <w:rPr>
          <w:rFonts w:ascii="Arial" w:hAnsi="Arial" w:cs="Arial"/>
          <w:sz w:val="28"/>
          <w:szCs w:val="28"/>
        </w:rPr>
      </w:pPr>
    </w:p>
    <w:p w:rsidR="00211FC8" w:rsidRPr="00484CC4" w:rsidRDefault="00211FC8" w:rsidP="00484CC4">
      <w:pPr>
        <w:spacing w:line="360" w:lineRule="auto"/>
        <w:ind w:left="116" w:right="288"/>
        <w:rPr>
          <w:rFonts w:ascii="Arial" w:eastAsia="Arial" w:hAnsi="Arial" w:cs="Arial"/>
          <w:sz w:val="24"/>
          <w:szCs w:val="24"/>
        </w:rPr>
      </w:pPr>
      <w:r w:rsidRPr="00484CC4">
        <w:rPr>
          <w:rFonts w:ascii="Arial" w:eastAsia="Arial" w:hAnsi="Arial" w:cs="Arial"/>
          <w:sz w:val="24"/>
          <w:szCs w:val="24"/>
        </w:rPr>
        <w:t>The application should have the following attributes:</w:t>
      </w:r>
    </w:p>
    <w:p w:rsidR="00211FC8" w:rsidRPr="00484CC4" w:rsidRDefault="00211FC8" w:rsidP="00484CC4">
      <w:pPr>
        <w:pStyle w:val="ListParagraph"/>
        <w:numPr>
          <w:ilvl w:val="0"/>
          <w:numId w:val="3"/>
        </w:numPr>
        <w:spacing w:line="360" w:lineRule="auto"/>
        <w:ind w:right="288"/>
        <w:rPr>
          <w:rFonts w:ascii="Arial" w:eastAsia="Arial" w:hAnsi="Arial" w:cs="Arial"/>
          <w:sz w:val="24"/>
          <w:szCs w:val="24"/>
        </w:rPr>
      </w:pPr>
      <w:r w:rsidRPr="00484CC4">
        <w:rPr>
          <w:rFonts w:ascii="Arial" w:eastAsia="Arial" w:hAnsi="Arial" w:cs="Arial"/>
          <w:sz w:val="24"/>
          <w:szCs w:val="24"/>
        </w:rPr>
        <w:t>Availability – to have constant access to the data within the web application</w:t>
      </w:r>
    </w:p>
    <w:p w:rsidR="00211FC8" w:rsidRPr="00484CC4" w:rsidRDefault="00211FC8" w:rsidP="00484CC4">
      <w:pPr>
        <w:pStyle w:val="ListParagraph"/>
        <w:numPr>
          <w:ilvl w:val="0"/>
          <w:numId w:val="3"/>
        </w:numPr>
        <w:spacing w:line="360" w:lineRule="auto"/>
        <w:ind w:right="288"/>
        <w:rPr>
          <w:rFonts w:ascii="Arial" w:eastAsia="Arial" w:hAnsi="Arial" w:cs="Arial"/>
          <w:sz w:val="24"/>
          <w:szCs w:val="24"/>
        </w:rPr>
      </w:pPr>
      <w:r w:rsidRPr="00484CC4">
        <w:rPr>
          <w:rFonts w:ascii="Arial" w:eastAsia="Arial" w:hAnsi="Arial" w:cs="Arial"/>
          <w:sz w:val="24"/>
          <w:szCs w:val="24"/>
        </w:rPr>
        <w:t>Maintainability – to have a constant run of the web application and to keep it running and avoid it breaking down</w:t>
      </w:r>
    </w:p>
    <w:p w:rsidR="00211FC8" w:rsidRPr="00484CC4" w:rsidRDefault="00211FC8" w:rsidP="00484CC4">
      <w:pPr>
        <w:pStyle w:val="ListParagraph"/>
        <w:numPr>
          <w:ilvl w:val="0"/>
          <w:numId w:val="3"/>
        </w:numPr>
        <w:spacing w:line="360" w:lineRule="auto"/>
        <w:ind w:right="288"/>
        <w:rPr>
          <w:rFonts w:ascii="Arial" w:eastAsia="Arial" w:hAnsi="Arial" w:cs="Arial"/>
          <w:sz w:val="24"/>
          <w:szCs w:val="24"/>
        </w:rPr>
      </w:pPr>
      <w:r w:rsidRPr="00484CC4">
        <w:rPr>
          <w:rFonts w:ascii="Arial" w:eastAsia="Arial" w:hAnsi="Arial" w:cs="Arial"/>
          <w:sz w:val="24"/>
          <w:szCs w:val="24"/>
        </w:rPr>
        <w:t>Portability – accessible through any device</w:t>
      </w:r>
    </w:p>
    <w:p w:rsidR="00211FC8" w:rsidRPr="00484CC4" w:rsidRDefault="00211FC8" w:rsidP="00484CC4">
      <w:pPr>
        <w:pStyle w:val="ListParagraph"/>
        <w:numPr>
          <w:ilvl w:val="0"/>
          <w:numId w:val="3"/>
        </w:numPr>
        <w:spacing w:line="360" w:lineRule="auto"/>
        <w:ind w:right="288"/>
        <w:rPr>
          <w:rFonts w:ascii="Arial" w:eastAsia="Arial" w:hAnsi="Arial" w:cs="Arial"/>
          <w:sz w:val="24"/>
          <w:szCs w:val="24"/>
        </w:rPr>
      </w:pPr>
      <w:r w:rsidRPr="00484CC4">
        <w:rPr>
          <w:rFonts w:ascii="Arial" w:eastAsia="Arial" w:hAnsi="Arial" w:cs="Arial"/>
          <w:sz w:val="24"/>
          <w:szCs w:val="24"/>
        </w:rPr>
        <w:t>Reliability – having data which is constant and current</w:t>
      </w:r>
    </w:p>
    <w:p w:rsidR="00211FC8" w:rsidRPr="00484CC4" w:rsidRDefault="00211FC8" w:rsidP="00484CC4">
      <w:pPr>
        <w:spacing w:line="360" w:lineRule="auto"/>
        <w:ind w:right="288"/>
        <w:rPr>
          <w:rFonts w:ascii="Arial" w:eastAsia="Arial" w:hAnsi="Arial" w:cs="Arial"/>
          <w:sz w:val="24"/>
          <w:szCs w:val="24"/>
        </w:rPr>
      </w:pPr>
    </w:p>
    <w:p w:rsidR="00211FC8" w:rsidRPr="00484CC4" w:rsidRDefault="00211FC8" w:rsidP="00484CC4">
      <w:pPr>
        <w:spacing w:line="360" w:lineRule="auto"/>
        <w:ind w:right="288"/>
        <w:rPr>
          <w:rFonts w:ascii="Arial" w:eastAsia="Arial" w:hAnsi="Arial" w:cs="Arial"/>
          <w:sz w:val="24"/>
          <w:szCs w:val="24"/>
        </w:rPr>
      </w:pPr>
      <w:r w:rsidRPr="00484CC4">
        <w:rPr>
          <w:rFonts w:ascii="Arial" w:eastAsia="Arial" w:hAnsi="Arial" w:cs="Arial"/>
          <w:sz w:val="24"/>
          <w:szCs w:val="24"/>
        </w:rPr>
        <w:t>These following traits must be observed so that user satisfaction is achieved. Ease of use over ease of learning is observed during the creation of the web application</w:t>
      </w:r>
    </w:p>
    <w:p w:rsidR="00211FC8" w:rsidRPr="00484CC4" w:rsidRDefault="00211FC8" w:rsidP="00484CC4">
      <w:pPr>
        <w:spacing w:before="8" w:line="360" w:lineRule="auto"/>
        <w:rPr>
          <w:rFonts w:ascii="Arial" w:hAnsi="Arial" w:cs="Arial"/>
          <w:sz w:val="24"/>
          <w:szCs w:val="24"/>
        </w:rPr>
      </w:pPr>
    </w:p>
    <w:p w:rsidR="00211FC8" w:rsidRPr="00484CC4" w:rsidRDefault="00211FC8" w:rsidP="00484CC4">
      <w:pPr>
        <w:spacing w:line="360" w:lineRule="auto"/>
        <w:ind w:left="116"/>
        <w:rPr>
          <w:rFonts w:ascii="Arial" w:hAnsi="Arial" w:cs="Arial"/>
          <w:sz w:val="28"/>
          <w:szCs w:val="28"/>
        </w:rPr>
      </w:pPr>
      <w:r w:rsidRPr="00484CC4">
        <w:rPr>
          <w:rFonts w:ascii="Arial" w:hAnsi="Arial" w:cs="Arial"/>
          <w:b/>
          <w:spacing w:val="1"/>
          <w:sz w:val="28"/>
          <w:szCs w:val="28"/>
        </w:rPr>
        <w:t>5</w:t>
      </w:r>
      <w:r w:rsidRPr="00484CC4">
        <w:rPr>
          <w:rFonts w:ascii="Arial" w:hAnsi="Arial" w:cs="Arial"/>
          <w:b/>
          <w:spacing w:val="-1"/>
          <w:sz w:val="28"/>
          <w:szCs w:val="28"/>
        </w:rPr>
        <w:t>.</w:t>
      </w:r>
      <w:r w:rsidRPr="00484CC4">
        <w:rPr>
          <w:rFonts w:ascii="Arial" w:hAnsi="Arial" w:cs="Arial"/>
          <w:b/>
          <w:sz w:val="28"/>
          <w:szCs w:val="28"/>
        </w:rPr>
        <w:t>5 Bu</w:t>
      </w:r>
      <w:r w:rsidRPr="00484CC4">
        <w:rPr>
          <w:rFonts w:ascii="Arial" w:hAnsi="Arial" w:cs="Arial"/>
          <w:b/>
          <w:spacing w:val="1"/>
          <w:sz w:val="28"/>
          <w:szCs w:val="28"/>
        </w:rPr>
        <w:t>si</w:t>
      </w:r>
      <w:r w:rsidRPr="00484CC4">
        <w:rPr>
          <w:rFonts w:ascii="Arial" w:hAnsi="Arial" w:cs="Arial"/>
          <w:b/>
          <w:sz w:val="28"/>
          <w:szCs w:val="28"/>
        </w:rPr>
        <w:t>ne</w:t>
      </w:r>
      <w:r w:rsidRPr="00484CC4">
        <w:rPr>
          <w:rFonts w:ascii="Arial" w:hAnsi="Arial" w:cs="Arial"/>
          <w:b/>
          <w:spacing w:val="1"/>
          <w:sz w:val="28"/>
          <w:szCs w:val="28"/>
        </w:rPr>
        <w:t>s</w:t>
      </w:r>
      <w:r w:rsidRPr="00484CC4">
        <w:rPr>
          <w:rFonts w:ascii="Arial" w:hAnsi="Arial" w:cs="Arial"/>
          <w:b/>
          <w:sz w:val="28"/>
          <w:szCs w:val="28"/>
        </w:rPr>
        <w:t>s</w:t>
      </w:r>
      <w:r w:rsidRPr="00484CC4">
        <w:rPr>
          <w:rFonts w:ascii="Arial" w:hAnsi="Arial" w:cs="Arial"/>
          <w:b/>
          <w:spacing w:val="1"/>
          <w:sz w:val="28"/>
          <w:szCs w:val="28"/>
        </w:rPr>
        <w:t xml:space="preserve"> </w:t>
      </w:r>
      <w:r w:rsidRPr="00484CC4">
        <w:rPr>
          <w:rFonts w:ascii="Arial" w:hAnsi="Arial" w:cs="Arial"/>
          <w:b/>
          <w:spacing w:val="-1"/>
          <w:sz w:val="28"/>
          <w:szCs w:val="28"/>
        </w:rPr>
        <w:t>R</w:t>
      </w:r>
      <w:r w:rsidRPr="00484CC4">
        <w:rPr>
          <w:rFonts w:ascii="Arial" w:hAnsi="Arial" w:cs="Arial"/>
          <w:b/>
          <w:sz w:val="28"/>
          <w:szCs w:val="28"/>
        </w:rPr>
        <w:t>u</w:t>
      </w:r>
      <w:r w:rsidRPr="00484CC4">
        <w:rPr>
          <w:rFonts w:ascii="Arial" w:hAnsi="Arial" w:cs="Arial"/>
          <w:b/>
          <w:spacing w:val="1"/>
          <w:sz w:val="28"/>
          <w:szCs w:val="28"/>
        </w:rPr>
        <w:t>l</w:t>
      </w:r>
      <w:r w:rsidRPr="00484CC4">
        <w:rPr>
          <w:rFonts w:ascii="Arial" w:hAnsi="Arial" w:cs="Arial"/>
          <w:b/>
          <w:sz w:val="28"/>
          <w:szCs w:val="28"/>
        </w:rPr>
        <w:t>es</w:t>
      </w:r>
    </w:p>
    <w:p w:rsidR="00211FC8" w:rsidRPr="00484CC4" w:rsidRDefault="00211FC8" w:rsidP="00484CC4">
      <w:pPr>
        <w:spacing w:line="360" w:lineRule="auto"/>
        <w:rPr>
          <w:rFonts w:ascii="Arial" w:hAnsi="Arial" w:cs="Arial"/>
          <w:sz w:val="24"/>
          <w:szCs w:val="24"/>
        </w:rPr>
      </w:pPr>
      <w:r w:rsidRPr="00484CC4">
        <w:rPr>
          <w:rFonts w:ascii="Arial" w:eastAsia="Arial" w:hAnsi="Arial" w:cs="Arial"/>
          <w:spacing w:val="1"/>
          <w:sz w:val="24"/>
          <w:szCs w:val="24"/>
        </w:rPr>
        <w:t>A normal user could only read and create entry in the service report, weather station and the user could only view the event schedule while the admin has full access to the pages, have the full CRUD functionalities, user creation, and event creation.</w:t>
      </w:r>
    </w:p>
    <w:p w:rsidR="00211FC8" w:rsidRPr="00484CC4" w:rsidRDefault="00211FC8" w:rsidP="00484CC4">
      <w:pPr>
        <w:spacing w:before="7" w:line="360" w:lineRule="auto"/>
        <w:rPr>
          <w:rFonts w:ascii="Arial" w:hAnsi="Arial" w:cs="Arial"/>
          <w:sz w:val="28"/>
          <w:szCs w:val="28"/>
        </w:rPr>
      </w:pPr>
    </w:p>
    <w:p w:rsidR="006F4043" w:rsidRPr="00484CC4" w:rsidRDefault="00211FC8" w:rsidP="00484CC4">
      <w:pPr>
        <w:spacing w:line="360" w:lineRule="auto"/>
        <w:ind w:left="116"/>
        <w:rPr>
          <w:rFonts w:ascii="Arial" w:hAnsi="Arial" w:cs="Arial"/>
          <w:sz w:val="36"/>
          <w:szCs w:val="36"/>
        </w:rPr>
      </w:pPr>
      <w:r w:rsidRPr="00484CC4">
        <w:rPr>
          <w:rFonts w:ascii="Arial" w:hAnsi="Arial" w:cs="Arial"/>
          <w:b/>
          <w:sz w:val="36"/>
          <w:szCs w:val="36"/>
        </w:rPr>
        <w:t>6.</w:t>
      </w:r>
      <w:r w:rsidRPr="00484CC4">
        <w:rPr>
          <w:rFonts w:ascii="Arial" w:hAnsi="Arial" w:cs="Arial"/>
          <w:b/>
          <w:spacing w:val="55"/>
          <w:sz w:val="36"/>
          <w:szCs w:val="36"/>
        </w:rPr>
        <w:t xml:space="preserve"> </w:t>
      </w:r>
      <w:r w:rsidRPr="00484CC4">
        <w:rPr>
          <w:rFonts w:ascii="Arial" w:hAnsi="Arial" w:cs="Arial"/>
          <w:b/>
          <w:spacing w:val="1"/>
          <w:sz w:val="36"/>
          <w:szCs w:val="36"/>
        </w:rPr>
        <w:t>O</w:t>
      </w:r>
      <w:r w:rsidRPr="00484CC4">
        <w:rPr>
          <w:rFonts w:ascii="Arial" w:hAnsi="Arial" w:cs="Arial"/>
          <w:b/>
          <w:sz w:val="36"/>
          <w:szCs w:val="36"/>
        </w:rPr>
        <w:t>t</w:t>
      </w:r>
      <w:r w:rsidRPr="00484CC4">
        <w:rPr>
          <w:rFonts w:ascii="Arial" w:hAnsi="Arial" w:cs="Arial"/>
          <w:b/>
          <w:spacing w:val="-1"/>
          <w:sz w:val="36"/>
          <w:szCs w:val="36"/>
        </w:rPr>
        <w:t>h</w:t>
      </w:r>
      <w:r w:rsidRPr="00484CC4">
        <w:rPr>
          <w:rFonts w:ascii="Arial" w:hAnsi="Arial" w:cs="Arial"/>
          <w:b/>
          <w:spacing w:val="1"/>
          <w:sz w:val="36"/>
          <w:szCs w:val="36"/>
        </w:rPr>
        <w:t>e</w:t>
      </w:r>
      <w:r w:rsidRPr="00484CC4">
        <w:rPr>
          <w:rFonts w:ascii="Arial" w:hAnsi="Arial" w:cs="Arial"/>
          <w:b/>
          <w:sz w:val="36"/>
          <w:szCs w:val="36"/>
        </w:rPr>
        <w:t>r</w:t>
      </w:r>
      <w:r w:rsidRPr="00484CC4">
        <w:rPr>
          <w:rFonts w:ascii="Arial" w:hAnsi="Arial" w:cs="Arial"/>
          <w:b/>
          <w:spacing w:val="-5"/>
          <w:sz w:val="36"/>
          <w:szCs w:val="36"/>
        </w:rPr>
        <w:t xml:space="preserve"> </w:t>
      </w:r>
      <w:r w:rsidRPr="00484CC4">
        <w:rPr>
          <w:rFonts w:ascii="Arial" w:hAnsi="Arial" w:cs="Arial"/>
          <w:b/>
          <w:spacing w:val="-1"/>
          <w:sz w:val="36"/>
          <w:szCs w:val="36"/>
        </w:rPr>
        <w:t>R</w:t>
      </w:r>
      <w:r w:rsidRPr="00484CC4">
        <w:rPr>
          <w:rFonts w:ascii="Arial" w:hAnsi="Arial" w:cs="Arial"/>
          <w:b/>
          <w:spacing w:val="1"/>
          <w:sz w:val="36"/>
          <w:szCs w:val="36"/>
        </w:rPr>
        <w:t>e</w:t>
      </w:r>
      <w:r w:rsidRPr="00484CC4">
        <w:rPr>
          <w:rFonts w:ascii="Arial" w:hAnsi="Arial" w:cs="Arial"/>
          <w:b/>
          <w:spacing w:val="-1"/>
          <w:sz w:val="36"/>
          <w:szCs w:val="36"/>
        </w:rPr>
        <w:t>qu</w:t>
      </w:r>
      <w:r w:rsidRPr="00484CC4">
        <w:rPr>
          <w:rFonts w:ascii="Arial" w:hAnsi="Arial" w:cs="Arial"/>
          <w:b/>
          <w:spacing w:val="1"/>
          <w:sz w:val="36"/>
          <w:szCs w:val="36"/>
        </w:rPr>
        <w:t>i</w:t>
      </w:r>
      <w:r w:rsidRPr="00484CC4">
        <w:rPr>
          <w:rFonts w:ascii="Arial" w:hAnsi="Arial" w:cs="Arial"/>
          <w:b/>
          <w:spacing w:val="-6"/>
          <w:sz w:val="36"/>
          <w:szCs w:val="36"/>
        </w:rPr>
        <w:t>r</w:t>
      </w:r>
      <w:r w:rsidRPr="00484CC4">
        <w:rPr>
          <w:rFonts w:ascii="Arial" w:hAnsi="Arial" w:cs="Arial"/>
          <w:b/>
          <w:spacing w:val="1"/>
          <w:sz w:val="36"/>
          <w:szCs w:val="36"/>
        </w:rPr>
        <w:t>e</w:t>
      </w:r>
      <w:r w:rsidRPr="00484CC4">
        <w:rPr>
          <w:rFonts w:ascii="Arial" w:hAnsi="Arial" w:cs="Arial"/>
          <w:b/>
          <w:sz w:val="36"/>
          <w:szCs w:val="36"/>
        </w:rPr>
        <w:t>m</w:t>
      </w:r>
      <w:r w:rsidRPr="00484CC4">
        <w:rPr>
          <w:rFonts w:ascii="Arial" w:hAnsi="Arial" w:cs="Arial"/>
          <w:b/>
          <w:spacing w:val="1"/>
          <w:sz w:val="36"/>
          <w:szCs w:val="36"/>
        </w:rPr>
        <w:t>e</w:t>
      </w:r>
      <w:r w:rsidRPr="00484CC4">
        <w:rPr>
          <w:rFonts w:ascii="Arial" w:hAnsi="Arial" w:cs="Arial"/>
          <w:b/>
          <w:spacing w:val="-1"/>
          <w:sz w:val="36"/>
          <w:szCs w:val="36"/>
        </w:rPr>
        <w:t>n</w:t>
      </w:r>
      <w:r w:rsidRPr="00484CC4">
        <w:rPr>
          <w:rFonts w:ascii="Arial" w:hAnsi="Arial" w:cs="Arial"/>
          <w:b/>
          <w:sz w:val="36"/>
          <w:szCs w:val="36"/>
        </w:rPr>
        <w:t>ts</w:t>
      </w:r>
    </w:p>
    <w:p w:rsidR="006F4043" w:rsidRPr="00484CC4" w:rsidRDefault="006F4043" w:rsidP="00484CC4">
      <w:pPr>
        <w:spacing w:line="360" w:lineRule="auto"/>
        <w:ind w:left="116" w:right="336"/>
        <w:rPr>
          <w:rFonts w:ascii="Arial" w:eastAsia="Arial" w:hAnsi="Arial" w:cs="Arial"/>
          <w:sz w:val="24"/>
          <w:szCs w:val="24"/>
        </w:rPr>
      </w:pPr>
      <w:r w:rsidRPr="00484CC4">
        <w:rPr>
          <w:rFonts w:ascii="Arial" w:eastAsia="Arial" w:hAnsi="Arial" w:cs="Arial"/>
          <w:sz w:val="24"/>
          <w:szCs w:val="24"/>
        </w:rPr>
        <w:t>The requirements for establishing a database is to have the company apply the tables of the web application’s database migrated to their database</w:t>
      </w:r>
      <w:r w:rsidR="0097213B" w:rsidRPr="00484CC4">
        <w:rPr>
          <w:rFonts w:ascii="Arial" w:eastAsia="Arial" w:hAnsi="Arial" w:cs="Arial"/>
          <w:sz w:val="24"/>
          <w:szCs w:val="24"/>
        </w:rPr>
        <w:t xml:space="preserve">. </w:t>
      </w:r>
    </w:p>
    <w:p w:rsidR="00211FC8" w:rsidRPr="00484CC4" w:rsidRDefault="00211FC8" w:rsidP="00484CC4">
      <w:pPr>
        <w:spacing w:before="7" w:line="360" w:lineRule="auto"/>
        <w:rPr>
          <w:rFonts w:ascii="Arial" w:hAnsi="Arial" w:cs="Arial"/>
          <w:sz w:val="12"/>
          <w:szCs w:val="12"/>
        </w:rPr>
      </w:pPr>
    </w:p>
    <w:p w:rsidR="006F182B" w:rsidRPr="007C4679" w:rsidRDefault="00211FC8" w:rsidP="007C4679">
      <w:pPr>
        <w:spacing w:line="360" w:lineRule="auto"/>
        <w:ind w:left="116"/>
        <w:rPr>
          <w:rFonts w:ascii="Arial" w:hAnsi="Arial" w:cs="Arial"/>
          <w:sz w:val="36"/>
          <w:szCs w:val="36"/>
        </w:rPr>
      </w:pPr>
      <w:r w:rsidRPr="00484CC4">
        <w:rPr>
          <w:rFonts w:ascii="Arial" w:hAnsi="Arial" w:cs="Arial"/>
          <w:b/>
          <w:spacing w:val="-1"/>
          <w:sz w:val="36"/>
          <w:szCs w:val="36"/>
        </w:rPr>
        <w:t>App</w:t>
      </w:r>
      <w:r w:rsidRPr="00484CC4">
        <w:rPr>
          <w:rFonts w:ascii="Arial" w:hAnsi="Arial" w:cs="Arial"/>
          <w:b/>
          <w:spacing w:val="1"/>
          <w:sz w:val="36"/>
          <w:szCs w:val="36"/>
        </w:rPr>
        <w:t>e</w:t>
      </w:r>
      <w:r w:rsidRPr="00484CC4">
        <w:rPr>
          <w:rFonts w:ascii="Arial" w:hAnsi="Arial" w:cs="Arial"/>
          <w:b/>
          <w:spacing w:val="-1"/>
          <w:sz w:val="36"/>
          <w:szCs w:val="36"/>
        </w:rPr>
        <w:t>nd</w:t>
      </w:r>
      <w:r w:rsidRPr="00484CC4">
        <w:rPr>
          <w:rFonts w:ascii="Arial" w:hAnsi="Arial" w:cs="Arial"/>
          <w:b/>
          <w:spacing w:val="1"/>
          <w:sz w:val="36"/>
          <w:szCs w:val="36"/>
        </w:rPr>
        <w:t>i</w:t>
      </w:r>
      <w:r w:rsidRPr="00484CC4">
        <w:rPr>
          <w:rFonts w:ascii="Arial" w:hAnsi="Arial" w:cs="Arial"/>
          <w:b/>
          <w:sz w:val="36"/>
          <w:szCs w:val="36"/>
        </w:rPr>
        <w:t>x</w:t>
      </w:r>
      <w:r w:rsidRPr="00484CC4">
        <w:rPr>
          <w:rFonts w:ascii="Arial" w:hAnsi="Arial" w:cs="Arial"/>
          <w:b/>
          <w:spacing w:val="1"/>
          <w:sz w:val="36"/>
          <w:szCs w:val="36"/>
        </w:rPr>
        <w:t xml:space="preserve"> </w:t>
      </w:r>
      <w:r w:rsidRPr="00484CC4">
        <w:rPr>
          <w:rFonts w:ascii="Arial" w:hAnsi="Arial" w:cs="Arial"/>
          <w:b/>
          <w:spacing w:val="-1"/>
          <w:sz w:val="36"/>
          <w:szCs w:val="36"/>
        </w:rPr>
        <w:t>A</w:t>
      </w:r>
      <w:r w:rsidRPr="00484CC4">
        <w:rPr>
          <w:rFonts w:ascii="Arial" w:hAnsi="Arial" w:cs="Arial"/>
          <w:b/>
          <w:sz w:val="36"/>
          <w:szCs w:val="36"/>
        </w:rPr>
        <w:t>:</w:t>
      </w:r>
      <w:r w:rsidRPr="00484CC4">
        <w:rPr>
          <w:rFonts w:ascii="Arial" w:hAnsi="Arial" w:cs="Arial"/>
          <w:b/>
          <w:spacing w:val="1"/>
          <w:sz w:val="36"/>
          <w:szCs w:val="36"/>
        </w:rPr>
        <w:t xml:space="preserve"> Gl</w:t>
      </w:r>
      <w:r w:rsidRPr="00484CC4">
        <w:rPr>
          <w:rFonts w:ascii="Arial" w:hAnsi="Arial" w:cs="Arial"/>
          <w:b/>
          <w:sz w:val="36"/>
          <w:szCs w:val="36"/>
        </w:rPr>
        <w:t>o</w:t>
      </w:r>
      <w:r w:rsidRPr="00484CC4">
        <w:rPr>
          <w:rFonts w:ascii="Arial" w:hAnsi="Arial" w:cs="Arial"/>
          <w:b/>
          <w:spacing w:val="-1"/>
          <w:sz w:val="36"/>
          <w:szCs w:val="36"/>
        </w:rPr>
        <w:t>ss</w:t>
      </w:r>
      <w:r w:rsidRPr="00484CC4">
        <w:rPr>
          <w:rFonts w:ascii="Arial" w:hAnsi="Arial" w:cs="Arial"/>
          <w:b/>
          <w:sz w:val="36"/>
          <w:szCs w:val="36"/>
        </w:rPr>
        <w:t>a</w:t>
      </w:r>
      <w:r w:rsidRPr="00484CC4">
        <w:rPr>
          <w:rFonts w:ascii="Arial" w:hAnsi="Arial" w:cs="Arial"/>
          <w:b/>
          <w:spacing w:val="1"/>
          <w:sz w:val="36"/>
          <w:szCs w:val="36"/>
        </w:rPr>
        <w:t>r</w:t>
      </w:r>
      <w:r w:rsidRPr="00484CC4">
        <w:rPr>
          <w:rFonts w:ascii="Arial" w:hAnsi="Arial" w:cs="Arial"/>
          <w:b/>
          <w:sz w:val="36"/>
          <w:szCs w:val="36"/>
        </w:rPr>
        <w:t>y</w:t>
      </w:r>
    </w:p>
    <w:p w:rsidR="0097213B" w:rsidRPr="007C4679" w:rsidRDefault="0097213B" w:rsidP="00484CC4">
      <w:pPr>
        <w:pStyle w:val="ListParagraph"/>
        <w:numPr>
          <w:ilvl w:val="0"/>
          <w:numId w:val="5"/>
        </w:numPr>
        <w:spacing w:line="360" w:lineRule="auto"/>
        <w:rPr>
          <w:rFonts w:ascii="Arial" w:hAnsi="Arial" w:cs="Arial"/>
          <w:sz w:val="24"/>
          <w:szCs w:val="24"/>
        </w:rPr>
      </w:pPr>
      <w:r w:rsidRPr="007C4679">
        <w:rPr>
          <w:rFonts w:ascii="Arial" w:hAnsi="Arial" w:cs="Arial"/>
          <w:sz w:val="24"/>
          <w:szCs w:val="24"/>
        </w:rPr>
        <w:t>CRUD – Create, Read, Update, Delete; standard for any web application</w:t>
      </w:r>
    </w:p>
    <w:p w:rsidR="00043401" w:rsidRPr="007C4679" w:rsidRDefault="00043401" w:rsidP="00484CC4">
      <w:pPr>
        <w:pStyle w:val="ListParagraph"/>
        <w:numPr>
          <w:ilvl w:val="0"/>
          <w:numId w:val="5"/>
        </w:numPr>
        <w:spacing w:line="360" w:lineRule="auto"/>
        <w:rPr>
          <w:rFonts w:ascii="Arial" w:hAnsi="Arial" w:cs="Arial"/>
          <w:sz w:val="24"/>
          <w:szCs w:val="24"/>
        </w:rPr>
      </w:pPr>
      <w:r w:rsidRPr="007C4679">
        <w:rPr>
          <w:rFonts w:ascii="Arial" w:hAnsi="Arial" w:cs="Arial"/>
          <w:sz w:val="24"/>
          <w:szCs w:val="24"/>
        </w:rPr>
        <w:t>Error 403 – Common HTTP error. Forbidden access to a certain page</w:t>
      </w:r>
    </w:p>
    <w:p w:rsidR="00043401" w:rsidRPr="007C4679" w:rsidRDefault="00043401" w:rsidP="00484CC4">
      <w:pPr>
        <w:pStyle w:val="ListParagraph"/>
        <w:numPr>
          <w:ilvl w:val="0"/>
          <w:numId w:val="5"/>
        </w:numPr>
        <w:spacing w:line="360" w:lineRule="auto"/>
        <w:rPr>
          <w:rFonts w:ascii="Arial" w:hAnsi="Arial" w:cs="Arial"/>
          <w:sz w:val="24"/>
          <w:szCs w:val="24"/>
        </w:rPr>
      </w:pPr>
      <w:r w:rsidRPr="007C4679">
        <w:rPr>
          <w:rFonts w:ascii="Arial" w:hAnsi="Arial" w:cs="Arial"/>
          <w:sz w:val="24"/>
          <w:szCs w:val="24"/>
        </w:rPr>
        <w:t>HTTP - The Hypertext Transfer Protocol (HTTP) is an application protocol for distributed, collaborative, hypermedia information systems. HTTP is the foundation of data communication for the World Wide Web.</w:t>
      </w:r>
    </w:p>
    <w:p w:rsidR="00043401" w:rsidRPr="007C4679" w:rsidRDefault="00043401" w:rsidP="00484CC4">
      <w:pPr>
        <w:pStyle w:val="ListParagraph"/>
        <w:numPr>
          <w:ilvl w:val="0"/>
          <w:numId w:val="5"/>
        </w:numPr>
        <w:spacing w:line="360" w:lineRule="auto"/>
        <w:rPr>
          <w:rFonts w:ascii="Arial" w:hAnsi="Arial" w:cs="Arial"/>
          <w:sz w:val="24"/>
          <w:szCs w:val="24"/>
        </w:rPr>
      </w:pPr>
      <w:r w:rsidRPr="007C4679">
        <w:rPr>
          <w:rFonts w:ascii="Arial" w:hAnsi="Arial" w:cs="Arial"/>
          <w:sz w:val="24"/>
          <w:szCs w:val="24"/>
        </w:rPr>
        <w:t>IP - The Internet Protocol (IP) is the method or protocol by which data is sent from one computer to another on the Internet.</w:t>
      </w:r>
    </w:p>
    <w:p w:rsidR="00043401" w:rsidRPr="007C4679" w:rsidRDefault="00043401" w:rsidP="00484CC4">
      <w:pPr>
        <w:pStyle w:val="ListParagraph"/>
        <w:numPr>
          <w:ilvl w:val="0"/>
          <w:numId w:val="5"/>
        </w:numPr>
        <w:spacing w:line="360" w:lineRule="auto"/>
        <w:rPr>
          <w:rFonts w:ascii="Arial" w:hAnsi="Arial" w:cs="Arial"/>
          <w:sz w:val="24"/>
          <w:szCs w:val="24"/>
        </w:rPr>
      </w:pPr>
      <w:r w:rsidRPr="007C4679">
        <w:rPr>
          <w:rFonts w:ascii="Arial" w:hAnsi="Arial" w:cs="Arial"/>
          <w:sz w:val="24"/>
          <w:szCs w:val="24"/>
        </w:rPr>
        <w:t>KBps – Kilobytes per second. Used as a unit of speed in terms of data transfer</w:t>
      </w:r>
    </w:p>
    <w:p w:rsidR="0097213B" w:rsidRPr="007C4679" w:rsidRDefault="0097213B" w:rsidP="00484CC4">
      <w:pPr>
        <w:pStyle w:val="ListParagraph"/>
        <w:numPr>
          <w:ilvl w:val="0"/>
          <w:numId w:val="5"/>
        </w:numPr>
        <w:spacing w:line="360" w:lineRule="auto"/>
        <w:rPr>
          <w:rFonts w:ascii="Arial" w:hAnsi="Arial" w:cs="Arial"/>
          <w:sz w:val="24"/>
          <w:szCs w:val="24"/>
        </w:rPr>
      </w:pPr>
      <w:r w:rsidRPr="007C4679">
        <w:rPr>
          <w:rFonts w:ascii="Arial" w:hAnsi="Arial" w:cs="Arial"/>
          <w:sz w:val="24"/>
          <w:szCs w:val="24"/>
        </w:rPr>
        <w:t>MySQL - is an open-source relational database management system</w:t>
      </w:r>
    </w:p>
    <w:p w:rsidR="0097213B" w:rsidRPr="007C4679" w:rsidRDefault="0097213B" w:rsidP="00484CC4">
      <w:pPr>
        <w:pStyle w:val="ListParagraph"/>
        <w:numPr>
          <w:ilvl w:val="0"/>
          <w:numId w:val="5"/>
        </w:numPr>
        <w:spacing w:line="360" w:lineRule="auto"/>
        <w:rPr>
          <w:rFonts w:ascii="Arial" w:hAnsi="Arial" w:cs="Arial"/>
          <w:sz w:val="24"/>
          <w:szCs w:val="24"/>
        </w:rPr>
      </w:pPr>
      <w:r w:rsidRPr="007C4679">
        <w:rPr>
          <w:rFonts w:ascii="Arial" w:hAnsi="Arial" w:cs="Arial"/>
          <w:sz w:val="24"/>
          <w:szCs w:val="24"/>
        </w:rPr>
        <w:t>TCP - The Transmission Control Protocol (TCP) provides a communication service at an intermediate level between an application program and the Internet Protocol</w:t>
      </w:r>
    </w:p>
    <w:p w:rsidR="0039701B" w:rsidRPr="007C4679" w:rsidRDefault="0097213B" w:rsidP="00484CC4">
      <w:pPr>
        <w:pStyle w:val="ListParagraph"/>
        <w:numPr>
          <w:ilvl w:val="0"/>
          <w:numId w:val="5"/>
        </w:numPr>
        <w:spacing w:line="360" w:lineRule="auto"/>
        <w:rPr>
          <w:rFonts w:ascii="Arial" w:hAnsi="Arial" w:cs="Arial"/>
          <w:sz w:val="24"/>
          <w:szCs w:val="24"/>
        </w:rPr>
      </w:pPr>
      <w:r w:rsidRPr="007C4679">
        <w:rPr>
          <w:rFonts w:ascii="Arial" w:hAnsi="Arial" w:cs="Arial"/>
          <w:sz w:val="24"/>
          <w:szCs w:val="24"/>
        </w:rPr>
        <w:lastRenderedPageBreak/>
        <w:t xml:space="preserve">VPN - A virtual private network (VPN) extends a private network across a public network, such as the Internet. It enables users to send and receive data across shared or public networks as if their computing devices were directly connected to the private network. </w:t>
      </w:r>
    </w:p>
    <w:p w:rsidR="0039701B" w:rsidRPr="007C4679" w:rsidRDefault="0039701B" w:rsidP="00484CC4">
      <w:pPr>
        <w:pStyle w:val="ListParagraph"/>
        <w:numPr>
          <w:ilvl w:val="0"/>
          <w:numId w:val="5"/>
        </w:numPr>
        <w:spacing w:line="360" w:lineRule="auto"/>
        <w:rPr>
          <w:rFonts w:ascii="Arial" w:hAnsi="Arial" w:cs="Arial"/>
          <w:sz w:val="24"/>
          <w:szCs w:val="24"/>
        </w:rPr>
      </w:pPr>
      <w:r w:rsidRPr="007C4679">
        <w:rPr>
          <w:rFonts w:ascii="Arial" w:hAnsi="Arial" w:cs="Arial"/>
          <w:sz w:val="24"/>
          <w:szCs w:val="24"/>
        </w:rPr>
        <w:t>XAMPP - is a free and open source cross-platform web server solution stack package developed by Apache Friends, consisting mainly of the Apache HTTP Server, MariaDB database, and interpreters for scripts written in the PHP and Perl programming languages. XAMPP stands for Cross-Platform (X), Apache (A), MariaDB (M), PHP (P) and Perl (P).</w:t>
      </w:r>
    </w:p>
    <w:p w:rsidR="00043401" w:rsidRPr="007C4679" w:rsidRDefault="00043401" w:rsidP="00484CC4">
      <w:pPr>
        <w:pStyle w:val="ListParagraph"/>
        <w:numPr>
          <w:ilvl w:val="0"/>
          <w:numId w:val="5"/>
        </w:numPr>
        <w:spacing w:line="360" w:lineRule="auto"/>
        <w:rPr>
          <w:rFonts w:ascii="Arial" w:hAnsi="Arial" w:cs="Arial"/>
          <w:sz w:val="24"/>
          <w:szCs w:val="24"/>
        </w:rPr>
      </w:pPr>
      <w:r w:rsidRPr="007C4679">
        <w:rPr>
          <w:rFonts w:ascii="Arial" w:hAnsi="Arial" w:cs="Arial"/>
          <w:sz w:val="24"/>
          <w:szCs w:val="24"/>
        </w:rPr>
        <w:t>XSS - Cross-Site Scripting (XSS) attacks are a type of injection, in which malicious scripts are injected into otherwise benign and trusted web sites.</w:t>
      </w:r>
    </w:p>
    <w:p w:rsidR="00043401" w:rsidRPr="007C4679" w:rsidRDefault="00043401" w:rsidP="00484CC4">
      <w:pPr>
        <w:pStyle w:val="ListParagraph"/>
        <w:spacing w:line="360" w:lineRule="auto"/>
        <w:rPr>
          <w:rFonts w:ascii="Arial" w:hAnsi="Arial" w:cs="Arial"/>
          <w:sz w:val="24"/>
          <w:szCs w:val="24"/>
        </w:rPr>
      </w:pPr>
      <w:bookmarkStart w:id="0" w:name="_GoBack"/>
      <w:bookmarkEnd w:id="0"/>
    </w:p>
    <w:sectPr w:rsidR="00043401" w:rsidRPr="007C4679">
      <w:headerReference w:type="default" r:id="rId18"/>
      <w:pgSz w:w="12240" w:h="15840"/>
      <w:pgMar w:top="940" w:right="1200" w:bottom="280" w:left="1180" w:header="751" w:footer="0" w:gutter="0"/>
      <w:cols w:space="720"/>
      <w:formProt w:val="0"/>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25A" w:rsidRDefault="0005225A">
      <w:r>
        <w:separator/>
      </w:r>
    </w:p>
  </w:endnote>
  <w:endnote w:type="continuationSeparator" w:id="0">
    <w:p w:rsidR="0005225A" w:rsidRDefault="00052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408066"/>
      <w:docPartObj>
        <w:docPartGallery w:val="Page Numbers (Bottom of Page)"/>
        <w:docPartUnique/>
      </w:docPartObj>
    </w:sdtPr>
    <w:sdtEndPr>
      <w:rPr>
        <w:color w:val="7F7F7F" w:themeColor="background1" w:themeShade="7F"/>
        <w:spacing w:val="60"/>
      </w:rPr>
    </w:sdtEndPr>
    <w:sdtContent>
      <w:p w:rsidR="00337A3C" w:rsidRDefault="00337A3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37A3C">
          <w:rPr>
            <w:b/>
            <w:bCs/>
            <w:noProof/>
          </w:rPr>
          <w:t>81</w:t>
        </w:r>
        <w:r>
          <w:rPr>
            <w:b/>
            <w:bCs/>
            <w:noProof/>
          </w:rPr>
          <w:fldChar w:fldCharType="end"/>
        </w:r>
        <w:r>
          <w:rPr>
            <w:b/>
            <w:bCs/>
          </w:rPr>
          <w:t xml:space="preserve"> | </w:t>
        </w:r>
        <w:r>
          <w:rPr>
            <w:color w:val="7F7F7F" w:themeColor="background1" w:themeShade="7F"/>
            <w:spacing w:val="60"/>
          </w:rPr>
          <w:t>Page</w:t>
        </w:r>
      </w:p>
    </w:sdtContent>
  </w:sdt>
  <w:p w:rsidR="00B923CF" w:rsidRDefault="00B92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25A" w:rsidRDefault="0005225A">
      <w:r>
        <w:separator/>
      </w:r>
    </w:p>
  </w:footnote>
  <w:footnote w:type="continuationSeparator" w:id="0">
    <w:p w:rsidR="0005225A" w:rsidRDefault="000522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82B" w:rsidRDefault="004312CF">
    <w:pPr>
      <w:spacing w:line="200" w:lineRule="exact"/>
    </w:pPr>
    <w:r>
      <w:rPr>
        <w:noProof/>
        <w:lang w:val="en-PH" w:eastAsia="en-PH"/>
      </w:rPr>
      <mc:AlternateContent>
        <mc:Choice Requires="wps">
          <w:drawing>
            <wp:anchor distT="0" distB="0" distL="114300" distR="114300" simplePos="0" relativeHeight="7" behindDoc="1" locked="0" layoutInCell="1" allowOverlap="1">
              <wp:simplePos x="0" y="0"/>
              <wp:positionH relativeFrom="page">
                <wp:posOffset>408940</wp:posOffset>
              </wp:positionH>
              <wp:positionV relativeFrom="page">
                <wp:posOffset>466725</wp:posOffset>
              </wp:positionV>
              <wp:extent cx="4846955" cy="466090"/>
              <wp:effectExtent l="0" t="0" r="0" b="0"/>
              <wp:wrapNone/>
              <wp:docPr id="2" name="Text Box 2"/>
              <wp:cNvGraphicFramePr/>
              <a:graphic xmlns:a="http://schemas.openxmlformats.org/drawingml/2006/main">
                <a:graphicData uri="http://schemas.microsoft.com/office/word/2010/wordprocessingShape">
                  <wps:wsp>
                    <wps:cNvSpPr txBox="1"/>
                    <wps:spPr>
                      <a:xfrm flipH="1">
                        <a:off x="0" y="0"/>
                        <a:ext cx="4846955" cy="466090"/>
                      </a:xfrm>
                      <a:prstGeom prst="rect">
                        <a:avLst/>
                      </a:prstGeom>
                    </wps:spPr>
                    <wps:txbx>
                      <w:txbxContent>
                        <w:p w:rsidR="006F182B" w:rsidRDefault="004312CF">
                          <w:pPr>
                            <w:pStyle w:val="FrameContents"/>
                            <w:spacing w:line="220" w:lineRule="exact"/>
                            <w:ind w:left="20" w:right="-30"/>
                          </w:pPr>
                          <w:r>
                            <w:rPr>
                              <w:b/>
                              <w:i/>
                            </w:rPr>
                            <w:t>S</w:t>
                          </w:r>
                          <w:r>
                            <w:rPr>
                              <w:b/>
                              <w:i/>
                              <w:spacing w:val="1"/>
                            </w:rPr>
                            <w:t>of</w:t>
                          </w:r>
                          <w:r>
                            <w:rPr>
                              <w:b/>
                              <w:i/>
                            </w:rPr>
                            <w:t>t</w:t>
                          </w:r>
                          <w:r>
                            <w:rPr>
                              <w:b/>
                              <w:i/>
                              <w:spacing w:val="-1"/>
                            </w:rPr>
                            <w:t>w</w:t>
                          </w:r>
                          <w:r>
                            <w:rPr>
                              <w:b/>
                              <w:i/>
                              <w:spacing w:val="1"/>
                            </w:rPr>
                            <w:t>a</w:t>
                          </w:r>
                          <w:r>
                            <w:rPr>
                              <w:b/>
                              <w:i/>
                              <w:spacing w:val="-1"/>
                            </w:rPr>
                            <w:t>r</w:t>
                          </w:r>
                          <w:r>
                            <w:rPr>
                              <w:b/>
                              <w:i/>
                            </w:rPr>
                            <w:t>e</w:t>
                          </w:r>
                          <w:r>
                            <w:rPr>
                              <w:b/>
                              <w:i/>
                              <w:spacing w:val="4"/>
                            </w:rPr>
                            <w:t xml:space="preserve"> </w:t>
                          </w:r>
                          <w:r>
                            <w:rPr>
                              <w:b/>
                              <w:i/>
                              <w:spacing w:val="-1"/>
                            </w:rPr>
                            <w:t>R</w:t>
                          </w:r>
                          <w:r>
                            <w:rPr>
                              <w:b/>
                              <w:i/>
                            </w:rPr>
                            <w:t>e</w:t>
                          </w:r>
                          <w:r>
                            <w:rPr>
                              <w:b/>
                              <w:i/>
                              <w:spacing w:val="1"/>
                            </w:rPr>
                            <w:t>q</w:t>
                          </w:r>
                          <w:r>
                            <w:rPr>
                              <w:b/>
                              <w:i/>
                            </w:rPr>
                            <w:t>ui</w:t>
                          </w:r>
                          <w:r>
                            <w:rPr>
                              <w:b/>
                              <w:i/>
                              <w:spacing w:val="-1"/>
                            </w:rPr>
                            <w:t>r</w:t>
                          </w:r>
                          <w:r>
                            <w:rPr>
                              <w:b/>
                              <w:i/>
                            </w:rPr>
                            <w:t>e</w:t>
                          </w:r>
                          <w:r>
                            <w:rPr>
                              <w:b/>
                              <w:i/>
                              <w:spacing w:val="3"/>
                            </w:rPr>
                            <w:t>m</w:t>
                          </w:r>
                          <w:r>
                            <w:rPr>
                              <w:b/>
                              <w:i/>
                            </w:rPr>
                            <w:t>ents</w:t>
                          </w:r>
                          <w:r>
                            <w:rPr>
                              <w:b/>
                              <w:i/>
                              <w:spacing w:val="-11"/>
                            </w:rPr>
                            <w:t xml:space="preserve"> </w:t>
                          </w:r>
                          <w:r>
                            <w:rPr>
                              <w:b/>
                              <w:i/>
                            </w:rPr>
                            <w:t>S</w:t>
                          </w:r>
                          <w:r>
                            <w:rPr>
                              <w:b/>
                              <w:i/>
                              <w:spacing w:val="1"/>
                            </w:rPr>
                            <w:t>p</w:t>
                          </w:r>
                          <w:r>
                            <w:rPr>
                              <w:b/>
                              <w:i/>
                            </w:rPr>
                            <w:t>eci</w:t>
                          </w:r>
                          <w:r>
                            <w:rPr>
                              <w:b/>
                              <w:i/>
                              <w:spacing w:val="1"/>
                            </w:rPr>
                            <w:t>f</w:t>
                          </w:r>
                          <w:r>
                            <w:rPr>
                              <w:b/>
                              <w:i/>
                            </w:rPr>
                            <w:t>ic</w:t>
                          </w:r>
                          <w:r>
                            <w:rPr>
                              <w:b/>
                              <w:i/>
                              <w:spacing w:val="1"/>
                            </w:rPr>
                            <w:t>a</w:t>
                          </w:r>
                          <w:r>
                            <w:rPr>
                              <w:b/>
                              <w:i/>
                            </w:rPr>
                            <w:t>ti</w:t>
                          </w:r>
                          <w:r>
                            <w:rPr>
                              <w:b/>
                              <w:i/>
                              <w:spacing w:val="1"/>
                            </w:rPr>
                            <w:t>o</w:t>
                          </w:r>
                          <w:r>
                            <w:rPr>
                              <w:b/>
                              <w:i/>
                            </w:rPr>
                            <w:t>n</w:t>
                          </w:r>
                          <w:r>
                            <w:rPr>
                              <w:b/>
                              <w:i/>
                              <w:spacing w:val="-11"/>
                            </w:rPr>
                            <w:t xml:space="preserve"> </w:t>
                          </w:r>
                          <w:r>
                            <w:rPr>
                              <w:b/>
                              <w:i/>
                              <w:spacing w:val="1"/>
                            </w:rPr>
                            <w:t>fo</w:t>
                          </w:r>
                          <w:r>
                            <w:rPr>
                              <w:b/>
                              <w:i/>
                            </w:rPr>
                            <w:t>r</w:t>
                          </w:r>
                          <w:r>
                            <w:rPr>
                              <w:b/>
                              <w:i/>
                              <w:spacing w:val="-2"/>
                            </w:rPr>
                            <w:t xml:space="preserve"> </w:t>
                          </w:r>
                          <w:r w:rsidR="00B923CF">
                            <w:rPr>
                              <w:b/>
                              <w:i/>
                              <w:spacing w:val="-1"/>
                            </w:rPr>
                            <w:t>Asset Management with Barcode Tagging System</w:t>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2pt;margin-top:36.75pt;width:381.65pt;height:36.7pt;flip:x;z-index:-50331647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" filled="f" stroked="f">
              <v:textbox inset="0,0,0,0">
                <w:txbxContent>
                  <w:p w:rsidR="006F182B" w:rsidRDefault="004312CF">
                    <w:pPr>
                      <w:pStyle w:val="FrameContents"/>
                      <w:spacing w:line="220" w:lineRule="exact"/>
                      <w:ind w:left="20" w:right="-30"/>
                    </w:pPr>
                    <w:r>
                      <w:rPr>
                        <w:b/>
                        <w:i/>
                      </w:rPr>
                      <w:t>S</w:t>
                    </w:r>
                    <w:r>
                      <w:rPr>
                        <w:b/>
                        <w:i/>
                        <w:spacing w:val="1"/>
                      </w:rPr>
                      <w:t>of</w:t>
                    </w:r>
                    <w:r>
                      <w:rPr>
                        <w:b/>
                        <w:i/>
                      </w:rPr>
                      <w:t>t</w:t>
                    </w:r>
                    <w:r>
                      <w:rPr>
                        <w:b/>
                        <w:i/>
                        <w:spacing w:val="-1"/>
                      </w:rPr>
                      <w:t>w</w:t>
                    </w:r>
                    <w:r>
                      <w:rPr>
                        <w:b/>
                        <w:i/>
                        <w:spacing w:val="1"/>
                      </w:rPr>
                      <w:t>a</w:t>
                    </w:r>
                    <w:r>
                      <w:rPr>
                        <w:b/>
                        <w:i/>
                        <w:spacing w:val="-1"/>
                      </w:rPr>
                      <w:t>r</w:t>
                    </w:r>
                    <w:r>
                      <w:rPr>
                        <w:b/>
                        <w:i/>
                      </w:rPr>
                      <w:t>e</w:t>
                    </w:r>
                    <w:r>
                      <w:rPr>
                        <w:b/>
                        <w:i/>
                        <w:spacing w:val="4"/>
                      </w:rPr>
                      <w:t xml:space="preserve"> </w:t>
                    </w:r>
                    <w:r>
                      <w:rPr>
                        <w:b/>
                        <w:i/>
                        <w:spacing w:val="-1"/>
                      </w:rPr>
                      <w:t>R</w:t>
                    </w:r>
                    <w:r>
                      <w:rPr>
                        <w:b/>
                        <w:i/>
                      </w:rPr>
                      <w:t>e</w:t>
                    </w:r>
                    <w:r>
                      <w:rPr>
                        <w:b/>
                        <w:i/>
                        <w:spacing w:val="1"/>
                      </w:rPr>
                      <w:t>q</w:t>
                    </w:r>
                    <w:r>
                      <w:rPr>
                        <w:b/>
                        <w:i/>
                      </w:rPr>
                      <w:t>ui</w:t>
                    </w:r>
                    <w:r>
                      <w:rPr>
                        <w:b/>
                        <w:i/>
                        <w:spacing w:val="-1"/>
                      </w:rPr>
                      <w:t>r</w:t>
                    </w:r>
                    <w:r>
                      <w:rPr>
                        <w:b/>
                        <w:i/>
                      </w:rPr>
                      <w:t>e</w:t>
                    </w:r>
                    <w:r>
                      <w:rPr>
                        <w:b/>
                        <w:i/>
                        <w:spacing w:val="3"/>
                      </w:rPr>
                      <w:t>m</w:t>
                    </w:r>
                    <w:r>
                      <w:rPr>
                        <w:b/>
                        <w:i/>
                      </w:rPr>
                      <w:t>ents</w:t>
                    </w:r>
                    <w:r>
                      <w:rPr>
                        <w:b/>
                        <w:i/>
                        <w:spacing w:val="-11"/>
                      </w:rPr>
                      <w:t xml:space="preserve"> </w:t>
                    </w:r>
                    <w:r>
                      <w:rPr>
                        <w:b/>
                        <w:i/>
                      </w:rPr>
                      <w:t>S</w:t>
                    </w:r>
                    <w:r>
                      <w:rPr>
                        <w:b/>
                        <w:i/>
                        <w:spacing w:val="1"/>
                      </w:rPr>
                      <w:t>p</w:t>
                    </w:r>
                    <w:r>
                      <w:rPr>
                        <w:b/>
                        <w:i/>
                      </w:rPr>
                      <w:t>eci</w:t>
                    </w:r>
                    <w:r>
                      <w:rPr>
                        <w:b/>
                        <w:i/>
                        <w:spacing w:val="1"/>
                      </w:rPr>
                      <w:t>f</w:t>
                    </w:r>
                    <w:r>
                      <w:rPr>
                        <w:b/>
                        <w:i/>
                      </w:rPr>
                      <w:t>ic</w:t>
                    </w:r>
                    <w:r>
                      <w:rPr>
                        <w:b/>
                        <w:i/>
                        <w:spacing w:val="1"/>
                      </w:rPr>
                      <w:t>a</w:t>
                    </w:r>
                    <w:r>
                      <w:rPr>
                        <w:b/>
                        <w:i/>
                      </w:rPr>
                      <w:t>ti</w:t>
                    </w:r>
                    <w:r>
                      <w:rPr>
                        <w:b/>
                        <w:i/>
                        <w:spacing w:val="1"/>
                      </w:rPr>
                      <w:t>o</w:t>
                    </w:r>
                    <w:r>
                      <w:rPr>
                        <w:b/>
                        <w:i/>
                      </w:rPr>
                      <w:t>n</w:t>
                    </w:r>
                    <w:r>
                      <w:rPr>
                        <w:b/>
                        <w:i/>
                        <w:spacing w:val="-11"/>
                      </w:rPr>
                      <w:t xml:space="preserve"> </w:t>
                    </w:r>
                    <w:r>
                      <w:rPr>
                        <w:b/>
                        <w:i/>
                        <w:spacing w:val="1"/>
                      </w:rPr>
                      <w:t>fo</w:t>
                    </w:r>
                    <w:r>
                      <w:rPr>
                        <w:b/>
                        <w:i/>
                      </w:rPr>
                      <w:t>r</w:t>
                    </w:r>
                    <w:r>
                      <w:rPr>
                        <w:b/>
                        <w:i/>
                        <w:spacing w:val="-2"/>
                      </w:rPr>
                      <w:t xml:space="preserve"> </w:t>
                    </w:r>
                    <w:r w:rsidR="00B923CF">
                      <w:rPr>
                        <w:b/>
                        <w:i/>
                        <w:spacing w:val="-1"/>
                      </w:rPr>
                      <w:t>Asset Management with Barcode Tagging System</w:t>
                    </w:r>
                  </w:p>
                </w:txbxContent>
              </v:textbox>
              <w10:wrap anchorx="page" anchory="page"/>
            </v:shape>
          </w:pict>
        </mc:Fallback>
      </mc:AlternateContent>
    </w:r>
    <w:r>
      <w:rPr>
        <w:noProof/>
        <w:lang w:val="en-PH" w:eastAsia="en-PH"/>
      </w:rPr>
      <mc:AlternateContent>
        <mc:Choice Requires="wps">
          <w:drawing>
            <wp:anchor distT="0" distB="0" distL="114300" distR="114300" simplePos="0" relativeHeight="8" behindDoc="1" locked="0" layoutInCell="1" allowOverlap="1">
              <wp:simplePos x="0" y="0"/>
              <wp:positionH relativeFrom="page">
                <wp:posOffset>6567805</wp:posOffset>
              </wp:positionH>
              <wp:positionV relativeFrom="page">
                <wp:posOffset>464820</wp:posOffset>
              </wp:positionV>
              <wp:extent cx="395605" cy="151765"/>
              <wp:effectExtent l="0" t="0" r="0" b="0"/>
              <wp:wrapNone/>
              <wp:docPr id="3" name="Text Box 3"/>
              <wp:cNvGraphicFramePr/>
              <a:graphic xmlns:a="http://schemas.openxmlformats.org/drawingml/2006/main">
                <a:graphicData uri="http://schemas.microsoft.com/office/word/2010/wordprocessingShape">
                  <wps:wsp>
                    <wps:cNvSpPr txBox="1"/>
                    <wps:spPr>
                      <a:xfrm>
                        <a:off x="0" y="0"/>
                        <a:ext cx="395605" cy="151765"/>
                      </a:xfrm>
                      <a:prstGeom prst="rect">
                        <a:avLst/>
                      </a:prstGeom>
                    </wps:spPr>
                    <wps:txbx>
                      <w:txbxContent>
                        <w:p w:rsidR="006F182B" w:rsidRDefault="004312CF">
                          <w:pPr>
                            <w:pStyle w:val="FrameContents"/>
                            <w:spacing w:line="220" w:lineRule="exact"/>
                            <w:ind w:left="20"/>
                          </w:pPr>
                          <w:r>
                            <w:rPr>
                              <w:b/>
                              <w:i/>
                              <w:spacing w:val="1"/>
                            </w:rPr>
                            <w:t>Pag</w:t>
                          </w:r>
                          <w:r>
                            <w:rPr>
                              <w:b/>
                              <w:i/>
                            </w:rPr>
                            <w:t>e</w:t>
                          </w:r>
                          <w:r>
                            <w:rPr>
                              <w:b/>
                              <w:i/>
                              <w:spacing w:val="-3"/>
                            </w:rPr>
                            <w:t xml:space="preserve"> </w:t>
                          </w:r>
                          <w:r>
                            <w:rPr>
                              <w:b/>
                              <w:i/>
                              <w:spacing w:val="-3"/>
                            </w:rPr>
                            <w:fldChar w:fldCharType="begin"/>
                          </w:r>
                          <w:r>
                            <w:instrText>PAGE</w:instrText>
                          </w:r>
                          <w:r>
                            <w:fldChar w:fldCharType="separate"/>
                          </w:r>
                          <w:r w:rsidR="00337A3C">
                            <w:rPr>
                              <w:noProof/>
                            </w:rPr>
                            <w:t>69</w:t>
                          </w:r>
                          <w:r>
                            <w:fldChar w:fldCharType="end"/>
                          </w:r>
                        </w:p>
                      </w:txbxContent>
                    </wps:txbx>
                    <wps:bodyPr lIns="0" tIns="0" rIns="0" bIns="0" anchor="t">
                      <a:noAutofit/>
                    </wps:bodyPr>
                  </wps:wsp>
                </a:graphicData>
              </a:graphic>
            </wp:anchor>
          </w:drawing>
        </mc:Choice>
        <mc:Fallback>
          <w:pict>
            <v:shape id="Text Box 3" o:spid="_x0000_s1027" type="#_x0000_t202" style="position:absolute;margin-left:517.15pt;margin-top:36.6pt;width:31.15pt;height:11.95pt;z-index:-5033164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" filled="f" stroked="f">
              <v:textbox inset="0,0,0,0">
                <w:txbxContent>
                  <w:p w:rsidR="006F182B" w:rsidRDefault="004312CF">
                    <w:pPr>
                      <w:pStyle w:val="FrameContents"/>
                      <w:spacing w:line="220" w:lineRule="exact"/>
                      <w:ind w:left="20"/>
                    </w:pPr>
                    <w:r>
                      <w:rPr>
                        <w:b/>
                        <w:i/>
                        <w:spacing w:val="1"/>
                      </w:rPr>
                      <w:t>Pag</w:t>
                    </w:r>
                    <w:r>
                      <w:rPr>
                        <w:b/>
                        <w:i/>
                      </w:rPr>
                      <w:t>e</w:t>
                    </w:r>
                    <w:r>
                      <w:rPr>
                        <w:b/>
                        <w:i/>
                        <w:spacing w:val="-3"/>
                      </w:rPr>
                      <w:t xml:space="preserve"> </w:t>
                    </w:r>
                    <w:r>
                      <w:rPr>
                        <w:b/>
                        <w:i/>
                        <w:spacing w:val="-3"/>
                      </w:rPr>
                      <w:fldChar w:fldCharType="begin"/>
                    </w:r>
                    <w:r>
                      <w:instrText>PAGE</w:instrText>
                    </w:r>
                    <w:r>
                      <w:fldChar w:fldCharType="separate"/>
                    </w:r>
                    <w:r w:rsidR="00337A3C">
                      <w:rPr>
                        <w:noProof/>
                      </w:rPr>
                      <w:t>69</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82B" w:rsidRDefault="00B923CF">
    <w:pPr>
      <w:pStyle w:val="Header"/>
    </w:pPr>
    <w:r>
      <w:rPr>
        <w:noProof/>
        <w:lang w:val="en-PH" w:eastAsia="en-PH"/>
      </w:rPr>
      <mc:AlternateContent>
        <mc:Choice Requires="wps">
          <w:drawing>
            <wp:anchor distT="0" distB="0" distL="114300" distR="114300" simplePos="0" relativeHeight="251661312" behindDoc="1" locked="0" layoutInCell="1" allowOverlap="1" wp14:anchorId="2469B8ED" wp14:editId="06E82276">
              <wp:simplePos x="0" y="0"/>
              <wp:positionH relativeFrom="margin">
                <wp:align>right</wp:align>
              </wp:positionH>
              <wp:positionV relativeFrom="page">
                <wp:posOffset>448310</wp:posOffset>
              </wp:positionV>
              <wp:extent cx="395605" cy="15176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95605" cy="151765"/>
                      </a:xfrm>
                      <a:prstGeom prst="rect">
                        <a:avLst/>
                      </a:prstGeom>
                    </wps:spPr>
                    <wps:txbx>
                      <w:txbxContent>
                        <w:p w:rsidR="00B923CF" w:rsidRDefault="00B923CF" w:rsidP="00B923CF">
                          <w:pPr>
                            <w:pStyle w:val="FrameContents"/>
                            <w:spacing w:line="220" w:lineRule="exact"/>
                            <w:ind w:left="20"/>
                          </w:pPr>
                          <w:r>
                            <w:rPr>
                              <w:b/>
                              <w:i/>
                              <w:spacing w:val="1"/>
                            </w:rPr>
                            <w:t>Pag</w:t>
                          </w:r>
                          <w:r>
                            <w:rPr>
                              <w:b/>
                              <w:i/>
                            </w:rPr>
                            <w:t>e</w:t>
                          </w:r>
                          <w:r>
                            <w:rPr>
                              <w:b/>
                              <w:i/>
                              <w:spacing w:val="-3"/>
                            </w:rPr>
                            <w:t xml:space="preserve"> </w:t>
                          </w:r>
                          <w:r>
                            <w:rPr>
                              <w:b/>
                              <w:i/>
                              <w:spacing w:val="-3"/>
                            </w:rPr>
                            <w:fldChar w:fldCharType="begin"/>
                          </w:r>
                          <w:r>
                            <w:instrText>PAGE</w:instrText>
                          </w:r>
                          <w:r>
                            <w:fldChar w:fldCharType="separate"/>
                          </w:r>
                          <w:r w:rsidR="00337A3C">
                            <w:rPr>
                              <w:noProof/>
                            </w:rPr>
                            <w:t>77</w:t>
                          </w:r>
                          <w:r>
                            <w:fldChar w:fldCharType="end"/>
                          </w:r>
                        </w:p>
                      </w:txbxContent>
                    </wps:txbx>
                    <wps:bodyPr lIns="0" tIns="0" rIns="0" bIns="0" anchor="t">
                      <a:noAutofit/>
                    </wps:bodyPr>
                  </wps:wsp>
                </a:graphicData>
              </a:graphic>
            </wp:anchor>
          </w:drawing>
        </mc:Choice>
        <mc:Fallback>
          <w:pict>
            <v:shapetype w14:anchorId="2469B8ED" id="_x0000_t202" coordsize="21600,21600" o:spt="202" path="m,l,21600r21600,l21600,xe">
              <v:stroke joinstyle="miter"/>
              <v:path gradientshapeok="t" o:connecttype="rect"/>
            </v:shapetype>
            <v:shape id="Text Box 13" o:spid="_x0000_s1028" type="#_x0000_t202" style="position:absolute;margin-left:-20.05pt;margin-top:35.3pt;width:31.15pt;height:11.95pt;z-index:-251655168;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" filled="f" stroked="f">
              <v:textbox inset="0,0,0,0">
                <w:txbxContent>
                  <w:p w:rsidR="00B923CF" w:rsidRDefault="00B923CF" w:rsidP="00B923CF">
                    <w:pPr>
                      <w:pStyle w:val="FrameContents"/>
                      <w:spacing w:line="220" w:lineRule="exact"/>
                      <w:ind w:left="20"/>
                    </w:pPr>
                    <w:r>
                      <w:rPr>
                        <w:b/>
                        <w:i/>
                        <w:spacing w:val="1"/>
                      </w:rPr>
                      <w:t>Pag</w:t>
                    </w:r>
                    <w:r>
                      <w:rPr>
                        <w:b/>
                        <w:i/>
                      </w:rPr>
                      <w:t>e</w:t>
                    </w:r>
                    <w:r>
                      <w:rPr>
                        <w:b/>
                        <w:i/>
                        <w:spacing w:val="-3"/>
                      </w:rPr>
                      <w:t xml:space="preserve"> </w:t>
                    </w:r>
                    <w:r>
                      <w:rPr>
                        <w:b/>
                        <w:i/>
                        <w:spacing w:val="-3"/>
                      </w:rPr>
                      <w:fldChar w:fldCharType="begin"/>
                    </w:r>
                    <w:r>
                      <w:instrText>PAGE</w:instrText>
                    </w:r>
                    <w:r>
                      <w:fldChar w:fldCharType="separate"/>
                    </w:r>
                    <w:r w:rsidR="00337A3C">
                      <w:rPr>
                        <w:noProof/>
                      </w:rPr>
                      <w:t>77</w:t>
                    </w:r>
                    <w:r>
                      <w:fldChar w:fldCharType="end"/>
                    </w:r>
                  </w:p>
                </w:txbxContent>
              </v:textbox>
              <w10:wrap anchorx="margin" anchory="page"/>
            </v:shape>
          </w:pict>
        </mc:Fallback>
      </mc:AlternateContent>
    </w:r>
    <w:r>
      <w:rPr>
        <w:noProof/>
        <w:lang w:val="en-PH" w:eastAsia="en-PH"/>
      </w:rPr>
      <mc:AlternateContent>
        <mc:Choice Requires="wps">
          <w:drawing>
            <wp:anchor distT="0" distB="0" distL="114300" distR="114300" simplePos="0" relativeHeight="251659264" behindDoc="1" locked="0" layoutInCell="1" allowOverlap="1" wp14:anchorId="04C44387" wp14:editId="785F48AA">
              <wp:simplePos x="0" y="0"/>
              <wp:positionH relativeFrom="page">
                <wp:posOffset>749300</wp:posOffset>
              </wp:positionH>
              <wp:positionV relativeFrom="page">
                <wp:posOffset>476885</wp:posOffset>
              </wp:positionV>
              <wp:extent cx="4846955" cy="466090"/>
              <wp:effectExtent l="0" t="0" r="0" b="0"/>
              <wp:wrapNone/>
              <wp:docPr id="11" name="Text Box 11"/>
              <wp:cNvGraphicFramePr/>
              <a:graphic xmlns:a="http://schemas.openxmlformats.org/drawingml/2006/main">
                <a:graphicData uri="http://schemas.microsoft.com/office/word/2010/wordprocessingShape">
                  <wps:wsp>
                    <wps:cNvSpPr txBox="1"/>
                    <wps:spPr>
                      <a:xfrm flipH="1">
                        <a:off x="0" y="0"/>
                        <a:ext cx="4846955" cy="466090"/>
                      </a:xfrm>
                      <a:prstGeom prst="rect">
                        <a:avLst/>
                      </a:prstGeom>
                    </wps:spPr>
                    <wps:txbx>
                      <w:txbxContent>
                        <w:p w:rsidR="00B923CF" w:rsidRDefault="00B923CF" w:rsidP="00B923CF">
                          <w:pPr>
                            <w:pStyle w:val="FrameContents"/>
                            <w:spacing w:line="220" w:lineRule="exact"/>
                            <w:ind w:left="20" w:right="-30"/>
                          </w:pPr>
                          <w:r>
                            <w:rPr>
                              <w:b/>
                              <w:i/>
                            </w:rPr>
                            <w:t>S</w:t>
                          </w:r>
                          <w:r>
                            <w:rPr>
                              <w:b/>
                              <w:i/>
                              <w:spacing w:val="1"/>
                            </w:rPr>
                            <w:t>of</w:t>
                          </w:r>
                          <w:r>
                            <w:rPr>
                              <w:b/>
                              <w:i/>
                            </w:rPr>
                            <w:t>t</w:t>
                          </w:r>
                          <w:r>
                            <w:rPr>
                              <w:b/>
                              <w:i/>
                              <w:spacing w:val="-1"/>
                            </w:rPr>
                            <w:t>w</w:t>
                          </w:r>
                          <w:r>
                            <w:rPr>
                              <w:b/>
                              <w:i/>
                              <w:spacing w:val="1"/>
                            </w:rPr>
                            <w:t>a</w:t>
                          </w:r>
                          <w:r>
                            <w:rPr>
                              <w:b/>
                              <w:i/>
                              <w:spacing w:val="-1"/>
                            </w:rPr>
                            <w:t>r</w:t>
                          </w:r>
                          <w:r>
                            <w:rPr>
                              <w:b/>
                              <w:i/>
                            </w:rPr>
                            <w:t>e</w:t>
                          </w:r>
                          <w:r>
                            <w:rPr>
                              <w:b/>
                              <w:i/>
                              <w:spacing w:val="4"/>
                            </w:rPr>
                            <w:t xml:space="preserve"> </w:t>
                          </w:r>
                          <w:r>
                            <w:rPr>
                              <w:b/>
                              <w:i/>
                              <w:spacing w:val="-1"/>
                            </w:rPr>
                            <w:t>R</w:t>
                          </w:r>
                          <w:r>
                            <w:rPr>
                              <w:b/>
                              <w:i/>
                            </w:rPr>
                            <w:t>e</w:t>
                          </w:r>
                          <w:r>
                            <w:rPr>
                              <w:b/>
                              <w:i/>
                              <w:spacing w:val="1"/>
                            </w:rPr>
                            <w:t>q</w:t>
                          </w:r>
                          <w:r>
                            <w:rPr>
                              <w:b/>
                              <w:i/>
                            </w:rPr>
                            <w:t>ui</w:t>
                          </w:r>
                          <w:r>
                            <w:rPr>
                              <w:b/>
                              <w:i/>
                              <w:spacing w:val="-1"/>
                            </w:rPr>
                            <w:t>r</w:t>
                          </w:r>
                          <w:r>
                            <w:rPr>
                              <w:b/>
                              <w:i/>
                            </w:rPr>
                            <w:t>e</w:t>
                          </w:r>
                          <w:r>
                            <w:rPr>
                              <w:b/>
                              <w:i/>
                              <w:spacing w:val="3"/>
                            </w:rPr>
                            <w:t>m</w:t>
                          </w:r>
                          <w:r>
                            <w:rPr>
                              <w:b/>
                              <w:i/>
                            </w:rPr>
                            <w:t>ents</w:t>
                          </w:r>
                          <w:r>
                            <w:rPr>
                              <w:b/>
                              <w:i/>
                              <w:spacing w:val="-11"/>
                            </w:rPr>
                            <w:t xml:space="preserve"> </w:t>
                          </w:r>
                          <w:r>
                            <w:rPr>
                              <w:b/>
                              <w:i/>
                            </w:rPr>
                            <w:t>S</w:t>
                          </w:r>
                          <w:r>
                            <w:rPr>
                              <w:b/>
                              <w:i/>
                              <w:spacing w:val="1"/>
                            </w:rPr>
                            <w:t>p</w:t>
                          </w:r>
                          <w:r>
                            <w:rPr>
                              <w:b/>
                              <w:i/>
                            </w:rPr>
                            <w:t>eci</w:t>
                          </w:r>
                          <w:r>
                            <w:rPr>
                              <w:b/>
                              <w:i/>
                              <w:spacing w:val="1"/>
                            </w:rPr>
                            <w:t>f</w:t>
                          </w:r>
                          <w:r>
                            <w:rPr>
                              <w:b/>
                              <w:i/>
                            </w:rPr>
                            <w:t>ic</w:t>
                          </w:r>
                          <w:r>
                            <w:rPr>
                              <w:b/>
                              <w:i/>
                              <w:spacing w:val="1"/>
                            </w:rPr>
                            <w:t>a</w:t>
                          </w:r>
                          <w:r>
                            <w:rPr>
                              <w:b/>
                              <w:i/>
                            </w:rPr>
                            <w:t>ti</w:t>
                          </w:r>
                          <w:r>
                            <w:rPr>
                              <w:b/>
                              <w:i/>
                              <w:spacing w:val="1"/>
                            </w:rPr>
                            <w:t>o</w:t>
                          </w:r>
                          <w:r>
                            <w:rPr>
                              <w:b/>
                              <w:i/>
                            </w:rPr>
                            <w:t>n</w:t>
                          </w:r>
                          <w:r>
                            <w:rPr>
                              <w:b/>
                              <w:i/>
                              <w:spacing w:val="-11"/>
                            </w:rPr>
                            <w:t xml:space="preserve"> </w:t>
                          </w:r>
                          <w:r>
                            <w:rPr>
                              <w:b/>
                              <w:i/>
                              <w:spacing w:val="1"/>
                            </w:rPr>
                            <w:t>fo</w:t>
                          </w:r>
                          <w:r>
                            <w:rPr>
                              <w:b/>
                              <w:i/>
                            </w:rPr>
                            <w:t>r</w:t>
                          </w:r>
                          <w:r>
                            <w:rPr>
                              <w:b/>
                              <w:i/>
                              <w:spacing w:val="-2"/>
                            </w:rPr>
                            <w:t xml:space="preserve"> </w:t>
                          </w:r>
                          <w:r>
                            <w:rPr>
                              <w:b/>
                              <w:i/>
                              <w:spacing w:val="-1"/>
                            </w:rPr>
                            <w:t>Asset Management with Barcode Tagging System</w:t>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04C44387" id="Text Box 11" o:spid="_x0000_s1029" type="#_x0000_t202" style="position:absolute;margin-left:59pt;margin-top:37.55pt;width:381.65pt;height:36.7pt;flip:x;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" filled="f" stroked="f">
              <v:textbox inset="0,0,0,0">
                <w:txbxContent>
                  <w:p w:rsidR="00B923CF" w:rsidRDefault="00B923CF" w:rsidP="00B923CF">
                    <w:pPr>
                      <w:pStyle w:val="FrameContents"/>
                      <w:spacing w:line="220" w:lineRule="exact"/>
                      <w:ind w:left="20" w:right="-30"/>
                    </w:pPr>
                    <w:r>
                      <w:rPr>
                        <w:b/>
                        <w:i/>
                      </w:rPr>
                      <w:t>S</w:t>
                    </w:r>
                    <w:r>
                      <w:rPr>
                        <w:b/>
                        <w:i/>
                        <w:spacing w:val="1"/>
                      </w:rPr>
                      <w:t>of</w:t>
                    </w:r>
                    <w:r>
                      <w:rPr>
                        <w:b/>
                        <w:i/>
                      </w:rPr>
                      <w:t>t</w:t>
                    </w:r>
                    <w:r>
                      <w:rPr>
                        <w:b/>
                        <w:i/>
                        <w:spacing w:val="-1"/>
                      </w:rPr>
                      <w:t>w</w:t>
                    </w:r>
                    <w:r>
                      <w:rPr>
                        <w:b/>
                        <w:i/>
                        <w:spacing w:val="1"/>
                      </w:rPr>
                      <w:t>a</w:t>
                    </w:r>
                    <w:r>
                      <w:rPr>
                        <w:b/>
                        <w:i/>
                        <w:spacing w:val="-1"/>
                      </w:rPr>
                      <w:t>r</w:t>
                    </w:r>
                    <w:r>
                      <w:rPr>
                        <w:b/>
                        <w:i/>
                      </w:rPr>
                      <w:t>e</w:t>
                    </w:r>
                    <w:r>
                      <w:rPr>
                        <w:b/>
                        <w:i/>
                        <w:spacing w:val="4"/>
                      </w:rPr>
                      <w:t xml:space="preserve"> </w:t>
                    </w:r>
                    <w:r>
                      <w:rPr>
                        <w:b/>
                        <w:i/>
                        <w:spacing w:val="-1"/>
                      </w:rPr>
                      <w:t>R</w:t>
                    </w:r>
                    <w:r>
                      <w:rPr>
                        <w:b/>
                        <w:i/>
                      </w:rPr>
                      <w:t>e</w:t>
                    </w:r>
                    <w:r>
                      <w:rPr>
                        <w:b/>
                        <w:i/>
                        <w:spacing w:val="1"/>
                      </w:rPr>
                      <w:t>q</w:t>
                    </w:r>
                    <w:r>
                      <w:rPr>
                        <w:b/>
                        <w:i/>
                      </w:rPr>
                      <w:t>ui</w:t>
                    </w:r>
                    <w:r>
                      <w:rPr>
                        <w:b/>
                        <w:i/>
                        <w:spacing w:val="-1"/>
                      </w:rPr>
                      <w:t>r</w:t>
                    </w:r>
                    <w:r>
                      <w:rPr>
                        <w:b/>
                        <w:i/>
                      </w:rPr>
                      <w:t>e</w:t>
                    </w:r>
                    <w:r>
                      <w:rPr>
                        <w:b/>
                        <w:i/>
                        <w:spacing w:val="3"/>
                      </w:rPr>
                      <w:t>m</w:t>
                    </w:r>
                    <w:r>
                      <w:rPr>
                        <w:b/>
                        <w:i/>
                      </w:rPr>
                      <w:t>ents</w:t>
                    </w:r>
                    <w:r>
                      <w:rPr>
                        <w:b/>
                        <w:i/>
                        <w:spacing w:val="-11"/>
                      </w:rPr>
                      <w:t xml:space="preserve"> </w:t>
                    </w:r>
                    <w:r>
                      <w:rPr>
                        <w:b/>
                        <w:i/>
                      </w:rPr>
                      <w:t>S</w:t>
                    </w:r>
                    <w:r>
                      <w:rPr>
                        <w:b/>
                        <w:i/>
                        <w:spacing w:val="1"/>
                      </w:rPr>
                      <w:t>p</w:t>
                    </w:r>
                    <w:r>
                      <w:rPr>
                        <w:b/>
                        <w:i/>
                      </w:rPr>
                      <w:t>eci</w:t>
                    </w:r>
                    <w:r>
                      <w:rPr>
                        <w:b/>
                        <w:i/>
                        <w:spacing w:val="1"/>
                      </w:rPr>
                      <w:t>f</w:t>
                    </w:r>
                    <w:r>
                      <w:rPr>
                        <w:b/>
                        <w:i/>
                      </w:rPr>
                      <w:t>ic</w:t>
                    </w:r>
                    <w:r>
                      <w:rPr>
                        <w:b/>
                        <w:i/>
                        <w:spacing w:val="1"/>
                      </w:rPr>
                      <w:t>a</w:t>
                    </w:r>
                    <w:r>
                      <w:rPr>
                        <w:b/>
                        <w:i/>
                      </w:rPr>
                      <w:t>ti</w:t>
                    </w:r>
                    <w:r>
                      <w:rPr>
                        <w:b/>
                        <w:i/>
                        <w:spacing w:val="1"/>
                      </w:rPr>
                      <w:t>o</w:t>
                    </w:r>
                    <w:r>
                      <w:rPr>
                        <w:b/>
                        <w:i/>
                      </w:rPr>
                      <w:t>n</w:t>
                    </w:r>
                    <w:r>
                      <w:rPr>
                        <w:b/>
                        <w:i/>
                        <w:spacing w:val="-11"/>
                      </w:rPr>
                      <w:t xml:space="preserve"> </w:t>
                    </w:r>
                    <w:r>
                      <w:rPr>
                        <w:b/>
                        <w:i/>
                        <w:spacing w:val="1"/>
                      </w:rPr>
                      <w:t>fo</w:t>
                    </w:r>
                    <w:r>
                      <w:rPr>
                        <w:b/>
                        <w:i/>
                      </w:rPr>
                      <w:t>r</w:t>
                    </w:r>
                    <w:r>
                      <w:rPr>
                        <w:b/>
                        <w:i/>
                        <w:spacing w:val="-2"/>
                      </w:rPr>
                      <w:t xml:space="preserve"> </w:t>
                    </w:r>
                    <w:r>
                      <w:rPr>
                        <w:b/>
                        <w:i/>
                        <w:spacing w:val="-1"/>
                      </w:rPr>
                      <w:t>Asset Management with Barcode Tagging System</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82B" w:rsidRDefault="006F18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55E4"/>
    <w:multiLevelType w:val="hybridMultilevel"/>
    <w:tmpl w:val="914C84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13557F0"/>
    <w:multiLevelType w:val="multilevel"/>
    <w:tmpl w:val="CC1E21A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5A912AE8"/>
    <w:multiLevelType w:val="hybridMultilevel"/>
    <w:tmpl w:val="687E455E"/>
    <w:lvl w:ilvl="0" w:tplc="34090001">
      <w:start w:val="1"/>
      <w:numFmt w:val="bullet"/>
      <w:lvlText w:val=""/>
      <w:lvlJc w:val="left"/>
      <w:pPr>
        <w:ind w:left="836" w:hanging="360"/>
      </w:pPr>
      <w:rPr>
        <w:rFonts w:ascii="Symbol" w:hAnsi="Symbol" w:hint="default"/>
      </w:rPr>
    </w:lvl>
    <w:lvl w:ilvl="1" w:tplc="34090003" w:tentative="1">
      <w:start w:val="1"/>
      <w:numFmt w:val="bullet"/>
      <w:lvlText w:val="o"/>
      <w:lvlJc w:val="left"/>
      <w:pPr>
        <w:ind w:left="1556" w:hanging="360"/>
      </w:pPr>
      <w:rPr>
        <w:rFonts w:ascii="Courier New" w:hAnsi="Courier New" w:cs="Courier New" w:hint="default"/>
      </w:rPr>
    </w:lvl>
    <w:lvl w:ilvl="2" w:tplc="34090005" w:tentative="1">
      <w:start w:val="1"/>
      <w:numFmt w:val="bullet"/>
      <w:lvlText w:val=""/>
      <w:lvlJc w:val="left"/>
      <w:pPr>
        <w:ind w:left="2276" w:hanging="360"/>
      </w:pPr>
      <w:rPr>
        <w:rFonts w:ascii="Wingdings" w:hAnsi="Wingdings" w:hint="default"/>
      </w:rPr>
    </w:lvl>
    <w:lvl w:ilvl="3" w:tplc="34090001" w:tentative="1">
      <w:start w:val="1"/>
      <w:numFmt w:val="bullet"/>
      <w:lvlText w:val=""/>
      <w:lvlJc w:val="left"/>
      <w:pPr>
        <w:ind w:left="2996" w:hanging="360"/>
      </w:pPr>
      <w:rPr>
        <w:rFonts w:ascii="Symbol" w:hAnsi="Symbol" w:hint="default"/>
      </w:rPr>
    </w:lvl>
    <w:lvl w:ilvl="4" w:tplc="34090003" w:tentative="1">
      <w:start w:val="1"/>
      <w:numFmt w:val="bullet"/>
      <w:lvlText w:val="o"/>
      <w:lvlJc w:val="left"/>
      <w:pPr>
        <w:ind w:left="3716" w:hanging="360"/>
      </w:pPr>
      <w:rPr>
        <w:rFonts w:ascii="Courier New" w:hAnsi="Courier New" w:cs="Courier New" w:hint="default"/>
      </w:rPr>
    </w:lvl>
    <w:lvl w:ilvl="5" w:tplc="34090005" w:tentative="1">
      <w:start w:val="1"/>
      <w:numFmt w:val="bullet"/>
      <w:lvlText w:val=""/>
      <w:lvlJc w:val="left"/>
      <w:pPr>
        <w:ind w:left="4436" w:hanging="360"/>
      </w:pPr>
      <w:rPr>
        <w:rFonts w:ascii="Wingdings" w:hAnsi="Wingdings" w:hint="default"/>
      </w:rPr>
    </w:lvl>
    <w:lvl w:ilvl="6" w:tplc="34090001" w:tentative="1">
      <w:start w:val="1"/>
      <w:numFmt w:val="bullet"/>
      <w:lvlText w:val=""/>
      <w:lvlJc w:val="left"/>
      <w:pPr>
        <w:ind w:left="5156" w:hanging="360"/>
      </w:pPr>
      <w:rPr>
        <w:rFonts w:ascii="Symbol" w:hAnsi="Symbol" w:hint="default"/>
      </w:rPr>
    </w:lvl>
    <w:lvl w:ilvl="7" w:tplc="34090003" w:tentative="1">
      <w:start w:val="1"/>
      <w:numFmt w:val="bullet"/>
      <w:lvlText w:val="o"/>
      <w:lvlJc w:val="left"/>
      <w:pPr>
        <w:ind w:left="5876" w:hanging="360"/>
      </w:pPr>
      <w:rPr>
        <w:rFonts w:ascii="Courier New" w:hAnsi="Courier New" w:cs="Courier New" w:hint="default"/>
      </w:rPr>
    </w:lvl>
    <w:lvl w:ilvl="8" w:tplc="34090005" w:tentative="1">
      <w:start w:val="1"/>
      <w:numFmt w:val="bullet"/>
      <w:lvlText w:val=""/>
      <w:lvlJc w:val="left"/>
      <w:pPr>
        <w:ind w:left="6596" w:hanging="360"/>
      </w:pPr>
      <w:rPr>
        <w:rFonts w:ascii="Wingdings" w:hAnsi="Wingdings" w:hint="default"/>
      </w:rPr>
    </w:lvl>
  </w:abstractNum>
  <w:abstractNum w:abstractNumId="3" w15:restartNumberingAfterBreak="0">
    <w:nsid w:val="709B36EE"/>
    <w:multiLevelType w:val="multilevel"/>
    <w:tmpl w:val="EF7C16C6"/>
    <w:lvl w:ilvl="0">
      <w:start w:val="1"/>
      <w:numFmt w:val="bullet"/>
      <w:lvlText w:val=""/>
      <w:lvlJc w:val="left"/>
      <w:pPr>
        <w:ind w:left="836" w:hanging="360"/>
      </w:pPr>
      <w:rPr>
        <w:rFonts w:ascii="Symbol" w:hAnsi="Symbol" w:cs="Symbol" w:hint="default"/>
      </w:rPr>
    </w:lvl>
    <w:lvl w:ilvl="1">
      <w:start w:val="1"/>
      <w:numFmt w:val="bullet"/>
      <w:lvlText w:val="o"/>
      <w:lvlJc w:val="left"/>
      <w:pPr>
        <w:ind w:left="1556" w:hanging="360"/>
      </w:pPr>
      <w:rPr>
        <w:rFonts w:ascii="Courier New" w:hAnsi="Courier New" w:cs="Courier New" w:hint="default"/>
      </w:rPr>
    </w:lvl>
    <w:lvl w:ilvl="2">
      <w:start w:val="1"/>
      <w:numFmt w:val="bullet"/>
      <w:lvlText w:val=""/>
      <w:lvlJc w:val="left"/>
      <w:pPr>
        <w:ind w:left="2276" w:hanging="360"/>
      </w:pPr>
      <w:rPr>
        <w:rFonts w:ascii="Wingdings" w:hAnsi="Wingdings" w:cs="Wingdings" w:hint="default"/>
      </w:rPr>
    </w:lvl>
    <w:lvl w:ilvl="3">
      <w:start w:val="1"/>
      <w:numFmt w:val="bullet"/>
      <w:lvlText w:val=""/>
      <w:lvlJc w:val="left"/>
      <w:pPr>
        <w:ind w:left="2996" w:hanging="360"/>
      </w:pPr>
      <w:rPr>
        <w:rFonts w:ascii="Symbol" w:hAnsi="Symbol" w:cs="Symbol" w:hint="default"/>
      </w:rPr>
    </w:lvl>
    <w:lvl w:ilvl="4">
      <w:start w:val="1"/>
      <w:numFmt w:val="bullet"/>
      <w:lvlText w:val="o"/>
      <w:lvlJc w:val="left"/>
      <w:pPr>
        <w:ind w:left="3716" w:hanging="360"/>
      </w:pPr>
      <w:rPr>
        <w:rFonts w:ascii="Courier New" w:hAnsi="Courier New" w:cs="Courier New" w:hint="default"/>
      </w:rPr>
    </w:lvl>
    <w:lvl w:ilvl="5">
      <w:start w:val="1"/>
      <w:numFmt w:val="bullet"/>
      <w:lvlText w:val=""/>
      <w:lvlJc w:val="left"/>
      <w:pPr>
        <w:ind w:left="4436" w:hanging="360"/>
      </w:pPr>
      <w:rPr>
        <w:rFonts w:ascii="Wingdings" w:hAnsi="Wingdings" w:cs="Wingdings" w:hint="default"/>
      </w:rPr>
    </w:lvl>
    <w:lvl w:ilvl="6">
      <w:start w:val="1"/>
      <w:numFmt w:val="bullet"/>
      <w:lvlText w:val=""/>
      <w:lvlJc w:val="left"/>
      <w:pPr>
        <w:ind w:left="5156" w:hanging="360"/>
      </w:pPr>
      <w:rPr>
        <w:rFonts w:ascii="Symbol" w:hAnsi="Symbol" w:cs="Symbol" w:hint="default"/>
      </w:rPr>
    </w:lvl>
    <w:lvl w:ilvl="7">
      <w:start w:val="1"/>
      <w:numFmt w:val="bullet"/>
      <w:lvlText w:val="o"/>
      <w:lvlJc w:val="left"/>
      <w:pPr>
        <w:ind w:left="5876" w:hanging="360"/>
      </w:pPr>
      <w:rPr>
        <w:rFonts w:ascii="Courier New" w:hAnsi="Courier New" w:cs="Courier New" w:hint="default"/>
      </w:rPr>
    </w:lvl>
    <w:lvl w:ilvl="8">
      <w:start w:val="1"/>
      <w:numFmt w:val="bullet"/>
      <w:lvlText w:val=""/>
      <w:lvlJc w:val="left"/>
      <w:pPr>
        <w:ind w:left="6596" w:hanging="360"/>
      </w:pPr>
      <w:rPr>
        <w:rFonts w:ascii="Wingdings" w:hAnsi="Wingdings" w:cs="Wingdings" w:hint="default"/>
      </w:rPr>
    </w:lvl>
  </w:abstractNum>
  <w:abstractNum w:abstractNumId="4" w15:restartNumberingAfterBreak="0">
    <w:nsid w:val="73D75A7C"/>
    <w:multiLevelType w:val="hybridMultilevel"/>
    <w:tmpl w:val="42841AFC"/>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82B"/>
    <w:rsid w:val="00043401"/>
    <w:rsid w:val="0005225A"/>
    <w:rsid w:val="00122F99"/>
    <w:rsid w:val="00160DC7"/>
    <w:rsid w:val="00211FC8"/>
    <w:rsid w:val="00225F72"/>
    <w:rsid w:val="00337A3C"/>
    <w:rsid w:val="0039701B"/>
    <w:rsid w:val="004312CF"/>
    <w:rsid w:val="00483642"/>
    <w:rsid w:val="00484CC4"/>
    <w:rsid w:val="00527E3F"/>
    <w:rsid w:val="005721C8"/>
    <w:rsid w:val="006F182B"/>
    <w:rsid w:val="006F4043"/>
    <w:rsid w:val="007C4679"/>
    <w:rsid w:val="00827F5C"/>
    <w:rsid w:val="0097213B"/>
    <w:rsid w:val="009B50F7"/>
    <w:rsid w:val="00AC5B0B"/>
    <w:rsid w:val="00B76D78"/>
    <w:rsid w:val="00B923CF"/>
    <w:rsid w:val="00C65C80"/>
    <w:rsid w:val="00C800E2"/>
    <w:rsid w:val="00CF5C67"/>
    <w:rsid w:val="00E06E04"/>
    <w:rsid w:val="00EF3FB5"/>
    <w:rsid w:val="00FE2156"/>
  </w:rsids>
  <m:mathPr>
    <m:mathFont m:val="Cambria Math"/>
    <m:brkBin m:val="before"/>
    <m:brkBinSub m:val="--"/>
    <m:smallFrac m:val="0"/>
    <m:dispDef/>
    <m:lMargin m:val="0"/>
    <m:rMargin m:val="0"/>
    <m:defJc m:val="centerGroup"/>
    <m:wrapIndent m:val="1440"/>
    <m:intLim m:val="subSup"/>
    <m:naryLim m:val="undOvr"/>
  </m:mathPr>
  <w:themeFontLang w:val="en-PH" w:eastAsia=""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6BDE49F2-66A9-4473-96B4-7089EF6D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B3490"/>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qFormat/>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qFormat/>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qFormat/>
    <w:rsid w:val="001B3490"/>
    <w:rPr>
      <w:b/>
      <w:bCs/>
      <w:sz w:val="22"/>
      <w:szCs w:val="22"/>
    </w:rPr>
  </w:style>
  <w:style w:type="character" w:customStyle="1" w:styleId="Heading7Char">
    <w:name w:val="Heading 7 Char"/>
    <w:basedOn w:val="DefaultParagraphFont"/>
    <w:link w:val="Heading7"/>
    <w:uiPriority w:val="9"/>
    <w:semiHidden/>
    <w:qFormat/>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sid w:val="001B3490"/>
    <w:rPr>
      <w:rFonts w:asciiTheme="majorHAnsi" w:eastAsiaTheme="majorEastAsia" w:hAnsiTheme="majorHAnsi" w:cstheme="majorBidi"/>
      <w:sz w:val="22"/>
      <w:szCs w:val="2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2C6AF4"/>
    <w:pPr>
      <w:ind w:left="720"/>
      <w:contextualSpacing/>
    </w:pPr>
  </w:style>
  <w:style w:type="paragraph" w:styleId="Header">
    <w:name w:val="header"/>
    <w:basedOn w:val="Normal"/>
  </w:style>
  <w:style w:type="paragraph" w:customStyle="1" w:styleId="FrameContents">
    <w:name w:val="Frame Contents"/>
    <w:basedOn w:val="Normal"/>
    <w:qFormat/>
  </w:style>
  <w:style w:type="paragraph" w:styleId="Footer">
    <w:name w:val="footer"/>
    <w:basedOn w:val="Normal"/>
    <w:link w:val="FooterChar"/>
    <w:uiPriority w:val="99"/>
    <w:unhideWhenUsed/>
    <w:rsid w:val="00B923CF"/>
    <w:pPr>
      <w:tabs>
        <w:tab w:val="center" w:pos="4680"/>
        <w:tab w:val="right" w:pos="9360"/>
      </w:tabs>
    </w:pPr>
  </w:style>
  <w:style w:type="character" w:customStyle="1" w:styleId="FooterChar">
    <w:name w:val="Footer Char"/>
    <w:basedOn w:val="DefaultParagraphFont"/>
    <w:link w:val="Footer"/>
    <w:uiPriority w:val="99"/>
    <w:rsid w:val="00B92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AF34F-EA8F-475D-AE48-1E9BD0E7C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17</Pages>
  <Words>2913</Words>
  <Characters>16609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12</cp:revision>
  <dcterms:created xsi:type="dcterms:W3CDTF">2016-11-27T09:39:00Z</dcterms:created>
  <dcterms:modified xsi:type="dcterms:W3CDTF">2016-12-05T01:08:00Z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